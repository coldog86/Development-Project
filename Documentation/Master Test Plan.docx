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r w:rsidRPr="00D45DF0">
        <w:rPr>
          <w:sz w:val="56"/>
          <w:szCs w:val="56"/>
        </w:rPr>
        <w:t>Master Test Plan</w:t>
      </w:r>
    </w:p>
    <w:p w14:paraId="772B8B9F" w14:textId="77777777" w:rsidR="007C1308" w:rsidRPr="00C17378" w:rsidRDefault="00C17378" w:rsidP="00C17378">
      <w:pPr>
        <w:pStyle w:val="Heading1"/>
        <w:rPr>
          <w:b/>
          <w:color w:val="7030A0"/>
        </w:rPr>
      </w:pPr>
      <w:bookmarkStart w:id="1" w:name="_Toc526357576"/>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37A5C497" w:rsidR="007C1308" w:rsidRPr="00EF6DDB" w:rsidRDefault="00E94233" w:rsidP="009F643A">
            <w:pPr>
              <w:cnfStyle w:val="000000100000" w:firstRow="0" w:lastRow="0" w:firstColumn="0" w:lastColumn="0" w:oddVBand="0" w:evenVBand="0" w:oddHBand="1" w:evenHBand="0" w:firstRowFirstColumn="0" w:firstRowLastColumn="0" w:lastRowFirstColumn="0" w:lastRowLastColumn="0"/>
            </w:pPr>
            <w:r w:rsidRPr="00EF6DDB">
              <w:t>Initial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1120F00C" w:rsidR="007C1308" w:rsidRDefault="009F643A" w:rsidP="007C1308">
            <w:r>
              <w:t>0.2</w:t>
            </w:r>
          </w:p>
        </w:tc>
        <w:tc>
          <w:tcPr>
            <w:tcW w:w="2254" w:type="dxa"/>
          </w:tcPr>
          <w:p w14:paraId="6D76667C" w14:textId="3FC08DB6" w:rsidR="007C1308" w:rsidRDefault="009F643A" w:rsidP="007C1308">
            <w:pPr>
              <w:cnfStyle w:val="000000000000" w:firstRow="0" w:lastRow="0" w:firstColumn="0" w:lastColumn="0" w:oddVBand="0" w:evenVBand="0" w:oddHBand="0" w:evenHBand="0" w:firstRowFirstColumn="0" w:firstRowLastColumn="0" w:lastRowFirstColumn="0" w:lastRowLastColumn="0"/>
            </w:pPr>
            <w:r>
              <w:t>20/09/2018</w:t>
            </w:r>
          </w:p>
        </w:tc>
        <w:tc>
          <w:tcPr>
            <w:tcW w:w="2254" w:type="dxa"/>
          </w:tcPr>
          <w:p w14:paraId="72468D38" w14:textId="079ADEF5" w:rsidR="007C1308" w:rsidRDefault="009F643A" w:rsidP="007C1308">
            <w:pPr>
              <w:cnfStyle w:val="000000000000" w:firstRow="0" w:lastRow="0" w:firstColumn="0" w:lastColumn="0" w:oddVBand="0" w:evenVBand="0" w:oddHBand="0" w:evenHBand="0" w:firstRowFirstColumn="0" w:firstRowLastColumn="0" w:lastRowFirstColumn="0" w:lastRowLastColumn="0"/>
            </w:pPr>
            <w:r w:rsidRPr="009F643A">
              <w:t>Michelle Vinall</w:t>
            </w:r>
          </w:p>
        </w:tc>
        <w:tc>
          <w:tcPr>
            <w:tcW w:w="2254" w:type="dxa"/>
          </w:tcPr>
          <w:p w14:paraId="17A48605" w14:textId="5B67FF78" w:rsidR="007C1308" w:rsidRDefault="009F643A" w:rsidP="007C1308">
            <w:pPr>
              <w:cnfStyle w:val="000000000000" w:firstRow="0" w:lastRow="0" w:firstColumn="0" w:lastColumn="0" w:oddVBand="0" w:evenVBand="0" w:oddHBand="0" w:evenHBand="0" w:firstRowFirstColumn="0" w:firstRowLastColumn="0" w:lastRowFirstColumn="0" w:lastRowLastColumn="0"/>
            </w:pPr>
            <w:r>
              <w:t>Master Test Plan</w:t>
            </w: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2" w:name="_Toc509517442"/>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bookmarkStart w:id="3" w:name="_Toc526357577"/>
      <w:r w:rsidRPr="00E94233">
        <w:rPr>
          <w:b/>
          <w:color w:val="7030A0"/>
        </w:rPr>
        <w:lastRenderedPageBreak/>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4" w:name="_Toc509517443"/>
      <w:bookmarkStart w:id="5" w:name="_Toc526357578"/>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53943BD8" w14:textId="77777777"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77777777"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1"/>
              <w:gridCol w:w="2930"/>
              <w:gridCol w:w="2929"/>
            </w:tblGrid>
            <w:tr w:rsidR="00A76570" w14:paraId="0150E636" w14:textId="77777777" w:rsidTr="00445CC0">
              <w:tc>
                <w:tcPr>
                  <w:tcW w:w="2931"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29" w:type="dxa"/>
                </w:tcPr>
                <w:p w14:paraId="51FD6678" w14:textId="77777777" w:rsidR="00A923E0" w:rsidRPr="00240A03" w:rsidRDefault="007766E3" w:rsidP="00240A03">
                  <w:pPr>
                    <w:ind w:left="360"/>
                    <w:rPr>
                      <w:b/>
                    </w:rPr>
                  </w:pPr>
                  <w:r w:rsidRPr="00240A03">
                    <w:rPr>
                      <w:b/>
                    </w:rPr>
                    <w:t>Delivery Date</w:t>
                  </w:r>
                </w:p>
              </w:tc>
            </w:tr>
            <w:tr w:rsidR="009F643A" w14:paraId="0CEF18AC" w14:textId="77777777" w:rsidTr="00445CC0">
              <w:tc>
                <w:tcPr>
                  <w:tcW w:w="2931" w:type="dxa"/>
                </w:tcPr>
                <w:p w14:paraId="74B0BE7F" w14:textId="503E9048" w:rsidR="009F643A" w:rsidRPr="00240A03" w:rsidRDefault="009F643A" w:rsidP="003E5F4A">
                  <w:pPr>
                    <w:ind w:left="360"/>
                    <w:rPr>
                      <w:b/>
                    </w:rPr>
                  </w:pPr>
                  <w:r>
                    <w:rPr>
                      <w:b/>
                    </w:rPr>
                    <w:t>Alpha Testing Stage One</w:t>
                  </w:r>
                </w:p>
              </w:tc>
              <w:tc>
                <w:tcPr>
                  <w:tcW w:w="2930" w:type="dxa"/>
                </w:tcPr>
                <w:p w14:paraId="3B88F95C" w14:textId="77777777" w:rsidR="009F643A" w:rsidRPr="00240A03" w:rsidRDefault="009F643A" w:rsidP="003E5F4A">
                  <w:pPr>
                    <w:ind w:left="360"/>
                    <w:rPr>
                      <w:b/>
                    </w:rPr>
                  </w:pPr>
                </w:p>
              </w:tc>
              <w:tc>
                <w:tcPr>
                  <w:tcW w:w="2929" w:type="dxa"/>
                </w:tcPr>
                <w:p w14:paraId="10D31591" w14:textId="77777777" w:rsidR="009F643A" w:rsidRPr="00240A03" w:rsidRDefault="009F643A" w:rsidP="00240A03">
                  <w:pPr>
                    <w:ind w:left="360"/>
                    <w:rPr>
                      <w:b/>
                    </w:rPr>
                  </w:pPr>
                </w:p>
              </w:tc>
            </w:tr>
            <w:tr w:rsidR="003E5F4A" w14:paraId="43380228" w14:textId="77777777" w:rsidTr="00445CC0">
              <w:tc>
                <w:tcPr>
                  <w:tcW w:w="2931" w:type="dxa"/>
                </w:tcPr>
                <w:p w14:paraId="179C4637" w14:textId="77777777" w:rsidR="003E5F4A" w:rsidRDefault="003E5F4A" w:rsidP="003E5F4A">
                  <w:pPr>
                    <w:ind w:left="360"/>
                  </w:pPr>
                  <w:r>
                    <w:t>Are users able to login</w:t>
                  </w:r>
                </w:p>
              </w:tc>
              <w:tc>
                <w:tcPr>
                  <w:tcW w:w="2930" w:type="dxa"/>
                </w:tcPr>
                <w:p w14:paraId="613E5FFB" w14:textId="77777777" w:rsidR="003E5F4A" w:rsidRDefault="003E5F4A" w:rsidP="003E5F4A">
                  <w:pPr>
                    <w:ind w:left="360"/>
                  </w:pPr>
                  <w:r>
                    <w:t>Unit testing report</w:t>
                  </w:r>
                </w:p>
              </w:tc>
              <w:tc>
                <w:tcPr>
                  <w:tcW w:w="2929" w:type="dxa"/>
                </w:tcPr>
                <w:p w14:paraId="30F507C6" w14:textId="77777777" w:rsidR="003E5F4A" w:rsidRDefault="00240A03" w:rsidP="00240A03">
                  <w:pPr>
                    <w:ind w:left="360"/>
                  </w:pPr>
                  <w:r>
                    <w:t>17 May 2018</w:t>
                  </w:r>
                </w:p>
              </w:tc>
            </w:tr>
            <w:tr w:rsidR="003E5F4A" w14:paraId="099530A2" w14:textId="77777777" w:rsidTr="00445CC0">
              <w:tc>
                <w:tcPr>
                  <w:tcW w:w="2931" w:type="dxa"/>
                </w:tcPr>
                <w:p w14:paraId="56B7A075" w14:textId="77777777" w:rsidR="003E5F4A" w:rsidRDefault="003E5F4A" w:rsidP="003E5F4A">
                  <w:pPr>
                    <w:ind w:left="360"/>
                  </w:pPr>
                  <w:r>
                    <w:t>Are users able to answer questions</w:t>
                  </w:r>
                </w:p>
              </w:tc>
              <w:tc>
                <w:tcPr>
                  <w:tcW w:w="2930" w:type="dxa"/>
                </w:tcPr>
                <w:p w14:paraId="5D937FDE" w14:textId="77777777" w:rsidR="003E5F4A" w:rsidRDefault="003E5F4A" w:rsidP="003E5F4A">
                  <w:pPr>
                    <w:ind w:left="360"/>
                  </w:pPr>
                  <w:r>
                    <w:t>Unit testing report</w:t>
                  </w:r>
                </w:p>
                <w:p w14:paraId="7E9D5FE8" w14:textId="77777777" w:rsidR="003E5F4A" w:rsidRDefault="003E5F4A" w:rsidP="003E5F4A">
                  <w:pPr>
                    <w:ind w:left="360"/>
                  </w:pPr>
                </w:p>
              </w:tc>
              <w:tc>
                <w:tcPr>
                  <w:tcW w:w="2929" w:type="dxa"/>
                </w:tcPr>
                <w:p w14:paraId="76753593" w14:textId="77777777" w:rsidR="003E5F4A" w:rsidRDefault="00240A03" w:rsidP="003E5F4A">
                  <w:pPr>
                    <w:ind w:left="360"/>
                  </w:pPr>
                  <w:r>
                    <w:t>17 May 2018</w:t>
                  </w:r>
                </w:p>
              </w:tc>
            </w:tr>
            <w:tr w:rsidR="003E5F4A" w14:paraId="268A0C71" w14:textId="77777777" w:rsidTr="00445CC0">
              <w:tc>
                <w:tcPr>
                  <w:tcW w:w="2931" w:type="dxa"/>
                </w:tcPr>
                <w:p w14:paraId="3B775D71" w14:textId="77777777" w:rsidR="003E5F4A" w:rsidRDefault="003E5F4A" w:rsidP="003E5F4A">
                  <w:pPr>
                    <w:ind w:left="360"/>
                  </w:pPr>
                  <w:r>
                    <w:t>Is the game keeping the correct score</w:t>
                  </w:r>
                </w:p>
              </w:tc>
              <w:tc>
                <w:tcPr>
                  <w:tcW w:w="2930" w:type="dxa"/>
                </w:tcPr>
                <w:p w14:paraId="6D48806E" w14:textId="77777777" w:rsidR="003E5F4A" w:rsidRDefault="003E5F4A" w:rsidP="003E5F4A">
                  <w:pPr>
                    <w:ind w:left="360"/>
                  </w:pPr>
                  <w:r>
                    <w:t>Unit testing report</w:t>
                  </w:r>
                </w:p>
              </w:tc>
              <w:tc>
                <w:tcPr>
                  <w:tcW w:w="2929" w:type="dxa"/>
                </w:tcPr>
                <w:p w14:paraId="1173E7A3" w14:textId="77777777" w:rsidR="003E5F4A" w:rsidRDefault="00240A03" w:rsidP="003E5F4A">
                  <w:pPr>
                    <w:ind w:left="360"/>
                  </w:pPr>
                  <w:r>
                    <w:t>17 May 2018</w:t>
                  </w:r>
                </w:p>
              </w:tc>
            </w:tr>
            <w:tr w:rsidR="003E5F4A" w14:paraId="4AA47B0B" w14:textId="77777777" w:rsidTr="00445CC0">
              <w:tc>
                <w:tcPr>
                  <w:tcW w:w="2931" w:type="dxa"/>
                </w:tcPr>
                <w:p w14:paraId="190C15AF" w14:textId="77777777" w:rsidR="003E5F4A" w:rsidRDefault="003E5F4A" w:rsidP="003E5F4A">
                  <w:pPr>
                    <w:ind w:left="360"/>
                  </w:pPr>
                  <w:r>
                    <w:t>Is the round timer working</w:t>
                  </w:r>
                </w:p>
              </w:tc>
              <w:tc>
                <w:tcPr>
                  <w:tcW w:w="2930" w:type="dxa"/>
                </w:tcPr>
                <w:p w14:paraId="7FA88AC0" w14:textId="77777777" w:rsidR="003E5F4A" w:rsidRDefault="00240A03" w:rsidP="003E5F4A">
                  <w:pPr>
                    <w:ind w:left="360"/>
                  </w:pPr>
                  <w:r>
                    <w:t>Unit testing report</w:t>
                  </w:r>
                </w:p>
              </w:tc>
              <w:tc>
                <w:tcPr>
                  <w:tcW w:w="2929" w:type="dxa"/>
                </w:tcPr>
                <w:p w14:paraId="7FDFE015" w14:textId="77777777" w:rsidR="003E5F4A" w:rsidRDefault="00240A03" w:rsidP="003E5F4A">
                  <w:pPr>
                    <w:ind w:left="360"/>
                  </w:pPr>
                  <w:r>
                    <w:t>17 May 2018</w:t>
                  </w:r>
                </w:p>
              </w:tc>
            </w:tr>
            <w:tr w:rsidR="003E5F4A" w14:paraId="22D57C0A" w14:textId="77777777" w:rsidTr="00445CC0">
              <w:tc>
                <w:tcPr>
                  <w:tcW w:w="2931"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29" w:type="dxa"/>
                </w:tcPr>
                <w:p w14:paraId="28716FA9" w14:textId="77777777" w:rsidR="003E5F4A" w:rsidRDefault="00240A03" w:rsidP="003E5F4A">
                  <w:pPr>
                    <w:ind w:left="360"/>
                  </w:pPr>
                  <w:r>
                    <w:t>1 June 2018</w:t>
                  </w:r>
                </w:p>
              </w:tc>
            </w:tr>
            <w:tr w:rsidR="003E5F4A" w14:paraId="498DE6E4" w14:textId="77777777" w:rsidTr="00445CC0">
              <w:tc>
                <w:tcPr>
                  <w:tcW w:w="2931"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29" w:type="dxa"/>
                </w:tcPr>
                <w:p w14:paraId="194A117F" w14:textId="77777777" w:rsidR="003E5F4A" w:rsidRDefault="00240A03" w:rsidP="003E5F4A">
                  <w:pPr>
                    <w:ind w:left="360"/>
                  </w:pPr>
                  <w:r>
                    <w:t>1 June 2018</w:t>
                  </w:r>
                </w:p>
              </w:tc>
            </w:tr>
            <w:tr w:rsidR="003E5F4A" w14:paraId="23159782" w14:textId="77777777" w:rsidTr="00445CC0">
              <w:tc>
                <w:tcPr>
                  <w:tcW w:w="2931" w:type="dxa"/>
                </w:tcPr>
                <w:p w14:paraId="63DF83AE" w14:textId="77777777" w:rsidR="003E5F4A" w:rsidRDefault="003E5F4A" w:rsidP="003E5F4A">
                  <w:pPr>
                    <w:ind w:left="360"/>
                  </w:pPr>
                  <w:r>
                    <w:lastRenderedPageBreak/>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29" w:type="dxa"/>
                </w:tcPr>
                <w:p w14:paraId="47730863" w14:textId="77777777" w:rsidR="003E5F4A" w:rsidRDefault="00240A03" w:rsidP="003E5F4A">
                  <w:pPr>
                    <w:ind w:left="360"/>
                  </w:pPr>
                  <w:r>
                    <w:t>1 June 2018</w:t>
                  </w:r>
                </w:p>
              </w:tc>
            </w:tr>
            <w:tr w:rsidR="003E5F4A" w14:paraId="0E3FBB18" w14:textId="77777777" w:rsidTr="00445CC0">
              <w:trPr>
                <w:trHeight w:val="395"/>
              </w:trPr>
              <w:tc>
                <w:tcPr>
                  <w:tcW w:w="2931" w:type="dxa"/>
                </w:tcPr>
                <w:p w14:paraId="0E620C07" w14:textId="77777777" w:rsidR="003E5F4A" w:rsidRDefault="003E5F4A" w:rsidP="003E5F4A">
                  <w:pPr>
                    <w:ind w:left="360"/>
                  </w:pPr>
                  <w:r>
                    <w:t>Can users check global scores</w:t>
                  </w:r>
                </w:p>
              </w:tc>
              <w:tc>
                <w:tcPr>
                  <w:tcW w:w="2930" w:type="dxa"/>
                </w:tcPr>
                <w:p w14:paraId="62742C0D" w14:textId="77777777" w:rsidR="00240A03" w:rsidRPr="00CF3705" w:rsidRDefault="00240A03" w:rsidP="00240A03">
                  <w:pPr>
                    <w:ind w:left="360"/>
                  </w:pPr>
                  <w:r w:rsidRPr="00CF3705">
                    <w:t>UAT test report</w:t>
                  </w:r>
                </w:p>
                <w:p w14:paraId="1DCAE1D1" w14:textId="77777777" w:rsidR="003E5F4A" w:rsidRDefault="003E5F4A" w:rsidP="003E5F4A">
                  <w:pPr>
                    <w:ind w:left="360"/>
                  </w:pPr>
                </w:p>
              </w:tc>
              <w:tc>
                <w:tcPr>
                  <w:tcW w:w="2929" w:type="dxa"/>
                </w:tcPr>
                <w:p w14:paraId="0B45C268" w14:textId="77777777" w:rsidR="003E5F4A" w:rsidRDefault="00240A03" w:rsidP="003E5F4A">
                  <w:pPr>
                    <w:ind w:left="360"/>
                  </w:pPr>
                  <w:r>
                    <w:t>1 June 2018</w:t>
                  </w:r>
                </w:p>
              </w:tc>
            </w:tr>
            <w:tr w:rsidR="003E5F4A" w14:paraId="5B60C49A" w14:textId="77777777" w:rsidTr="00445CC0">
              <w:tc>
                <w:tcPr>
                  <w:tcW w:w="2931" w:type="dxa"/>
                </w:tcPr>
                <w:p w14:paraId="1ED4C08D" w14:textId="77777777" w:rsidR="003E5F4A" w:rsidRDefault="003E5F4A" w:rsidP="003E5F4A">
                  <w:pPr>
                    <w:ind w:left="360"/>
                  </w:pPr>
                  <w:r>
                    <w:t>Do all components work together completely</w:t>
                  </w:r>
                </w:p>
              </w:tc>
              <w:tc>
                <w:tcPr>
                  <w:tcW w:w="2930" w:type="dxa"/>
                </w:tcPr>
                <w:p w14:paraId="62EBB417" w14:textId="77777777" w:rsidR="003E5F4A" w:rsidRDefault="00240A03" w:rsidP="00240A03">
                  <w:pPr>
                    <w:ind w:left="360"/>
                  </w:pPr>
                  <w:r>
                    <w:t>Integration test report</w:t>
                  </w:r>
                </w:p>
              </w:tc>
              <w:tc>
                <w:tcPr>
                  <w:tcW w:w="2929" w:type="dxa"/>
                </w:tcPr>
                <w:p w14:paraId="0768D284" w14:textId="77777777" w:rsidR="003E5F4A" w:rsidRDefault="00240A03" w:rsidP="003E5F4A">
                  <w:pPr>
                    <w:ind w:left="360"/>
                  </w:pPr>
                  <w:r>
                    <w:t>24 May 2018</w:t>
                  </w:r>
                </w:p>
              </w:tc>
            </w:tr>
            <w:tr w:rsidR="003E5F4A" w14:paraId="159B7E72" w14:textId="77777777" w:rsidTr="00445CC0">
              <w:tc>
                <w:tcPr>
                  <w:tcW w:w="2931" w:type="dxa"/>
                </w:tcPr>
                <w:p w14:paraId="2A63400F" w14:textId="77777777" w:rsidR="003E5F4A" w:rsidRDefault="003E5F4A" w:rsidP="003E5F4A">
                  <w:pPr>
                    <w:ind w:left="360"/>
                  </w:pPr>
                  <w:r>
                    <w:t>Test flows of use cases</w:t>
                  </w:r>
                </w:p>
              </w:tc>
              <w:tc>
                <w:tcPr>
                  <w:tcW w:w="2930" w:type="dxa"/>
                </w:tcPr>
                <w:p w14:paraId="3C9D3972" w14:textId="77777777" w:rsidR="003E5F4A" w:rsidRDefault="00240A03" w:rsidP="00240A03">
                  <w:pPr>
                    <w:ind w:left="360"/>
                  </w:pPr>
                  <w:r>
                    <w:t>Integration test report</w:t>
                  </w:r>
                </w:p>
              </w:tc>
              <w:tc>
                <w:tcPr>
                  <w:tcW w:w="2929" w:type="dxa"/>
                </w:tcPr>
                <w:p w14:paraId="76B19484" w14:textId="77777777" w:rsidR="003E5F4A" w:rsidRDefault="00240A03" w:rsidP="003E5F4A">
                  <w:pPr>
                    <w:ind w:left="360"/>
                  </w:pPr>
                  <w:r>
                    <w:t>24 May 2018</w:t>
                  </w:r>
                </w:p>
              </w:tc>
            </w:tr>
            <w:tr w:rsidR="003E5F4A" w14:paraId="75BBDED3" w14:textId="77777777" w:rsidTr="00445CC0">
              <w:tc>
                <w:tcPr>
                  <w:tcW w:w="2931" w:type="dxa"/>
                </w:tcPr>
                <w:p w14:paraId="094EA3E0" w14:textId="77777777" w:rsidR="003E5F4A" w:rsidRDefault="003E5F4A" w:rsidP="003E5F4A">
                  <w:pPr>
                    <w:ind w:left="360"/>
                  </w:pPr>
                  <w:r>
                    <w:t>Is the user Interface easy to navigate</w:t>
                  </w:r>
                </w:p>
              </w:tc>
              <w:tc>
                <w:tcPr>
                  <w:tcW w:w="2930" w:type="dxa"/>
                </w:tcPr>
                <w:p w14:paraId="28F16E4A" w14:textId="77777777" w:rsidR="003E5F4A" w:rsidRDefault="00240A03" w:rsidP="003E5F4A">
                  <w:pPr>
                    <w:ind w:left="360"/>
                  </w:pPr>
                  <w:r>
                    <w:t>UAT Testing</w:t>
                  </w:r>
                </w:p>
              </w:tc>
              <w:tc>
                <w:tcPr>
                  <w:tcW w:w="2929" w:type="dxa"/>
                </w:tcPr>
                <w:p w14:paraId="5120E346" w14:textId="77777777" w:rsidR="003E5F4A" w:rsidRDefault="00240A03" w:rsidP="003E5F4A">
                  <w:pPr>
                    <w:ind w:left="360"/>
                  </w:pPr>
                  <w:r>
                    <w:t>24 May 2018</w:t>
                  </w:r>
                </w:p>
              </w:tc>
            </w:tr>
            <w:tr w:rsidR="009F643A" w14:paraId="3DC825AC" w14:textId="77777777" w:rsidTr="00445CC0">
              <w:trPr>
                <w:trHeight w:val="278"/>
              </w:trPr>
              <w:tc>
                <w:tcPr>
                  <w:tcW w:w="2931" w:type="dxa"/>
                </w:tcPr>
                <w:p w14:paraId="24BA371E" w14:textId="70A43B06" w:rsidR="009F643A" w:rsidRPr="009F643A" w:rsidRDefault="009F643A" w:rsidP="003E5F4A">
                  <w:pPr>
                    <w:ind w:left="360"/>
                    <w:rPr>
                      <w:b/>
                    </w:rPr>
                  </w:pPr>
                  <w:r>
                    <w:rPr>
                      <w:b/>
                    </w:rPr>
                    <w:t>Alpha Testing Stage Two</w:t>
                  </w:r>
                </w:p>
              </w:tc>
              <w:tc>
                <w:tcPr>
                  <w:tcW w:w="2930" w:type="dxa"/>
                </w:tcPr>
                <w:p w14:paraId="16E13133" w14:textId="77777777" w:rsidR="009F643A" w:rsidRDefault="009F643A" w:rsidP="003E5F4A">
                  <w:pPr>
                    <w:ind w:left="360"/>
                  </w:pPr>
                </w:p>
              </w:tc>
              <w:tc>
                <w:tcPr>
                  <w:tcW w:w="2929" w:type="dxa"/>
                </w:tcPr>
                <w:p w14:paraId="582926F3" w14:textId="77777777" w:rsidR="009F643A" w:rsidRDefault="009F643A" w:rsidP="003E5F4A">
                  <w:pPr>
                    <w:ind w:left="360"/>
                  </w:pPr>
                </w:p>
              </w:tc>
            </w:tr>
            <w:tr w:rsidR="009F643A" w14:paraId="163CD3C2" w14:textId="77777777" w:rsidTr="00445CC0">
              <w:tc>
                <w:tcPr>
                  <w:tcW w:w="2931" w:type="dxa"/>
                </w:tcPr>
                <w:p w14:paraId="57C9F9A9" w14:textId="1F754115" w:rsidR="009F643A" w:rsidRPr="009F643A" w:rsidRDefault="009F643A" w:rsidP="003E5F4A">
                  <w:pPr>
                    <w:ind w:left="360"/>
                  </w:pPr>
                  <w:r w:rsidRPr="009F643A">
                    <w:t xml:space="preserve">Can </w:t>
                  </w:r>
                  <w:r>
                    <w:t xml:space="preserve">you play a </w:t>
                  </w:r>
                  <w:r w:rsidRPr="009F643A">
                    <w:t>Multiplayer</w:t>
                  </w:r>
                  <w:r>
                    <w:t xml:space="preserve"> game</w:t>
                  </w:r>
                </w:p>
              </w:tc>
              <w:tc>
                <w:tcPr>
                  <w:tcW w:w="2930" w:type="dxa"/>
                </w:tcPr>
                <w:p w14:paraId="7A7B9BA3" w14:textId="252B3C38" w:rsidR="009F643A" w:rsidRDefault="00875597" w:rsidP="003E5F4A">
                  <w:pPr>
                    <w:ind w:left="360"/>
                  </w:pPr>
                  <w:r w:rsidRPr="00875597">
                    <w:t>UAT test report</w:t>
                  </w:r>
                </w:p>
              </w:tc>
              <w:tc>
                <w:tcPr>
                  <w:tcW w:w="2929" w:type="dxa"/>
                </w:tcPr>
                <w:p w14:paraId="730EB4D9" w14:textId="5F43A009" w:rsidR="009F643A" w:rsidRDefault="00875597" w:rsidP="00875597">
                  <w:pPr>
                    <w:ind w:left="360"/>
                  </w:pPr>
                  <w:r w:rsidRPr="00875597">
                    <w:t>22</w:t>
                  </w:r>
                  <w:r>
                    <w:t xml:space="preserve"> July 20</w:t>
                  </w:r>
                  <w:r w:rsidRPr="00875597">
                    <w:t>18</w:t>
                  </w:r>
                </w:p>
              </w:tc>
            </w:tr>
            <w:tr w:rsidR="00875597" w14:paraId="7C467816" w14:textId="77777777" w:rsidTr="00445CC0">
              <w:tc>
                <w:tcPr>
                  <w:tcW w:w="2931" w:type="dxa"/>
                  <w:tcBorders>
                    <w:top w:val="single" w:sz="6" w:space="0" w:color="000000"/>
                    <w:left w:val="single" w:sz="6" w:space="0" w:color="000000"/>
                    <w:bottom w:val="single" w:sz="6" w:space="0" w:color="000000"/>
                    <w:right w:val="single" w:sz="6" w:space="0" w:color="000000"/>
                  </w:tcBorders>
                </w:tcPr>
                <w:p w14:paraId="073B63C7" w14:textId="4A1F00BA" w:rsidR="00875597" w:rsidRPr="00875597" w:rsidRDefault="00875597" w:rsidP="00875597">
                  <w:pPr>
                    <w:spacing w:line="256" w:lineRule="auto"/>
                    <w:ind w:left="319"/>
                    <w:rPr>
                      <w:rFonts w:cstheme="minorHAnsi"/>
                    </w:rPr>
                  </w:pPr>
                  <w:r>
                    <w:rPr>
                      <w:rFonts w:cstheme="minorHAnsi"/>
                    </w:rPr>
                    <w:t>Can a user vote</w:t>
                  </w:r>
                </w:p>
              </w:tc>
              <w:tc>
                <w:tcPr>
                  <w:tcW w:w="2930" w:type="dxa"/>
                </w:tcPr>
                <w:p w14:paraId="0C6F6E03" w14:textId="2915AC84" w:rsidR="00875597" w:rsidRPr="00F12BDE" w:rsidRDefault="00875597" w:rsidP="00875597">
                  <w:pPr>
                    <w:ind w:left="360"/>
                  </w:pPr>
                  <w:r w:rsidRPr="00091D89">
                    <w:t>UAT test report</w:t>
                  </w:r>
                </w:p>
              </w:tc>
              <w:tc>
                <w:tcPr>
                  <w:tcW w:w="2929" w:type="dxa"/>
                </w:tcPr>
                <w:p w14:paraId="29DC1CB8" w14:textId="3C9E6E08" w:rsidR="00875597" w:rsidRPr="00A163B7" w:rsidRDefault="00445CC0" w:rsidP="00875597">
                  <w:pPr>
                    <w:ind w:left="360"/>
                  </w:pPr>
                  <w:r>
                    <w:t>05 Sep 2018</w:t>
                  </w:r>
                </w:p>
              </w:tc>
            </w:tr>
            <w:tr w:rsidR="00445CC0" w14:paraId="6D12C507" w14:textId="77777777" w:rsidTr="00445CC0">
              <w:tc>
                <w:tcPr>
                  <w:tcW w:w="2931" w:type="dxa"/>
                  <w:tcBorders>
                    <w:top w:val="single" w:sz="6" w:space="0" w:color="000000"/>
                    <w:left w:val="single" w:sz="6" w:space="0" w:color="000000"/>
                    <w:bottom w:val="single" w:sz="6" w:space="0" w:color="000000"/>
                    <w:right w:val="single" w:sz="6" w:space="0" w:color="000000"/>
                  </w:tcBorders>
                </w:tcPr>
                <w:p w14:paraId="0FDC2BAD" w14:textId="685B2C15" w:rsidR="00445CC0" w:rsidRPr="00875597" w:rsidRDefault="00445CC0" w:rsidP="00445CC0">
                  <w:pPr>
                    <w:spacing w:line="256" w:lineRule="auto"/>
                    <w:ind w:left="319"/>
                    <w:rPr>
                      <w:rFonts w:cstheme="minorHAnsi"/>
                    </w:rPr>
                  </w:pPr>
                  <w:r>
                    <w:rPr>
                      <w:rFonts w:cstheme="minorHAnsi"/>
                    </w:rPr>
                    <w:t>Can a user chose a category</w:t>
                  </w:r>
                </w:p>
              </w:tc>
              <w:tc>
                <w:tcPr>
                  <w:tcW w:w="2930" w:type="dxa"/>
                </w:tcPr>
                <w:p w14:paraId="0C84483E" w14:textId="3F881D7E" w:rsidR="00445CC0" w:rsidRPr="00F12BDE" w:rsidRDefault="00445CC0" w:rsidP="00445CC0">
                  <w:pPr>
                    <w:ind w:left="360"/>
                  </w:pPr>
                  <w:r w:rsidRPr="00091D89">
                    <w:t>UAT test report</w:t>
                  </w:r>
                </w:p>
              </w:tc>
              <w:tc>
                <w:tcPr>
                  <w:tcW w:w="2929" w:type="dxa"/>
                </w:tcPr>
                <w:p w14:paraId="49D4356F" w14:textId="75AAE69C" w:rsidR="00445CC0" w:rsidRPr="00A163B7" w:rsidRDefault="00445CC0" w:rsidP="00445CC0">
                  <w:pPr>
                    <w:ind w:left="360"/>
                  </w:pPr>
                  <w:r w:rsidRPr="00D9239D">
                    <w:t>05 Sep 2018</w:t>
                  </w:r>
                </w:p>
              </w:tc>
            </w:tr>
            <w:tr w:rsidR="00445CC0" w14:paraId="3E710CDE" w14:textId="77777777" w:rsidTr="00445CC0">
              <w:tc>
                <w:tcPr>
                  <w:tcW w:w="2931" w:type="dxa"/>
                  <w:tcBorders>
                    <w:top w:val="single" w:sz="6" w:space="0" w:color="000000"/>
                    <w:left w:val="single" w:sz="6" w:space="0" w:color="000000"/>
                    <w:bottom w:val="single" w:sz="6" w:space="0" w:color="000000"/>
                    <w:right w:val="single" w:sz="6" w:space="0" w:color="000000"/>
                  </w:tcBorders>
                </w:tcPr>
                <w:p w14:paraId="5D89664E" w14:textId="4C0C923A" w:rsidR="00445CC0" w:rsidRPr="00875597" w:rsidRDefault="00445CC0" w:rsidP="00445CC0">
                  <w:pPr>
                    <w:spacing w:line="256" w:lineRule="auto"/>
                    <w:ind w:left="229"/>
                    <w:rPr>
                      <w:rFonts w:cstheme="minorHAnsi"/>
                    </w:rPr>
                  </w:pPr>
                  <w:r>
                    <w:rPr>
                      <w:rFonts w:cstheme="minorHAnsi"/>
                    </w:rPr>
                    <w:t xml:space="preserve"> </w:t>
                  </w:r>
                  <w:bookmarkStart w:id="6" w:name="_GoBack"/>
                  <w:bookmarkEnd w:id="6"/>
                  <w:r>
                    <w:rPr>
                      <w:rFonts w:cstheme="minorHAnsi"/>
                    </w:rPr>
                    <w:t>Does a user receive push      notifications</w:t>
                  </w:r>
                </w:p>
              </w:tc>
              <w:tc>
                <w:tcPr>
                  <w:tcW w:w="2930" w:type="dxa"/>
                </w:tcPr>
                <w:p w14:paraId="7B26A788" w14:textId="63E046EF" w:rsidR="00445CC0" w:rsidRPr="00F12BDE" w:rsidRDefault="00445CC0" w:rsidP="00445CC0">
                  <w:pPr>
                    <w:ind w:left="360"/>
                  </w:pPr>
                  <w:r w:rsidRPr="00091D89">
                    <w:t>UAT test report</w:t>
                  </w:r>
                </w:p>
              </w:tc>
              <w:tc>
                <w:tcPr>
                  <w:tcW w:w="2929" w:type="dxa"/>
                </w:tcPr>
                <w:p w14:paraId="14F60D83" w14:textId="385DF16C" w:rsidR="00445CC0" w:rsidRPr="00A163B7" w:rsidRDefault="00445CC0" w:rsidP="00445CC0">
                  <w:pPr>
                    <w:ind w:left="360"/>
                  </w:pPr>
                  <w:r w:rsidRPr="00D9239D">
                    <w:t>05 Sep 2018</w:t>
                  </w:r>
                </w:p>
              </w:tc>
            </w:tr>
            <w:tr w:rsidR="00445CC0" w14:paraId="6AE434A5" w14:textId="77777777" w:rsidTr="00445CC0">
              <w:tc>
                <w:tcPr>
                  <w:tcW w:w="2931" w:type="dxa"/>
                  <w:tcBorders>
                    <w:top w:val="single" w:sz="6" w:space="0" w:color="000000"/>
                    <w:left w:val="single" w:sz="6" w:space="0" w:color="000000"/>
                    <w:bottom w:val="single" w:sz="6" w:space="0" w:color="000000"/>
                    <w:right w:val="single" w:sz="6" w:space="0" w:color="000000"/>
                  </w:tcBorders>
                </w:tcPr>
                <w:p w14:paraId="345925F0" w14:textId="2F6D6AE7" w:rsidR="00445CC0" w:rsidRPr="00875597" w:rsidRDefault="00445CC0" w:rsidP="00445CC0">
                  <w:pPr>
                    <w:spacing w:line="256" w:lineRule="auto"/>
                    <w:ind w:left="319"/>
                    <w:rPr>
                      <w:rFonts w:cstheme="minorHAnsi"/>
                    </w:rPr>
                  </w:pPr>
                  <w:r>
                    <w:rPr>
                      <w:rFonts w:cstheme="minorHAnsi"/>
                    </w:rPr>
                    <w:t>Can a user login and share on Facebook</w:t>
                  </w:r>
                </w:p>
              </w:tc>
              <w:tc>
                <w:tcPr>
                  <w:tcW w:w="2930" w:type="dxa"/>
                </w:tcPr>
                <w:p w14:paraId="5B113630" w14:textId="2E0E28B3" w:rsidR="00445CC0" w:rsidRPr="00F12BDE" w:rsidRDefault="00445CC0" w:rsidP="00445CC0">
                  <w:pPr>
                    <w:ind w:left="360"/>
                  </w:pPr>
                  <w:r w:rsidRPr="00091D89">
                    <w:t>UAT test report</w:t>
                  </w:r>
                </w:p>
              </w:tc>
              <w:tc>
                <w:tcPr>
                  <w:tcW w:w="2929" w:type="dxa"/>
                </w:tcPr>
                <w:p w14:paraId="3E58ACA6" w14:textId="070394BA" w:rsidR="00445CC0" w:rsidRPr="00A163B7" w:rsidRDefault="00445CC0" w:rsidP="00445CC0">
                  <w:pPr>
                    <w:ind w:left="360"/>
                  </w:pPr>
                  <w:r w:rsidRPr="00D9239D">
                    <w:t>05 Sep 2018</w:t>
                  </w:r>
                </w:p>
              </w:tc>
            </w:tr>
            <w:tr w:rsidR="00875597" w14:paraId="60851188" w14:textId="77777777" w:rsidTr="00445CC0">
              <w:tc>
                <w:tcPr>
                  <w:tcW w:w="2931" w:type="dxa"/>
                  <w:tcBorders>
                    <w:top w:val="single" w:sz="6" w:space="0" w:color="000000"/>
                    <w:left w:val="single" w:sz="6" w:space="0" w:color="000000"/>
                    <w:bottom w:val="single" w:sz="6" w:space="0" w:color="000000"/>
                    <w:right w:val="single" w:sz="6" w:space="0" w:color="000000"/>
                  </w:tcBorders>
                </w:tcPr>
                <w:p w14:paraId="3630E243" w14:textId="16C61F75" w:rsidR="00875597" w:rsidRPr="00875597" w:rsidRDefault="00445CC0" w:rsidP="00445CC0">
                  <w:pPr>
                    <w:spacing w:line="256" w:lineRule="auto"/>
                    <w:ind w:left="229"/>
                    <w:rPr>
                      <w:rFonts w:cstheme="minorHAnsi"/>
                    </w:rPr>
                  </w:pPr>
                  <w:r w:rsidRPr="00445CC0">
                    <w:rPr>
                      <w:rFonts w:cstheme="minorHAnsi"/>
                    </w:rPr>
                    <w:t>Run all pre-executed tests from LCAM</w:t>
                  </w:r>
                </w:p>
              </w:tc>
              <w:tc>
                <w:tcPr>
                  <w:tcW w:w="2930" w:type="dxa"/>
                </w:tcPr>
                <w:p w14:paraId="0C64F438" w14:textId="703C27C0" w:rsidR="00875597" w:rsidRPr="00F12BDE" w:rsidRDefault="00875597" w:rsidP="00875597">
                  <w:pPr>
                    <w:ind w:left="360"/>
                  </w:pPr>
                  <w:r w:rsidRPr="00091D89">
                    <w:t>UAT test report</w:t>
                  </w:r>
                </w:p>
              </w:tc>
              <w:tc>
                <w:tcPr>
                  <w:tcW w:w="2929" w:type="dxa"/>
                </w:tcPr>
                <w:p w14:paraId="17F9AD96" w14:textId="12DFEDB8" w:rsidR="00875597" w:rsidRPr="00A163B7" w:rsidRDefault="00445CC0" w:rsidP="00875597">
                  <w:pPr>
                    <w:ind w:left="360"/>
                  </w:pPr>
                  <w:r>
                    <w:t>17 Sep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191D111B"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r w:rsidR="0041588F">
              <w:rPr>
                <w:b w:val="0"/>
              </w:rPr>
              <w:t>,  the 17</w:t>
            </w:r>
            <w:r w:rsidR="0041588F" w:rsidRPr="0041588F">
              <w:rPr>
                <w:b w:val="0"/>
                <w:vertAlign w:val="superscript"/>
              </w:rPr>
              <w:t>th</w:t>
            </w:r>
            <w:r w:rsidR="0041588F">
              <w:rPr>
                <w:b w:val="0"/>
              </w:rPr>
              <w:t xml:space="preserve"> September and the 15</w:t>
            </w:r>
            <w:r w:rsidR="0041588F" w:rsidRPr="0041588F">
              <w:rPr>
                <w:b w:val="0"/>
                <w:vertAlign w:val="superscript"/>
              </w:rPr>
              <w:t>th</w:t>
            </w:r>
            <w:r w:rsidR="0041588F">
              <w:rPr>
                <w:b w:val="0"/>
              </w:rPr>
              <w:t xml:space="preserve"> October</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639D2866" w:rsidR="00C17378" w:rsidRDefault="00C17378" w:rsidP="007C1308">
            <w:r>
              <w:t>Estimated Completion</w:t>
            </w:r>
          </w:p>
          <w:p w14:paraId="4CDA50AB" w14:textId="77777777" w:rsidR="00C17378" w:rsidRDefault="0041588F" w:rsidP="007C1308">
            <w:pPr>
              <w:rPr>
                <w:b w:val="0"/>
              </w:rPr>
            </w:pPr>
            <w:r>
              <w:rPr>
                <w:b w:val="0"/>
              </w:rPr>
              <w:t>Stage 1-</w:t>
            </w:r>
            <w:r w:rsidR="00DC5378" w:rsidRPr="00DC5378">
              <w:rPr>
                <w:b w:val="0"/>
              </w:rPr>
              <w:t>4 June 2018</w:t>
            </w:r>
          </w:p>
          <w:p w14:paraId="6E5590B3" w14:textId="77777777" w:rsidR="0041588F" w:rsidRDefault="0041588F" w:rsidP="007C1308">
            <w:pPr>
              <w:rPr>
                <w:b w:val="0"/>
              </w:rPr>
            </w:pPr>
            <w:r>
              <w:rPr>
                <w:b w:val="0"/>
              </w:rPr>
              <w:t>Stage 2-17 September 2018</w:t>
            </w:r>
          </w:p>
          <w:p w14:paraId="06C23E81" w14:textId="110A33AC" w:rsidR="0041588F" w:rsidRPr="00DC5378" w:rsidRDefault="0041588F" w:rsidP="007C1308">
            <w:pPr>
              <w:rPr>
                <w:b w:val="0"/>
              </w:rPr>
            </w:pPr>
            <w:r>
              <w:rPr>
                <w:b w:val="0"/>
              </w:rPr>
              <w:t>Stage 3- 15</w:t>
            </w:r>
            <w:r>
              <w:rPr>
                <w:b w:val="0"/>
                <w:vertAlign w:val="superscript"/>
              </w:rPr>
              <w:t xml:space="preserve"> </w:t>
            </w:r>
            <w:r>
              <w:rPr>
                <w:b w:val="0"/>
              </w:rPr>
              <w:t>October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6D7B2AD0" w14:textId="77777777" w:rsidR="00D05DF8" w:rsidRPr="00D05DF8" w:rsidRDefault="00D05DF8" w:rsidP="00D05DF8">
                  <w:pPr>
                    <w:rPr>
                      <w:lang w:val="en-US"/>
                    </w:rPr>
                  </w:pPr>
                  <w:r w:rsidRPr="00D05DF8">
                    <w:rPr>
                      <w:lang w:val="en-US"/>
                    </w:rPr>
                    <w:t>Testing data/ environment not available</w:t>
                  </w:r>
                </w:p>
                <w:p w14:paraId="292653FE" w14:textId="77777777" w:rsidR="00D05DF8" w:rsidRPr="006E4C80" w:rsidRDefault="00D05DF8" w:rsidP="00D05DF8">
                  <w:pPr>
                    <w:rPr>
                      <w:lang w:val="en-US"/>
                    </w:rPr>
                  </w:pPr>
                </w:p>
                <w:p w14:paraId="48C60BEA" w14:textId="77777777" w:rsidR="00D05DF8" w:rsidRPr="006E4C80" w:rsidRDefault="00D05DF8" w:rsidP="00D05DF8">
                  <w:pPr>
                    <w:pStyle w:val="ListParagraph"/>
                    <w:rPr>
                      <w:rFonts w:ascii="Verdana" w:eastAsia="Times New Roman" w:hAnsi="Verdana" w:cs="Verdana"/>
                      <w:i/>
                      <w:sz w:val="20"/>
                      <w:szCs w:val="20"/>
                      <w:lang w:val="en-US" w:eastAsia="zh-CN"/>
                    </w:rPr>
                  </w:pPr>
                </w:p>
              </w:tc>
              <w:tc>
                <w:tcPr>
                  <w:tcW w:w="4395" w:type="dxa"/>
                </w:tcPr>
                <w:p w14:paraId="37D66D9E" w14:textId="77777777" w:rsidR="00D05DF8" w:rsidRPr="00D05DF8" w:rsidRDefault="00D05DF8" w:rsidP="00D05DF8">
                  <w:pPr>
                    <w:rPr>
                      <w:lang w:val="en-US"/>
                    </w:rPr>
                  </w:pPr>
                  <w:r w:rsidRPr="00D05DF8">
                    <w:rPr>
                      <w:lang w:val="en-US"/>
                    </w:rPr>
                    <w:t>Prepare testing data and environments  well ahead of time according the test plan</w:t>
                  </w:r>
                </w:p>
                <w:p w14:paraId="70C3DA09" w14:textId="77777777" w:rsidR="00D05DF8" w:rsidRDefault="00D05DF8" w:rsidP="006E4C80">
                  <w:pPr>
                    <w:rPr>
                      <w:i/>
                      <w:lang w:val="en-US"/>
                    </w:rPr>
                  </w:pPr>
                </w:p>
              </w:tc>
            </w:tr>
            <w:tr w:rsidR="00D05DF8" w14:paraId="17C71BB9" w14:textId="77777777" w:rsidTr="00AC1A03">
              <w:tc>
                <w:tcPr>
                  <w:tcW w:w="4395" w:type="dxa"/>
                </w:tcPr>
                <w:p w14:paraId="0BF42CFC" w14:textId="77777777" w:rsidR="00D05DF8" w:rsidRPr="00D05DF8" w:rsidRDefault="00D05DF8" w:rsidP="00D05DF8">
                  <w:pPr>
                    <w:rPr>
                      <w:lang w:val="en-US"/>
                    </w:rPr>
                  </w:pPr>
                  <w:r w:rsidRPr="00D05DF8">
                    <w:rPr>
                      <w:lang w:val="en-US"/>
                    </w:rPr>
                    <w:t>Communication problems</w:t>
                  </w:r>
                </w:p>
                <w:p w14:paraId="28A6DB6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45016BC" w14:textId="77777777" w:rsidR="00D05DF8" w:rsidRPr="00D05DF8" w:rsidRDefault="00D05DF8" w:rsidP="00D05DF8">
                  <w:pPr>
                    <w:rPr>
                      <w:lang w:val="en-US"/>
                    </w:rPr>
                  </w:pPr>
                  <w:r w:rsidRPr="00D05DF8">
                    <w:rPr>
                      <w:lang w:val="en-US"/>
                    </w:rPr>
                    <w:t xml:space="preserve">Make sure all documentation is well maintained and distributed to all team members </w:t>
                  </w:r>
                </w:p>
                <w:p w14:paraId="243B7368" w14:textId="77777777" w:rsidR="00D05DF8" w:rsidRDefault="00D05DF8" w:rsidP="006E4C80">
                  <w:pPr>
                    <w:rPr>
                      <w:i/>
                      <w:lang w:val="en-US"/>
                    </w:rPr>
                  </w:pPr>
                </w:p>
              </w:tc>
            </w:tr>
            <w:tr w:rsidR="00D05DF8" w14:paraId="47B40A2B" w14:textId="77777777" w:rsidTr="00AC1A03">
              <w:tc>
                <w:tcPr>
                  <w:tcW w:w="4395" w:type="dxa"/>
                </w:tcPr>
                <w:p w14:paraId="56F66890" w14:textId="77777777" w:rsidR="00D05DF8" w:rsidRPr="00D05DF8" w:rsidRDefault="00D05DF8" w:rsidP="00D05DF8">
                  <w:pPr>
                    <w:rPr>
                      <w:lang w:val="en-US"/>
                    </w:rPr>
                  </w:pPr>
                  <w:r w:rsidRPr="00D05DF8">
                    <w:rPr>
                      <w:lang w:val="en-US"/>
                    </w:rPr>
                    <w:t>Delay in starting testing</w:t>
                  </w:r>
                </w:p>
                <w:p w14:paraId="17C14EC4"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771394B4" w14:textId="77777777" w:rsidR="00D05DF8" w:rsidRPr="00D05DF8" w:rsidRDefault="00D05DF8" w:rsidP="00D05DF8">
                  <w:pPr>
                    <w:rPr>
                      <w:lang w:val="en-US"/>
                    </w:rPr>
                  </w:pPr>
                  <w:r w:rsidRPr="00D05DF8">
                    <w:rPr>
                      <w:lang w:val="en-US"/>
                    </w:rPr>
                    <w:t>Add a buffer to schedule to allow for unexpected contingencies</w:t>
                  </w:r>
                </w:p>
                <w:p w14:paraId="6DF76A40" w14:textId="77777777" w:rsidR="00D05DF8" w:rsidRDefault="00D05DF8" w:rsidP="006E4C80">
                  <w:pPr>
                    <w:rPr>
                      <w:i/>
                      <w:lang w:val="en-US"/>
                    </w:rPr>
                  </w:pPr>
                </w:p>
              </w:tc>
            </w:tr>
            <w:tr w:rsidR="00D05DF8" w14:paraId="00667BFE" w14:textId="77777777" w:rsidTr="00AC1A03">
              <w:tc>
                <w:tcPr>
                  <w:tcW w:w="4395" w:type="dxa"/>
                </w:tcPr>
                <w:p w14:paraId="4D82919C" w14:textId="77777777" w:rsidR="00D05DF8" w:rsidRPr="00D05DF8" w:rsidRDefault="00D05DF8" w:rsidP="00D05DF8">
                  <w:pPr>
                    <w:rPr>
                      <w:lang w:val="en-US"/>
                    </w:rPr>
                  </w:pPr>
                  <w:r w:rsidRPr="00D05DF8">
                    <w:rPr>
                      <w:lang w:val="en-US"/>
                    </w:rPr>
                    <w:t>Natural disasters</w:t>
                  </w:r>
                </w:p>
                <w:p w14:paraId="2518EEB5" w14:textId="77777777" w:rsidR="00D05DF8" w:rsidRPr="006E4C80" w:rsidRDefault="00D05DF8" w:rsidP="00D05DF8">
                  <w:pPr>
                    <w:pStyle w:val="ListParagraph"/>
                    <w:rPr>
                      <w:lang w:val="en-US"/>
                    </w:rPr>
                  </w:pP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68C39CF0" w14:textId="77777777" w:rsidR="00D05DF8" w:rsidRPr="00D05DF8" w:rsidRDefault="00D05DF8" w:rsidP="00D05DF8">
                  <w:pPr>
                    <w:rPr>
                      <w:lang w:val="en-US"/>
                    </w:rPr>
                  </w:pPr>
                  <w:r w:rsidRPr="00D05DF8">
                    <w:rPr>
                      <w:lang w:val="en-US"/>
                    </w:rPr>
                    <w:t>Provide a back-up tester for all tests in case of unforeseen circumstances</w:t>
                  </w:r>
                </w:p>
                <w:p w14:paraId="45E1BEEE" w14:textId="77777777" w:rsidR="00D05DF8" w:rsidRDefault="00D05DF8" w:rsidP="006E4C80">
                  <w:pPr>
                    <w:rPr>
                      <w:i/>
                      <w:lang w:val="en-US"/>
                    </w:rPr>
                  </w:pPr>
                </w:p>
              </w:tc>
            </w:tr>
            <w:tr w:rsidR="00D05DF8" w14:paraId="71431C57" w14:textId="77777777" w:rsidTr="00AC1A03">
              <w:tc>
                <w:tcPr>
                  <w:tcW w:w="4395" w:type="dxa"/>
                </w:tcPr>
                <w:p w14:paraId="75CFA9B1" w14:textId="77777777" w:rsidR="00D05DF8" w:rsidRPr="00D05DF8" w:rsidRDefault="00D05DF8" w:rsidP="00D05DF8">
                  <w:pPr>
                    <w:rPr>
                      <w:lang w:val="en-US"/>
                    </w:rPr>
                  </w:pPr>
                  <w:r w:rsidRPr="00D05DF8">
                    <w:rPr>
                      <w:lang w:val="en-US"/>
                    </w:rPr>
                    <w:t>Undefined requirements</w:t>
                  </w:r>
                </w:p>
                <w:p w14:paraId="3AADE1B0" w14:textId="77777777" w:rsidR="00D05DF8" w:rsidRPr="006E4C80" w:rsidRDefault="00D05DF8" w:rsidP="00D05DF8">
                  <w:pPr>
                    <w:rPr>
                      <w:lang w:val="en-US"/>
                    </w:rPr>
                  </w:pPr>
                </w:p>
                <w:p w14:paraId="1D43652E"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8D0A9A2" w14:textId="77777777" w:rsidR="00D05DF8" w:rsidRPr="00D05DF8" w:rsidRDefault="00D05DF8" w:rsidP="00D05DF8">
                  <w:pPr>
                    <w:rPr>
                      <w:lang w:val="en-US"/>
                    </w:rPr>
                  </w:pPr>
                  <w:r w:rsidRPr="00D05DF8">
                    <w:rPr>
                      <w:lang w:val="en-US"/>
                    </w:rPr>
                    <w:t>Make a requirements list that is update regularly during the planning stage</w:t>
                  </w:r>
                </w:p>
                <w:p w14:paraId="3D8D5001" w14:textId="77777777" w:rsidR="00D05DF8" w:rsidRDefault="00D05DF8" w:rsidP="006E4C80">
                  <w:pPr>
                    <w:rPr>
                      <w:i/>
                      <w:lang w:val="en-US"/>
                    </w:rPr>
                  </w:pPr>
                </w:p>
              </w:tc>
            </w:tr>
            <w:tr w:rsidR="00D05DF8" w14:paraId="4BFD6F59" w14:textId="77777777" w:rsidTr="00AC1A03">
              <w:tc>
                <w:tcPr>
                  <w:tcW w:w="4395" w:type="dxa"/>
                </w:tcPr>
                <w:p w14:paraId="54A59288" w14:textId="4578EADC" w:rsidR="00D05DF8"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lastRenderedPageBreak/>
                    <w:t>Inadequate testing with defects found at a late stage</w:t>
                  </w:r>
                </w:p>
                <w:p w14:paraId="6563857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lastRenderedPageBreak/>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660C96D0" w14:textId="77777777" w:rsidR="00445CC0"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26357576" w:history="1">
            <w:r w:rsidR="00445CC0" w:rsidRPr="006A6F44">
              <w:rPr>
                <w:rStyle w:val="Hyperlink"/>
                <w:b/>
                <w:noProof/>
              </w:rPr>
              <w:t>Version Information</w:t>
            </w:r>
            <w:r w:rsidR="00445CC0">
              <w:rPr>
                <w:noProof/>
                <w:webHidden/>
              </w:rPr>
              <w:tab/>
            </w:r>
            <w:r w:rsidR="00445CC0">
              <w:rPr>
                <w:noProof/>
                <w:webHidden/>
              </w:rPr>
              <w:fldChar w:fldCharType="begin"/>
            </w:r>
            <w:r w:rsidR="00445CC0">
              <w:rPr>
                <w:noProof/>
                <w:webHidden/>
              </w:rPr>
              <w:instrText xml:space="preserve"> PAGEREF _Toc526357576 \h </w:instrText>
            </w:r>
            <w:r w:rsidR="00445CC0">
              <w:rPr>
                <w:noProof/>
                <w:webHidden/>
              </w:rPr>
            </w:r>
            <w:r w:rsidR="00445CC0">
              <w:rPr>
                <w:noProof/>
                <w:webHidden/>
              </w:rPr>
              <w:fldChar w:fldCharType="separate"/>
            </w:r>
            <w:r w:rsidR="00445CC0">
              <w:rPr>
                <w:noProof/>
                <w:webHidden/>
              </w:rPr>
              <w:t>1</w:t>
            </w:r>
            <w:r w:rsidR="00445CC0">
              <w:rPr>
                <w:noProof/>
                <w:webHidden/>
              </w:rPr>
              <w:fldChar w:fldCharType="end"/>
            </w:r>
          </w:hyperlink>
        </w:p>
        <w:p w14:paraId="0C028F8B" w14:textId="77777777" w:rsidR="00445CC0" w:rsidRDefault="00445CC0">
          <w:pPr>
            <w:pStyle w:val="TOC1"/>
            <w:tabs>
              <w:tab w:val="right" w:leader="dot" w:pos="9016"/>
            </w:tabs>
            <w:rPr>
              <w:rFonts w:eastAsiaTheme="minorEastAsia"/>
              <w:noProof/>
              <w:lang w:eastAsia="en-AU"/>
            </w:rPr>
          </w:pPr>
          <w:hyperlink w:anchor="_Toc526357577" w:history="1">
            <w:r w:rsidRPr="006A6F44">
              <w:rPr>
                <w:rStyle w:val="Hyperlink"/>
                <w:b/>
                <w:noProof/>
              </w:rPr>
              <w:t>Distribution List</w:t>
            </w:r>
            <w:r>
              <w:rPr>
                <w:noProof/>
                <w:webHidden/>
              </w:rPr>
              <w:tab/>
            </w:r>
            <w:r>
              <w:rPr>
                <w:noProof/>
                <w:webHidden/>
              </w:rPr>
              <w:fldChar w:fldCharType="begin"/>
            </w:r>
            <w:r>
              <w:rPr>
                <w:noProof/>
                <w:webHidden/>
              </w:rPr>
              <w:instrText xml:space="preserve"> PAGEREF _Toc526357577 \h </w:instrText>
            </w:r>
            <w:r>
              <w:rPr>
                <w:noProof/>
                <w:webHidden/>
              </w:rPr>
            </w:r>
            <w:r>
              <w:rPr>
                <w:noProof/>
                <w:webHidden/>
              </w:rPr>
              <w:fldChar w:fldCharType="separate"/>
            </w:r>
            <w:r>
              <w:rPr>
                <w:noProof/>
                <w:webHidden/>
              </w:rPr>
              <w:t>2</w:t>
            </w:r>
            <w:r>
              <w:rPr>
                <w:noProof/>
                <w:webHidden/>
              </w:rPr>
              <w:fldChar w:fldCharType="end"/>
            </w:r>
          </w:hyperlink>
        </w:p>
        <w:p w14:paraId="59498323" w14:textId="77777777" w:rsidR="00445CC0" w:rsidRDefault="00445CC0">
          <w:pPr>
            <w:pStyle w:val="TOC1"/>
            <w:tabs>
              <w:tab w:val="right" w:leader="dot" w:pos="9016"/>
            </w:tabs>
            <w:rPr>
              <w:rFonts w:eastAsiaTheme="minorEastAsia"/>
              <w:noProof/>
              <w:lang w:eastAsia="en-AU"/>
            </w:rPr>
          </w:pPr>
          <w:hyperlink w:anchor="_Toc526357578" w:history="1">
            <w:r w:rsidRPr="006A6F44">
              <w:rPr>
                <w:rStyle w:val="Hyperlink"/>
                <w:b/>
                <w:noProof/>
              </w:rPr>
              <w:t>Management Summary</w:t>
            </w:r>
            <w:r>
              <w:rPr>
                <w:noProof/>
                <w:webHidden/>
              </w:rPr>
              <w:tab/>
            </w:r>
            <w:r>
              <w:rPr>
                <w:noProof/>
                <w:webHidden/>
              </w:rPr>
              <w:fldChar w:fldCharType="begin"/>
            </w:r>
            <w:r>
              <w:rPr>
                <w:noProof/>
                <w:webHidden/>
              </w:rPr>
              <w:instrText xml:space="preserve"> PAGEREF _Toc526357578 \h </w:instrText>
            </w:r>
            <w:r>
              <w:rPr>
                <w:noProof/>
                <w:webHidden/>
              </w:rPr>
            </w:r>
            <w:r>
              <w:rPr>
                <w:noProof/>
                <w:webHidden/>
              </w:rPr>
              <w:fldChar w:fldCharType="separate"/>
            </w:r>
            <w:r>
              <w:rPr>
                <w:noProof/>
                <w:webHidden/>
              </w:rPr>
              <w:t>2</w:t>
            </w:r>
            <w:r>
              <w:rPr>
                <w:noProof/>
                <w:webHidden/>
              </w:rPr>
              <w:fldChar w:fldCharType="end"/>
            </w:r>
          </w:hyperlink>
        </w:p>
        <w:p w14:paraId="7438C608" w14:textId="77777777" w:rsidR="00445CC0" w:rsidRDefault="00445CC0">
          <w:pPr>
            <w:pStyle w:val="TOC1"/>
            <w:tabs>
              <w:tab w:val="right" w:leader="dot" w:pos="9016"/>
            </w:tabs>
            <w:rPr>
              <w:rFonts w:eastAsiaTheme="minorEastAsia"/>
              <w:noProof/>
              <w:lang w:eastAsia="en-AU"/>
            </w:rPr>
          </w:pPr>
          <w:hyperlink w:anchor="_Toc526357579" w:history="1">
            <w:r w:rsidRPr="006A6F44">
              <w:rPr>
                <w:rStyle w:val="Hyperlink"/>
                <w:noProof/>
              </w:rPr>
              <w:t>1. Introduction</w:t>
            </w:r>
            <w:r>
              <w:rPr>
                <w:noProof/>
                <w:webHidden/>
              </w:rPr>
              <w:tab/>
            </w:r>
            <w:r>
              <w:rPr>
                <w:noProof/>
                <w:webHidden/>
              </w:rPr>
              <w:fldChar w:fldCharType="begin"/>
            </w:r>
            <w:r>
              <w:rPr>
                <w:noProof/>
                <w:webHidden/>
              </w:rPr>
              <w:instrText xml:space="preserve"> PAGEREF _Toc526357579 \h </w:instrText>
            </w:r>
            <w:r>
              <w:rPr>
                <w:noProof/>
                <w:webHidden/>
              </w:rPr>
            </w:r>
            <w:r>
              <w:rPr>
                <w:noProof/>
                <w:webHidden/>
              </w:rPr>
              <w:fldChar w:fldCharType="separate"/>
            </w:r>
            <w:r>
              <w:rPr>
                <w:noProof/>
                <w:webHidden/>
              </w:rPr>
              <w:t>6</w:t>
            </w:r>
            <w:r>
              <w:rPr>
                <w:noProof/>
                <w:webHidden/>
              </w:rPr>
              <w:fldChar w:fldCharType="end"/>
            </w:r>
          </w:hyperlink>
        </w:p>
        <w:p w14:paraId="41120576" w14:textId="77777777" w:rsidR="00445CC0" w:rsidRDefault="00445CC0">
          <w:pPr>
            <w:pStyle w:val="TOC2"/>
            <w:tabs>
              <w:tab w:val="left" w:pos="880"/>
              <w:tab w:val="right" w:leader="dot" w:pos="9016"/>
            </w:tabs>
            <w:rPr>
              <w:rFonts w:eastAsiaTheme="minorEastAsia"/>
              <w:noProof/>
              <w:lang w:eastAsia="en-AU"/>
            </w:rPr>
          </w:pPr>
          <w:hyperlink w:anchor="_Toc526357580" w:history="1">
            <w:r w:rsidRPr="006A6F44">
              <w:rPr>
                <w:rStyle w:val="Hyperlink"/>
                <w:noProof/>
              </w:rPr>
              <w:t>1.1</w:t>
            </w:r>
            <w:r>
              <w:rPr>
                <w:rFonts w:eastAsiaTheme="minorEastAsia"/>
                <w:noProof/>
                <w:lang w:eastAsia="en-AU"/>
              </w:rPr>
              <w:tab/>
            </w:r>
            <w:r w:rsidRPr="006A6F44">
              <w:rPr>
                <w:rStyle w:val="Hyperlink"/>
                <w:noProof/>
              </w:rPr>
              <w:t>Project Objective</w:t>
            </w:r>
            <w:r>
              <w:rPr>
                <w:noProof/>
                <w:webHidden/>
              </w:rPr>
              <w:tab/>
            </w:r>
            <w:r>
              <w:rPr>
                <w:noProof/>
                <w:webHidden/>
              </w:rPr>
              <w:fldChar w:fldCharType="begin"/>
            </w:r>
            <w:r>
              <w:rPr>
                <w:noProof/>
                <w:webHidden/>
              </w:rPr>
              <w:instrText xml:space="preserve"> PAGEREF _Toc526357580 \h </w:instrText>
            </w:r>
            <w:r>
              <w:rPr>
                <w:noProof/>
                <w:webHidden/>
              </w:rPr>
            </w:r>
            <w:r>
              <w:rPr>
                <w:noProof/>
                <w:webHidden/>
              </w:rPr>
              <w:fldChar w:fldCharType="separate"/>
            </w:r>
            <w:r>
              <w:rPr>
                <w:noProof/>
                <w:webHidden/>
              </w:rPr>
              <w:t>6</w:t>
            </w:r>
            <w:r>
              <w:rPr>
                <w:noProof/>
                <w:webHidden/>
              </w:rPr>
              <w:fldChar w:fldCharType="end"/>
            </w:r>
          </w:hyperlink>
        </w:p>
        <w:p w14:paraId="6B6850B6" w14:textId="77777777" w:rsidR="00445CC0" w:rsidRDefault="00445CC0">
          <w:pPr>
            <w:pStyle w:val="TOC2"/>
            <w:tabs>
              <w:tab w:val="right" w:leader="dot" w:pos="9016"/>
            </w:tabs>
            <w:rPr>
              <w:rFonts w:eastAsiaTheme="minorEastAsia"/>
              <w:noProof/>
              <w:lang w:eastAsia="en-AU"/>
            </w:rPr>
          </w:pPr>
          <w:hyperlink w:anchor="_Toc526357581" w:history="1">
            <w:r w:rsidRPr="006A6F44">
              <w:rPr>
                <w:rStyle w:val="Hyperlink"/>
                <w:noProof/>
              </w:rPr>
              <w:t>1.2        Objective</w:t>
            </w:r>
            <w:r>
              <w:rPr>
                <w:noProof/>
                <w:webHidden/>
              </w:rPr>
              <w:tab/>
            </w:r>
            <w:r>
              <w:rPr>
                <w:noProof/>
                <w:webHidden/>
              </w:rPr>
              <w:fldChar w:fldCharType="begin"/>
            </w:r>
            <w:r>
              <w:rPr>
                <w:noProof/>
                <w:webHidden/>
              </w:rPr>
              <w:instrText xml:space="preserve"> PAGEREF _Toc526357581 \h </w:instrText>
            </w:r>
            <w:r>
              <w:rPr>
                <w:noProof/>
                <w:webHidden/>
              </w:rPr>
            </w:r>
            <w:r>
              <w:rPr>
                <w:noProof/>
                <w:webHidden/>
              </w:rPr>
              <w:fldChar w:fldCharType="separate"/>
            </w:r>
            <w:r>
              <w:rPr>
                <w:noProof/>
                <w:webHidden/>
              </w:rPr>
              <w:t>6</w:t>
            </w:r>
            <w:r>
              <w:rPr>
                <w:noProof/>
                <w:webHidden/>
              </w:rPr>
              <w:fldChar w:fldCharType="end"/>
            </w:r>
          </w:hyperlink>
        </w:p>
        <w:p w14:paraId="1BED55F3" w14:textId="77777777" w:rsidR="00445CC0" w:rsidRDefault="00445CC0">
          <w:pPr>
            <w:pStyle w:val="TOC2"/>
            <w:tabs>
              <w:tab w:val="left" w:pos="880"/>
              <w:tab w:val="right" w:leader="dot" w:pos="9016"/>
            </w:tabs>
            <w:rPr>
              <w:rFonts w:eastAsiaTheme="minorEastAsia"/>
              <w:noProof/>
              <w:lang w:eastAsia="en-AU"/>
            </w:rPr>
          </w:pPr>
          <w:hyperlink w:anchor="_Toc526357582" w:history="1">
            <w:r w:rsidRPr="006A6F44">
              <w:rPr>
                <w:rStyle w:val="Hyperlink"/>
                <w:noProof/>
              </w:rPr>
              <w:t>1.3</w:t>
            </w:r>
            <w:r>
              <w:rPr>
                <w:rFonts w:eastAsiaTheme="minorEastAsia"/>
                <w:noProof/>
                <w:lang w:eastAsia="en-AU"/>
              </w:rPr>
              <w:tab/>
            </w:r>
            <w:r w:rsidRPr="006A6F44">
              <w:rPr>
                <w:rStyle w:val="Hyperlink"/>
                <w:noProof/>
              </w:rPr>
              <w:t>Involved in Creating the Master Test Plan</w:t>
            </w:r>
            <w:r>
              <w:rPr>
                <w:noProof/>
                <w:webHidden/>
              </w:rPr>
              <w:tab/>
            </w:r>
            <w:r>
              <w:rPr>
                <w:noProof/>
                <w:webHidden/>
              </w:rPr>
              <w:fldChar w:fldCharType="begin"/>
            </w:r>
            <w:r>
              <w:rPr>
                <w:noProof/>
                <w:webHidden/>
              </w:rPr>
              <w:instrText xml:space="preserve"> PAGEREF _Toc526357582 \h </w:instrText>
            </w:r>
            <w:r>
              <w:rPr>
                <w:noProof/>
                <w:webHidden/>
              </w:rPr>
            </w:r>
            <w:r>
              <w:rPr>
                <w:noProof/>
                <w:webHidden/>
              </w:rPr>
              <w:fldChar w:fldCharType="separate"/>
            </w:r>
            <w:r>
              <w:rPr>
                <w:noProof/>
                <w:webHidden/>
              </w:rPr>
              <w:t>6</w:t>
            </w:r>
            <w:r>
              <w:rPr>
                <w:noProof/>
                <w:webHidden/>
              </w:rPr>
              <w:fldChar w:fldCharType="end"/>
            </w:r>
          </w:hyperlink>
        </w:p>
        <w:p w14:paraId="7B06FA41" w14:textId="77777777" w:rsidR="00445CC0" w:rsidRDefault="00445CC0">
          <w:pPr>
            <w:pStyle w:val="TOC1"/>
            <w:tabs>
              <w:tab w:val="right" w:leader="dot" w:pos="9016"/>
            </w:tabs>
            <w:rPr>
              <w:rFonts w:eastAsiaTheme="minorEastAsia"/>
              <w:noProof/>
              <w:lang w:eastAsia="en-AU"/>
            </w:rPr>
          </w:pPr>
          <w:hyperlink w:anchor="_Toc526357583" w:history="1">
            <w:r w:rsidRPr="006A6F44">
              <w:rPr>
                <w:rStyle w:val="Hyperlink"/>
                <w:noProof/>
              </w:rPr>
              <w:t>2. Assignment Formulation</w:t>
            </w:r>
            <w:r>
              <w:rPr>
                <w:noProof/>
                <w:webHidden/>
              </w:rPr>
              <w:tab/>
            </w:r>
            <w:r>
              <w:rPr>
                <w:noProof/>
                <w:webHidden/>
              </w:rPr>
              <w:fldChar w:fldCharType="begin"/>
            </w:r>
            <w:r>
              <w:rPr>
                <w:noProof/>
                <w:webHidden/>
              </w:rPr>
              <w:instrText xml:space="preserve"> PAGEREF _Toc526357583 \h </w:instrText>
            </w:r>
            <w:r>
              <w:rPr>
                <w:noProof/>
                <w:webHidden/>
              </w:rPr>
            </w:r>
            <w:r>
              <w:rPr>
                <w:noProof/>
                <w:webHidden/>
              </w:rPr>
              <w:fldChar w:fldCharType="separate"/>
            </w:r>
            <w:r>
              <w:rPr>
                <w:noProof/>
                <w:webHidden/>
              </w:rPr>
              <w:t>6</w:t>
            </w:r>
            <w:r>
              <w:rPr>
                <w:noProof/>
                <w:webHidden/>
              </w:rPr>
              <w:fldChar w:fldCharType="end"/>
            </w:r>
          </w:hyperlink>
        </w:p>
        <w:p w14:paraId="55BB8B8B" w14:textId="77777777" w:rsidR="00445CC0" w:rsidRDefault="00445CC0">
          <w:pPr>
            <w:pStyle w:val="TOC2"/>
            <w:tabs>
              <w:tab w:val="left" w:pos="880"/>
              <w:tab w:val="right" w:leader="dot" w:pos="9016"/>
            </w:tabs>
            <w:rPr>
              <w:rFonts w:eastAsiaTheme="minorEastAsia"/>
              <w:noProof/>
              <w:lang w:eastAsia="en-AU"/>
            </w:rPr>
          </w:pPr>
          <w:hyperlink w:anchor="_Toc526357584" w:history="1">
            <w:r w:rsidRPr="006A6F44">
              <w:rPr>
                <w:rStyle w:val="Hyperlink"/>
                <w:noProof/>
              </w:rPr>
              <w:t>2.1</w:t>
            </w:r>
            <w:r>
              <w:rPr>
                <w:rFonts w:eastAsiaTheme="minorEastAsia"/>
                <w:noProof/>
                <w:lang w:eastAsia="en-AU"/>
              </w:rPr>
              <w:tab/>
            </w:r>
            <w:r w:rsidRPr="006A6F44">
              <w:rPr>
                <w:rStyle w:val="Hyperlink"/>
                <w:noProof/>
              </w:rPr>
              <w:t>Client</w:t>
            </w:r>
            <w:r>
              <w:rPr>
                <w:noProof/>
                <w:webHidden/>
              </w:rPr>
              <w:tab/>
            </w:r>
            <w:r>
              <w:rPr>
                <w:noProof/>
                <w:webHidden/>
              </w:rPr>
              <w:fldChar w:fldCharType="begin"/>
            </w:r>
            <w:r>
              <w:rPr>
                <w:noProof/>
                <w:webHidden/>
              </w:rPr>
              <w:instrText xml:space="preserve"> PAGEREF _Toc526357584 \h </w:instrText>
            </w:r>
            <w:r>
              <w:rPr>
                <w:noProof/>
                <w:webHidden/>
              </w:rPr>
            </w:r>
            <w:r>
              <w:rPr>
                <w:noProof/>
                <w:webHidden/>
              </w:rPr>
              <w:fldChar w:fldCharType="separate"/>
            </w:r>
            <w:r>
              <w:rPr>
                <w:noProof/>
                <w:webHidden/>
              </w:rPr>
              <w:t>6</w:t>
            </w:r>
            <w:r>
              <w:rPr>
                <w:noProof/>
                <w:webHidden/>
              </w:rPr>
              <w:fldChar w:fldCharType="end"/>
            </w:r>
          </w:hyperlink>
        </w:p>
        <w:p w14:paraId="16E53E1F" w14:textId="77777777" w:rsidR="00445CC0" w:rsidRDefault="00445CC0">
          <w:pPr>
            <w:pStyle w:val="TOC2"/>
            <w:tabs>
              <w:tab w:val="right" w:leader="dot" w:pos="9016"/>
            </w:tabs>
            <w:rPr>
              <w:rFonts w:eastAsiaTheme="minorEastAsia"/>
              <w:noProof/>
              <w:lang w:eastAsia="en-AU"/>
            </w:rPr>
          </w:pPr>
          <w:hyperlink w:anchor="_Toc526357585" w:history="1">
            <w:r w:rsidRPr="006A6F44">
              <w:rPr>
                <w:rStyle w:val="Hyperlink"/>
                <w:noProof/>
              </w:rPr>
              <w:t>2.2       Supplier</w:t>
            </w:r>
            <w:r>
              <w:rPr>
                <w:noProof/>
                <w:webHidden/>
              </w:rPr>
              <w:tab/>
            </w:r>
            <w:r>
              <w:rPr>
                <w:noProof/>
                <w:webHidden/>
              </w:rPr>
              <w:fldChar w:fldCharType="begin"/>
            </w:r>
            <w:r>
              <w:rPr>
                <w:noProof/>
                <w:webHidden/>
              </w:rPr>
              <w:instrText xml:space="preserve"> PAGEREF _Toc526357585 \h </w:instrText>
            </w:r>
            <w:r>
              <w:rPr>
                <w:noProof/>
                <w:webHidden/>
              </w:rPr>
            </w:r>
            <w:r>
              <w:rPr>
                <w:noProof/>
                <w:webHidden/>
              </w:rPr>
              <w:fldChar w:fldCharType="separate"/>
            </w:r>
            <w:r>
              <w:rPr>
                <w:noProof/>
                <w:webHidden/>
              </w:rPr>
              <w:t>6</w:t>
            </w:r>
            <w:r>
              <w:rPr>
                <w:noProof/>
                <w:webHidden/>
              </w:rPr>
              <w:fldChar w:fldCharType="end"/>
            </w:r>
          </w:hyperlink>
        </w:p>
        <w:p w14:paraId="738CF0F1" w14:textId="77777777" w:rsidR="00445CC0" w:rsidRDefault="00445CC0">
          <w:pPr>
            <w:pStyle w:val="TOC2"/>
            <w:tabs>
              <w:tab w:val="left" w:pos="880"/>
              <w:tab w:val="right" w:leader="dot" w:pos="9016"/>
            </w:tabs>
            <w:rPr>
              <w:rFonts w:eastAsiaTheme="minorEastAsia"/>
              <w:noProof/>
              <w:lang w:eastAsia="en-AU"/>
            </w:rPr>
          </w:pPr>
          <w:hyperlink w:anchor="_Toc526357586" w:history="1">
            <w:r w:rsidRPr="006A6F44">
              <w:rPr>
                <w:rStyle w:val="Hyperlink"/>
                <w:noProof/>
              </w:rPr>
              <w:t>2.3</w:t>
            </w:r>
            <w:r>
              <w:rPr>
                <w:rFonts w:eastAsiaTheme="minorEastAsia"/>
                <w:noProof/>
                <w:lang w:eastAsia="en-AU"/>
              </w:rPr>
              <w:tab/>
            </w:r>
            <w:r w:rsidRPr="006A6F44">
              <w:rPr>
                <w:rStyle w:val="Hyperlink"/>
                <w:noProof/>
              </w:rPr>
              <w:t>Assignment</w:t>
            </w:r>
            <w:r>
              <w:rPr>
                <w:noProof/>
                <w:webHidden/>
              </w:rPr>
              <w:tab/>
            </w:r>
            <w:r>
              <w:rPr>
                <w:noProof/>
                <w:webHidden/>
              </w:rPr>
              <w:fldChar w:fldCharType="begin"/>
            </w:r>
            <w:r>
              <w:rPr>
                <w:noProof/>
                <w:webHidden/>
              </w:rPr>
              <w:instrText xml:space="preserve"> PAGEREF _Toc526357586 \h </w:instrText>
            </w:r>
            <w:r>
              <w:rPr>
                <w:noProof/>
                <w:webHidden/>
              </w:rPr>
            </w:r>
            <w:r>
              <w:rPr>
                <w:noProof/>
                <w:webHidden/>
              </w:rPr>
              <w:fldChar w:fldCharType="separate"/>
            </w:r>
            <w:r>
              <w:rPr>
                <w:noProof/>
                <w:webHidden/>
              </w:rPr>
              <w:t>6</w:t>
            </w:r>
            <w:r>
              <w:rPr>
                <w:noProof/>
                <w:webHidden/>
              </w:rPr>
              <w:fldChar w:fldCharType="end"/>
            </w:r>
          </w:hyperlink>
        </w:p>
        <w:p w14:paraId="01044AE9" w14:textId="77777777" w:rsidR="00445CC0" w:rsidRDefault="00445CC0">
          <w:pPr>
            <w:pStyle w:val="TOC2"/>
            <w:tabs>
              <w:tab w:val="left" w:pos="880"/>
              <w:tab w:val="right" w:leader="dot" w:pos="9016"/>
            </w:tabs>
            <w:rPr>
              <w:rFonts w:eastAsiaTheme="minorEastAsia"/>
              <w:noProof/>
              <w:lang w:eastAsia="en-AU"/>
            </w:rPr>
          </w:pPr>
          <w:hyperlink w:anchor="_Toc526357587" w:history="1">
            <w:r w:rsidRPr="006A6F44">
              <w:rPr>
                <w:rStyle w:val="Hyperlink"/>
                <w:noProof/>
              </w:rPr>
              <w:t>2.4</w:t>
            </w:r>
            <w:r>
              <w:rPr>
                <w:rFonts w:eastAsiaTheme="minorEastAsia"/>
                <w:noProof/>
                <w:lang w:eastAsia="en-AU"/>
              </w:rPr>
              <w:tab/>
            </w:r>
            <w:r w:rsidRPr="006A6F44">
              <w:rPr>
                <w:rStyle w:val="Hyperlink"/>
                <w:noProof/>
              </w:rPr>
              <w:t>Scope</w:t>
            </w:r>
            <w:r>
              <w:rPr>
                <w:noProof/>
                <w:webHidden/>
              </w:rPr>
              <w:tab/>
            </w:r>
            <w:r>
              <w:rPr>
                <w:noProof/>
                <w:webHidden/>
              </w:rPr>
              <w:fldChar w:fldCharType="begin"/>
            </w:r>
            <w:r>
              <w:rPr>
                <w:noProof/>
                <w:webHidden/>
              </w:rPr>
              <w:instrText xml:space="preserve"> PAGEREF _Toc526357587 \h </w:instrText>
            </w:r>
            <w:r>
              <w:rPr>
                <w:noProof/>
                <w:webHidden/>
              </w:rPr>
            </w:r>
            <w:r>
              <w:rPr>
                <w:noProof/>
                <w:webHidden/>
              </w:rPr>
              <w:fldChar w:fldCharType="separate"/>
            </w:r>
            <w:r>
              <w:rPr>
                <w:noProof/>
                <w:webHidden/>
              </w:rPr>
              <w:t>6</w:t>
            </w:r>
            <w:r>
              <w:rPr>
                <w:noProof/>
                <w:webHidden/>
              </w:rPr>
              <w:fldChar w:fldCharType="end"/>
            </w:r>
          </w:hyperlink>
        </w:p>
        <w:p w14:paraId="1CBA7BC7" w14:textId="77777777" w:rsidR="00445CC0" w:rsidRDefault="00445CC0">
          <w:pPr>
            <w:pStyle w:val="TOC3"/>
            <w:tabs>
              <w:tab w:val="right" w:leader="dot" w:pos="9016"/>
            </w:tabs>
            <w:rPr>
              <w:rFonts w:eastAsiaTheme="minorEastAsia"/>
              <w:noProof/>
              <w:lang w:eastAsia="en-AU"/>
            </w:rPr>
          </w:pPr>
          <w:hyperlink w:anchor="_Toc526357588" w:history="1">
            <w:r w:rsidRPr="006A6F44">
              <w:rPr>
                <w:rStyle w:val="Hyperlink"/>
                <w:noProof/>
              </w:rPr>
              <w:t>2.4.1    Functions to be tested.</w:t>
            </w:r>
            <w:r>
              <w:rPr>
                <w:noProof/>
                <w:webHidden/>
              </w:rPr>
              <w:tab/>
            </w:r>
            <w:r>
              <w:rPr>
                <w:noProof/>
                <w:webHidden/>
              </w:rPr>
              <w:fldChar w:fldCharType="begin"/>
            </w:r>
            <w:r>
              <w:rPr>
                <w:noProof/>
                <w:webHidden/>
              </w:rPr>
              <w:instrText xml:space="preserve"> PAGEREF _Toc526357588 \h </w:instrText>
            </w:r>
            <w:r>
              <w:rPr>
                <w:noProof/>
                <w:webHidden/>
              </w:rPr>
            </w:r>
            <w:r>
              <w:rPr>
                <w:noProof/>
                <w:webHidden/>
              </w:rPr>
              <w:fldChar w:fldCharType="separate"/>
            </w:r>
            <w:r>
              <w:rPr>
                <w:noProof/>
                <w:webHidden/>
              </w:rPr>
              <w:t>6</w:t>
            </w:r>
            <w:r>
              <w:rPr>
                <w:noProof/>
                <w:webHidden/>
              </w:rPr>
              <w:fldChar w:fldCharType="end"/>
            </w:r>
          </w:hyperlink>
        </w:p>
        <w:p w14:paraId="392B3E70" w14:textId="77777777" w:rsidR="00445CC0" w:rsidRDefault="00445CC0">
          <w:pPr>
            <w:pStyle w:val="TOC3"/>
            <w:tabs>
              <w:tab w:val="right" w:leader="dot" w:pos="9016"/>
            </w:tabs>
            <w:rPr>
              <w:rFonts w:eastAsiaTheme="minorEastAsia"/>
              <w:noProof/>
              <w:lang w:eastAsia="en-AU"/>
            </w:rPr>
          </w:pPr>
          <w:hyperlink w:anchor="_Toc526357589" w:history="1">
            <w:r w:rsidRPr="006A6F44">
              <w:rPr>
                <w:rStyle w:val="Hyperlink"/>
                <w:noProof/>
              </w:rPr>
              <w:t>2.4.2   Functions not to be tested.</w:t>
            </w:r>
            <w:r>
              <w:rPr>
                <w:noProof/>
                <w:webHidden/>
              </w:rPr>
              <w:tab/>
            </w:r>
            <w:r>
              <w:rPr>
                <w:noProof/>
                <w:webHidden/>
              </w:rPr>
              <w:fldChar w:fldCharType="begin"/>
            </w:r>
            <w:r>
              <w:rPr>
                <w:noProof/>
                <w:webHidden/>
              </w:rPr>
              <w:instrText xml:space="preserve"> PAGEREF _Toc526357589 \h </w:instrText>
            </w:r>
            <w:r>
              <w:rPr>
                <w:noProof/>
                <w:webHidden/>
              </w:rPr>
            </w:r>
            <w:r>
              <w:rPr>
                <w:noProof/>
                <w:webHidden/>
              </w:rPr>
              <w:fldChar w:fldCharType="separate"/>
            </w:r>
            <w:r>
              <w:rPr>
                <w:noProof/>
                <w:webHidden/>
              </w:rPr>
              <w:t>7</w:t>
            </w:r>
            <w:r>
              <w:rPr>
                <w:noProof/>
                <w:webHidden/>
              </w:rPr>
              <w:fldChar w:fldCharType="end"/>
            </w:r>
          </w:hyperlink>
        </w:p>
        <w:p w14:paraId="4B07160E" w14:textId="77777777" w:rsidR="00445CC0" w:rsidRDefault="00445CC0">
          <w:pPr>
            <w:pStyle w:val="TOC2"/>
            <w:tabs>
              <w:tab w:val="right" w:leader="dot" w:pos="9016"/>
            </w:tabs>
            <w:rPr>
              <w:rFonts w:eastAsiaTheme="minorEastAsia"/>
              <w:noProof/>
              <w:lang w:eastAsia="en-AU"/>
            </w:rPr>
          </w:pPr>
          <w:hyperlink w:anchor="_Toc526357590" w:history="1">
            <w:r w:rsidRPr="006A6F44">
              <w:rPr>
                <w:rStyle w:val="Hyperlink"/>
                <w:rFonts w:cstheme="majorHAnsi"/>
                <w:noProof/>
                <w:lang w:val="en-US"/>
              </w:rPr>
              <w:t>2.5      Preconditions and Assumptions</w:t>
            </w:r>
            <w:r>
              <w:rPr>
                <w:noProof/>
                <w:webHidden/>
              </w:rPr>
              <w:tab/>
            </w:r>
            <w:r>
              <w:rPr>
                <w:noProof/>
                <w:webHidden/>
              </w:rPr>
              <w:fldChar w:fldCharType="begin"/>
            </w:r>
            <w:r>
              <w:rPr>
                <w:noProof/>
                <w:webHidden/>
              </w:rPr>
              <w:instrText xml:space="preserve"> PAGEREF _Toc526357590 \h </w:instrText>
            </w:r>
            <w:r>
              <w:rPr>
                <w:noProof/>
                <w:webHidden/>
              </w:rPr>
            </w:r>
            <w:r>
              <w:rPr>
                <w:noProof/>
                <w:webHidden/>
              </w:rPr>
              <w:fldChar w:fldCharType="separate"/>
            </w:r>
            <w:r>
              <w:rPr>
                <w:noProof/>
                <w:webHidden/>
              </w:rPr>
              <w:t>7</w:t>
            </w:r>
            <w:r>
              <w:rPr>
                <w:noProof/>
                <w:webHidden/>
              </w:rPr>
              <w:fldChar w:fldCharType="end"/>
            </w:r>
          </w:hyperlink>
        </w:p>
        <w:p w14:paraId="69E604A1" w14:textId="77777777" w:rsidR="00445CC0" w:rsidRDefault="00445CC0">
          <w:pPr>
            <w:pStyle w:val="TOC2"/>
            <w:tabs>
              <w:tab w:val="left" w:pos="880"/>
              <w:tab w:val="right" w:leader="dot" w:pos="9016"/>
            </w:tabs>
            <w:rPr>
              <w:rFonts w:eastAsiaTheme="minorEastAsia"/>
              <w:noProof/>
              <w:lang w:eastAsia="en-AU"/>
            </w:rPr>
          </w:pPr>
          <w:hyperlink w:anchor="_Toc526357591" w:history="1">
            <w:r w:rsidRPr="006A6F44">
              <w:rPr>
                <w:rStyle w:val="Hyperlink"/>
                <w:noProof/>
              </w:rPr>
              <w:t>2.6</w:t>
            </w:r>
            <w:r>
              <w:rPr>
                <w:rFonts w:eastAsiaTheme="minorEastAsia"/>
                <w:noProof/>
                <w:lang w:eastAsia="en-AU"/>
              </w:rPr>
              <w:tab/>
            </w:r>
            <w:r w:rsidRPr="006A6F44">
              <w:rPr>
                <w:rStyle w:val="Hyperlink"/>
                <w:noProof/>
              </w:rPr>
              <w:t>Acceptors and Acceptance Criteria</w:t>
            </w:r>
            <w:r>
              <w:rPr>
                <w:noProof/>
                <w:webHidden/>
              </w:rPr>
              <w:tab/>
            </w:r>
            <w:r>
              <w:rPr>
                <w:noProof/>
                <w:webHidden/>
              </w:rPr>
              <w:fldChar w:fldCharType="begin"/>
            </w:r>
            <w:r>
              <w:rPr>
                <w:noProof/>
                <w:webHidden/>
              </w:rPr>
              <w:instrText xml:space="preserve"> PAGEREF _Toc526357591 \h </w:instrText>
            </w:r>
            <w:r>
              <w:rPr>
                <w:noProof/>
                <w:webHidden/>
              </w:rPr>
            </w:r>
            <w:r>
              <w:rPr>
                <w:noProof/>
                <w:webHidden/>
              </w:rPr>
              <w:fldChar w:fldCharType="separate"/>
            </w:r>
            <w:r>
              <w:rPr>
                <w:noProof/>
                <w:webHidden/>
              </w:rPr>
              <w:t>7</w:t>
            </w:r>
            <w:r>
              <w:rPr>
                <w:noProof/>
                <w:webHidden/>
              </w:rPr>
              <w:fldChar w:fldCharType="end"/>
            </w:r>
          </w:hyperlink>
        </w:p>
        <w:p w14:paraId="384C83C2" w14:textId="77777777" w:rsidR="00445CC0" w:rsidRDefault="00445CC0">
          <w:pPr>
            <w:pStyle w:val="TOC3"/>
            <w:tabs>
              <w:tab w:val="right" w:leader="dot" w:pos="9016"/>
            </w:tabs>
            <w:rPr>
              <w:rFonts w:eastAsiaTheme="minorEastAsia"/>
              <w:noProof/>
              <w:lang w:eastAsia="en-AU"/>
            </w:rPr>
          </w:pPr>
          <w:hyperlink w:anchor="_Toc526357592" w:history="1">
            <w:r w:rsidRPr="006A6F44">
              <w:rPr>
                <w:rStyle w:val="Hyperlink"/>
                <w:noProof/>
                <w:lang w:val="en-US"/>
              </w:rPr>
              <w:t>2.6.1    Acceptants</w:t>
            </w:r>
            <w:r>
              <w:rPr>
                <w:noProof/>
                <w:webHidden/>
              </w:rPr>
              <w:tab/>
            </w:r>
            <w:r>
              <w:rPr>
                <w:noProof/>
                <w:webHidden/>
              </w:rPr>
              <w:fldChar w:fldCharType="begin"/>
            </w:r>
            <w:r>
              <w:rPr>
                <w:noProof/>
                <w:webHidden/>
              </w:rPr>
              <w:instrText xml:space="preserve"> PAGEREF _Toc526357592 \h </w:instrText>
            </w:r>
            <w:r>
              <w:rPr>
                <w:noProof/>
                <w:webHidden/>
              </w:rPr>
            </w:r>
            <w:r>
              <w:rPr>
                <w:noProof/>
                <w:webHidden/>
              </w:rPr>
              <w:fldChar w:fldCharType="separate"/>
            </w:r>
            <w:r>
              <w:rPr>
                <w:noProof/>
                <w:webHidden/>
              </w:rPr>
              <w:t>7</w:t>
            </w:r>
            <w:r>
              <w:rPr>
                <w:noProof/>
                <w:webHidden/>
              </w:rPr>
              <w:fldChar w:fldCharType="end"/>
            </w:r>
          </w:hyperlink>
        </w:p>
        <w:p w14:paraId="6A677933" w14:textId="77777777" w:rsidR="00445CC0" w:rsidRDefault="00445CC0">
          <w:pPr>
            <w:pStyle w:val="TOC3"/>
            <w:tabs>
              <w:tab w:val="right" w:leader="dot" w:pos="9016"/>
            </w:tabs>
            <w:rPr>
              <w:rFonts w:eastAsiaTheme="minorEastAsia"/>
              <w:noProof/>
              <w:lang w:eastAsia="en-AU"/>
            </w:rPr>
          </w:pPr>
          <w:hyperlink w:anchor="_Toc526357593" w:history="1">
            <w:r w:rsidRPr="006A6F44">
              <w:rPr>
                <w:rStyle w:val="Hyperlink"/>
                <w:noProof/>
                <w:lang w:val="en-US"/>
              </w:rPr>
              <w:t>2.6.2    Acceptation criteria</w:t>
            </w:r>
            <w:r>
              <w:rPr>
                <w:noProof/>
                <w:webHidden/>
              </w:rPr>
              <w:tab/>
            </w:r>
            <w:r>
              <w:rPr>
                <w:noProof/>
                <w:webHidden/>
              </w:rPr>
              <w:fldChar w:fldCharType="begin"/>
            </w:r>
            <w:r>
              <w:rPr>
                <w:noProof/>
                <w:webHidden/>
              </w:rPr>
              <w:instrText xml:space="preserve"> PAGEREF _Toc526357593 \h </w:instrText>
            </w:r>
            <w:r>
              <w:rPr>
                <w:noProof/>
                <w:webHidden/>
              </w:rPr>
            </w:r>
            <w:r>
              <w:rPr>
                <w:noProof/>
                <w:webHidden/>
              </w:rPr>
              <w:fldChar w:fldCharType="separate"/>
            </w:r>
            <w:r>
              <w:rPr>
                <w:noProof/>
                <w:webHidden/>
              </w:rPr>
              <w:t>7</w:t>
            </w:r>
            <w:r>
              <w:rPr>
                <w:noProof/>
                <w:webHidden/>
              </w:rPr>
              <w:fldChar w:fldCharType="end"/>
            </w:r>
          </w:hyperlink>
        </w:p>
        <w:p w14:paraId="1EA17D8F" w14:textId="77777777" w:rsidR="00445CC0" w:rsidRDefault="00445CC0">
          <w:pPr>
            <w:pStyle w:val="TOC1"/>
            <w:tabs>
              <w:tab w:val="right" w:leader="dot" w:pos="9016"/>
            </w:tabs>
            <w:rPr>
              <w:rFonts w:eastAsiaTheme="minorEastAsia"/>
              <w:noProof/>
              <w:lang w:eastAsia="en-AU"/>
            </w:rPr>
          </w:pPr>
          <w:hyperlink w:anchor="_Toc526357594" w:history="1">
            <w:r w:rsidRPr="006A6F44">
              <w:rPr>
                <w:rStyle w:val="Hyperlink"/>
                <w:noProof/>
                <w:lang w:val="en-US"/>
              </w:rPr>
              <w:t>3.      Documentation</w:t>
            </w:r>
            <w:r>
              <w:rPr>
                <w:noProof/>
                <w:webHidden/>
              </w:rPr>
              <w:tab/>
            </w:r>
            <w:r>
              <w:rPr>
                <w:noProof/>
                <w:webHidden/>
              </w:rPr>
              <w:fldChar w:fldCharType="begin"/>
            </w:r>
            <w:r>
              <w:rPr>
                <w:noProof/>
                <w:webHidden/>
              </w:rPr>
              <w:instrText xml:space="preserve"> PAGEREF _Toc526357594 \h </w:instrText>
            </w:r>
            <w:r>
              <w:rPr>
                <w:noProof/>
                <w:webHidden/>
              </w:rPr>
            </w:r>
            <w:r>
              <w:rPr>
                <w:noProof/>
                <w:webHidden/>
              </w:rPr>
              <w:fldChar w:fldCharType="separate"/>
            </w:r>
            <w:r>
              <w:rPr>
                <w:noProof/>
                <w:webHidden/>
              </w:rPr>
              <w:t>8</w:t>
            </w:r>
            <w:r>
              <w:rPr>
                <w:noProof/>
                <w:webHidden/>
              </w:rPr>
              <w:fldChar w:fldCharType="end"/>
            </w:r>
          </w:hyperlink>
        </w:p>
        <w:p w14:paraId="345A9D3C" w14:textId="77777777" w:rsidR="00445CC0" w:rsidRDefault="00445CC0">
          <w:pPr>
            <w:pStyle w:val="TOC2"/>
            <w:tabs>
              <w:tab w:val="right" w:leader="dot" w:pos="9016"/>
            </w:tabs>
            <w:rPr>
              <w:rFonts w:eastAsiaTheme="minorEastAsia"/>
              <w:noProof/>
              <w:lang w:eastAsia="en-AU"/>
            </w:rPr>
          </w:pPr>
          <w:hyperlink w:anchor="_Toc526357595" w:history="1">
            <w:r w:rsidRPr="006A6F44">
              <w:rPr>
                <w:rStyle w:val="Hyperlink"/>
                <w:noProof/>
                <w:lang w:val="en-US"/>
              </w:rPr>
              <w:t>3.1      Basis for the Master Test Plan</w:t>
            </w:r>
            <w:r>
              <w:rPr>
                <w:noProof/>
                <w:webHidden/>
              </w:rPr>
              <w:tab/>
            </w:r>
            <w:r>
              <w:rPr>
                <w:noProof/>
                <w:webHidden/>
              </w:rPr>
              <w:fldChar w:fldCharType="begin"/>
            </w:r>
            <w:r>
              <w:rPr>
                <w:noProof/>
                <w:webHidden/>
              </w:rPr>
              <w:instrText xml:space="preserve"> PAGEREF _Toc526357595 \h </w:instrText>
            </w:r>
            <w:r>
              <w:rPr>
                <w:noProof/>
                <w:webHidden/>
              </w:rPr>
            </w:r>
            <w:r>
              <w:rPr>
                <w:noProof/>
                <w:webHidden/>
              </w:rPr>
              <w:fldChar w:fldCharType="separate"/>
            </w:r>
            <w:r>
              <w:rPr>
                <w:noProof/>
                <w:webHidden/>
              </w:rPr>
              <w:t>8</w:t>
            </w:r>
            <w:r>
              <w:rPr>
                <w:noProof/>
                <w:webHidden/>
              </w:rPr>
              <w:fldChar w:fldCharType="end"/>
            </w:r>
          </w:hyperlink>
        </w:p>
        <w:p w14:paraId="134EC8D0" w14:textId="77777777" w:rsidR="00445CC0" w:rsidRDefault="00445CC0">
          <w:pPr>
            <w:pStyle w:val="TOC2"/>
            <w:tabs>
              <w:tab w:val="right" w:leader="dot" w:pos="9016"/>
            </w:tabs>
            <w:rPr>
              <w:rFonts w:eastAsiaTheme="minorEastAsia"/>
              <w:noProof/>
              <w:lang w:eastAsia="en-AU"/>
            </w:rPr>
          </w:pPr>
          <w:hyperlink w:anchor="_Toc526357596" w:history="1">
            <w:r w:rsidRPr="006A6F44">
              <w:rPr>
                <w:rStyle w:val="Hyperlink"/>
                <w:noProof/>
                <w:lang w:val="en-US"/>
              </w:rPr>
              <w:t>3.2      Standards</w:t>
            </w:r>
            <w:r>
              <w:rPr>
                <w:noProof/>
                <w:webHidden/>
              </w:rPr>
              <w:tab/>
            </w:r>
            <w:r>
              <w:rPr>
                <w:noProof/>
                <w:webHidden/>
              </w:rPr>
              <w:fldChar w:fldCharType="begin"/>
            </w:r>
            <w:r>
              <w:rPr>
                <w:noProof/>
                <w:webHidden/>
              </w:rPr>
              <w:instrText xml:space="preserve"> PAGEREF _Toc526357596 \h </w:instrText>
            </w:r>
            <w:r>
              <w:rPr>
                <w:noProof/>
                <w:webHidden/>
              </w:rPr>
            </w:r>
            <w:r>
              <w:rPr>
                <w:noProof/>
                <w:webHidden/>
              </w:rPr>
              <w:fldChar w:fldCharType="separate"/>
            </w:r>
            <w:r>
              <w:rPr>
                <w:noProof/>
                <w:webHidden/>
              </w:rPr>
              <w:t>8</w:t>
            </w:r>
            <w:r>
              <w:rPr>
                <w:noProof/>
                <w:webHidden/>
              </w:rPr>
              <w:fldChar w:fldCharType="end"/>
            </w:r>
          </w:hyperlink>
        </w:p>
        <w:p w14:paraId="507A8803" w14:textId="77777777" w:rsidR="00445CC0" w:rsidRDefault="00445CC0">
          <w:pPr>
            <w:pStyle w:val="TOC1"/>
            <w:tabs>
              <w:tab w:val="right" w:leader="dot" w:pos="9016"/>
            </w:tabs>
            <w:rPr>
              <w:rFonts w:eastAsiaTheme="minorEastAsia"/>
              <w:noProof/>
              <w:lang w:eastAsia="en-AU"/>
            </w:rPr>
          </w:pPr>
          <w:hyperlink w:anchor="_Toc526357597" w:history="1">
            <w:r w:rsidRPr="006A6F44">
              <w:rPr>
                <w:rStyle w:val="Hyperlink"/>
                <w:noProof/>
              </w:rPr>
              <w:t>4. Test Strategy</w:t>
            </w:r>
            <w:r>
              <w:rPr>
                <w:noProof/>
                <w:webHidden/>
              </w:rPr>
              <w:tab/>
            </w:r>
            <w:r>
              <w:rPr>
                <w:noProof/>
                <w:webHidden/>
              </w:rPr>
              <w:fldChar w:fldCharType="begin"/>
            </w:r>
            <w:r>
              <w:rPr>
                <w:noProof/>
                <w:webHidden/>
              </w:rPr>
              <w:instrText xml:space="preserve"> PAGEREF _Toc526357597 \h </w:instrText>
            </w:r>
            <w:r>
              <w:rPr>
                <w:noProof/>
                <w:webHidden/>
              </w:rPr>
            </w:r>
            <w:r>
              <w:rPr>
                <w:noProof/>
                <w:webHidden/>
              </w:rPr>
              <w:fldChar w:fldCharType="separate"/>
            </w:r>
            <w:r>
              <w:rPr>
                <w:noProof/>
                <w:webHidden/>
              </w:rPr>
              <w:t>9</w:t>
            </w:r>
            <w:r>
              <w:rPr>
                <w:noProof/>
                <w:webHidden/>
              </w:rPr>
              <w:fldChar w:fldCharType="end"/>
            </w:r>
          </w:hyperlink>
        </w:p>
        <w:p w14:paraId="07C0BAA1" w14:textId="77777777" w:rsidR="00445CC0" w:rsidRDefault="00445CC0">
          <w:pPr>
            <w:pStyle w:val="TOC2"/>
            <w:tabs>
              <w:tab w:val="right" w:leader="dot" w:pos="9016"/>
            </w:tabs>
            <w:rPr>
              <w:rFonts w:eastAsiaTheme="minorEastAsia"/>
              <w:noProof/>
              <w:lang w:eastAsia="en-AU"/>
            </w:rPr>
          </w:pPr>
          <w:hyperlink w:anchor="_Toc526357598" w:history="1">
            <w:r w:rsidRPr="006A6F44">
              <w:rPr>
                <w:rStyle w:val="Hyperlink"/>
                <w:noProof/>
              </w:rPr>
              <w:t>4.1 Product Risk Analysis</w:t>
            </w:r>
            <w:r>
              <w:rPr>
                <w:noProof/>
                <w:webHidden/>
              </w:rPr>
              <w:tab/>
            </w:r>
            <w:r>
              <w:rPr>
                <w:noProof/>
                <w:webHidden/>
              </w:rPr>
              <w:fldChar w:fldCharType="begin"/>
            </w:r>
            <w:r>
              <w:rPr>
                <w:noProof/>
                <w:webHidden/>
              </w:rPr>
              <w:instrText xml:space="preserve"> PAGEREF _Toc526357598 \h </w:instrText>
            </w:r>
            <w:r>
              <w:rPr>
                <w:noProof/>
                <w:webHidden/>
              </w:rPr>
            </w:r>
            <w:r>
              <w:rPr>
                <w:noProof/>
                <w:webHidden/>
              </w:rPr>
              <w:fldChar w:fldCharType="separate"/>
            </w:r>
            <w:r>
              <w:rPr>
                <w:noProof/>
                <w:webHidden/>
              </w:rPr>
              <w:t>9</w:t>
            </w:r>
            <w:r>
              <w:rPr>
                <w:noProof/>
                <w:webHidden/>
              </w:rPr>
              <w:fldChar w:fldCharType="end"/>
            </w:r>
          </w:hyperlink>
        </w:p>
        <w:p w14:paraId="07C4564F" w14:textId="77777777" w:rsidR="00445CC0" w:rsidRDefault="00445CC0">
          <w:pPr>
            <w:pStyle w:val="TOC1"/>
            <w:tabs>
              <w:tab w:val="right" w:leader="dot" w:pos="9016"/>
            </w:tabs>
            <w:rPr>
              <w:rFonts w:eastAsiaTheme="minorEastAsia"/>
              <w:noProof/>
              <w:lang w:eastAsia="en-AU"/>
            </w:rPr>
          </w:pPr>
          <w:hyperlink w:anchor="_Toc526357599" w:history="1">
            <w:r w:rsidRPr="006A6F44">
              <w:rPr>
                <w:rStyle w:val="Hyperlink"/>
                <w:noProof/>
              </w:rPr>
              <w:t>5. Approach</w:t>
            </w:r>
            <w:r>
              <w:rPr>
                <w:noProof/>
                <w:webHidden/>
              </w:rPr>
              <w:tab/>
            </w:r>
            <w:r>
              <w:rPr>
                <w:noProof/>
                <w:webHidden/>
              </w:rPr>
              <w:fldChar w:fldCharType="begin"/>
            </w:r>
            <w:r>
              <w:rPr>
                <w:noProof/>
                <w:webHidden/>
              </w:rPr>
              <w:instrText xml:space="preserve"> PAGEREF _Toc526357599 \h </w:instrText>
            </w:r>
            <w:r>
              <w:rPr>
                <w:noProof/>
                <w:webHidden/>
              </w:rPr>
            </w:r>
            <w:r>
              <w:rPr>
                <w:noProof/>
                <w:webHidden/>
              </w:rPr>
              <w:fldChar w:fldCharType="separate"/>
            </w:r>
            <w:r>
              <w:rPr>
                <w:noProof/>
                <w:webHidden/>
              </w:rPr>
              <w:t>9</w:t>
            </w:r>
            <w:r>
              <w:rPr>
                <w:noProof/>
                <w:webHidden/>
              </w:rPr>
              <w:fldChar w:fldCharType="end"/>
            </w:r>
          </w:hyperlink>
        </w:p>
        <w:p w14:paraId="122FC16F" w14:textId="77777777" w:rsidR="00445CC0" w:rsidRDefault="00445CC0">
          <w:pPr>
            <w:pStyle w:val="TOC2"/>
            <w:tabs>
              <w:tab w:val="right" w:leader="dot" w:pos="9016"/>
            </w:tabs>
            <w:rPr>
              <w:rFonts w:eastAsiaTheme="minorEastAsia"/>
              <w:noProof/>
              <w:lang w:eastAsia="en-AU"/>
            </w:rPr>
          </w:pPr>
          <w:hyperlink w:anchor="_Toc526357600" w:history="1">
            <w:r w:rsidRPr="006A6F44">
              <w:rPr>
                <w:rStyle w:val="Hyperlink"/>
                <w:noProof/>
              </w:rPr>
              <w:t>5.1 Test Levels</w:t>
            </w:r>
            <w:r>
              <w:rPr>
                <w:noProof/>
                <w:webHidden/>
              </w:rPr>
              <w:tab/>
            </w:r>
            <w:r>
              <w:rPr>
                <w:noProof/>
                <w:webHidden/>
              </w:rPr>
              <w:fldChar w:fldCharType="begin"/>
            </w:r>
            <w:r>
              <w:rPr>
                <w:noProof/>
                <w:webHidden/>
              </w:rPr>
              <w:instrText xml:space="preserve"> PAGEREF _Toc526357600 \h </w:instrText>
            </w:r>
            <w:r>
              <w:rPr>
                <w:noProof/>
                <w:webHidden/>
              </w:rPr>
            </w:r>
            <w:r>
              <w:rPr>
                <w:noProof/>
                <w:webHidden/>
              </w:rPr>
              <w:fldChar w:fldCharType="separate"/>
            </w:r>
            <w:r>
              <w:rPr>
                <w:noProof/>
                <w:webHidden/>
              </w:rPr>
              <w:t>9</w:t>
            </w:r>
            <w:r>
              <w:rPr>
                <w:noProof/>
                <w:webHidden/>
              </w:rPr>
              <w:fldChar w:fldCharType="end"/>
            </w:r>
          </w:hyperlink>
        </w:p>
        <w:p w14:paraId="4D1C83A9" w14:textId="77777777" w:rsidR="00445CC0" w:rsidRDefault="00445CC0">
          <w:pPr>
            <w:pStyle w:val="TOC2"/>
            <w:tabs>
              <w:tab w:val="right" w:leader="dot" w:pos="9016"/>
            </w:tabs>
            <w:rPr>
              <w:rFonts w:eastAsiaTheme="minorEastAsia"/>
              <w:noProof/>
              <w:lang w:eastAsia="en-AU"/>
            </w:rPr>
          </w:pPr>
          <w:hyperlink w:anchor="_Toc526357601" w:history="1">
            <w:r w:rsidRPr="006A6F44">
              <w:rPr>
                <w:rStyle w:val="Hyperlink"/>
                <w:noProof/>
              </w:rPr>
              <w:t>5.4 The User Acceptance Testing</w:t>
            </w:r>
            <w:r>
              <w:rPr>
                <w:noProof/>
                <w:webHidden/>
              </w:rPr>
              <w:tab/>
            </w:r>
            <w:r>
              <w:rPr>
                <w:noProof/>
                <w:webHidden/>
              </w:rPr>
              <w:fldChar w:fldCharType="begin"/>
            </w:r>
            <w:r>
              <w:rPr>
                <w:noProof/>
                <w:webHidden/>
              </w:rPr>
              <w:instrText xml:space="preserve"> PAGEREF _Toc526357601 \h </w:instrText>
            </w:r>
            <w:r>
              <w:rPr>
                <w:noProof/>
                <w:webHidden/>
              </w:rPr>
            </w:r>
            <w:r>
              <w:rPr>
                <w:noProof/>
                <w:webHidden/>
              </w:rPr>
              <w:fldChar w:fldCharType="separate"/>
            </w:r>
            <w:r>
              <w:rPr>
                <w:noProof/>
                <w:webHidden/>
              </w:rPr>
              <w:t>9</w:t>
            </w:r>
            <w:r>
              <w:rPr>
                <w:noProof/>
                <w:webHidden/>
              </w:rPr>
              <w:fldChar w:fldCharType="end"/>
            </w:r>
          </w:hyperlink>
        </w:p>
        <w:p w14:paraId="59F3B70B" w14:textId="77777777" w:rsidR="00445CC0" w:rsidRDefault="00445CC0">
          <w:pPr>
            <w:pStyle w:val="TOC3"/>
            <w:tabs>
              <w:tab w:val="right" w:leader="dot" w:pos="9016"/>
            </w:tabs>
            <w:rPr>
              <w:rFonts w:eastAsiaTheme="minorEastAsia"/>
              <w:noProof/>
              <w:lang w:eastAsia="en-AU"/>
            </w:rPr>
          </w:pPr>
          <w:hyperlink w:anchor="_Toc526357602" w:history="1">
            <w:r w:rsidRPr="006A6F44">
              <w:rPr>
                <w:rStyle w:val="Hyperlink"/>
                <w:noProof/>
              </w:rPr>
              <w:t>5.4.1 Goal</w:t>
            </w:r>
            <w:r>
              <w:rPr>
                <w:noProof/>
                <w:webHidden/>
              </w:rPr>
              <w:tab/>
            </w:r>
            <w:r>
              <w:rPr>
                <w:noProof/>
                <w:webHidden/>
              </w:rPr>
              <w:fldChar w:fldCharType="begin"/>
            </w:r>
            <w:r>
              <w:rPr>
                <w:noProof/>
                <w:webHidden/>
              </w:rPr>
              <w:instrText xml:space="preserve"> PAGEREF _Toc526357602 \h </w:instrText>
            </w:r>
            <w:r>
              <w:rPr>
                <w:noProof/>
                <w:webHidden/>
              </w:rPr>
            </w:r>
            <w:r>
              <w:rPr>
                <w:noProof/>
                <w:webHidden/>
              </w:rPr>
              <w:fldChar w:fldCharType="separate"/>
            </w:r>
            <w:r>
              <w:rPr>
                <w:noProof/>
                <w:webHidden/>
              </w:rPr>
              <w:t>9</w:t>
            </w:r>
            <w:r>
              <w:rPr>
                <w:noProof/>
                <w:webHidden/>
              </w:rPr>
              <w:fldChar w:fldCharType="end"/>
            </w:r>
          </w:hyperlink>
        </w:p>
        <w:p w14:paraId="75C21A3A" w14:textId="77777777" w:rsidR="00445CC0" w:rsidRDefault="00445CC0">
          <w:pPr>
            <w:pStyle w:val="TOC3"/>
            <w:tabs>
              <w:tab w:val="right" w:leader="dot" w:pos="9016"/>
            </w:tabs>
            <w:rPr>
              <w:rFonts w:eastAsiaTheme="minorEastAsia"/>
              <w:noProof/>
              <w:lang w:eastAsia="en-AU"/>
            </w:rPr>
          </w:pPr>
          <w:hyperlink w:anchor="_Toc526357603" w:history="1">
            <w:r w:rsidRPr="006A6F44">
              <w:rPr>
                <w:rStyle w:val="Hyperlink"/>
                <w:noProof/>
              </w:rPr>
              <w:t>5.4.2 Short Description</w:t>
            </w:r>
            <w:r>
              <w:rPr>
                <w:noProof/>
                <w:webHidden/>
              </w:rPr>
              <w:tab/>
            </w:r>
            <w:r>
              <w:rPr>
                <w:noProof/>
                <w:webHidden/>
              </w:rPr>
              <w:fldChar w:fldCharType="begin"/>
            </w:r>
            <w:r>
              <w:rPr>
                <w:noProof/>
                <w:webHidden/>
              </w:rPr>
              <w:instrText xml:space="preserve"> PAGEREF _Toc526357603 \h </w:instrText>
            </w:r>
            <w:r>
              <w:rPr>
                <w:noProof/>
                <w:webHidden/>
              </w:rPr>
            </w:r>
            <w:r>
              <w:rPr>
                <w:noProof/>
                <w:webHidden/>
              </w:rPr>
              <w:fldChar w:fldCharType="separate"/>
            </w:r>
            <w:r>
              <w:rPr>
                <w:noProof/>
                <w:webHidden/>
              </w:rPr>
              <w:t>9</w:t>
            </w:r>
            <w:r>
              <w:rPr>
                <w:noProof/>
                <w:webHidden/>
              </w:rPr>
              <w:fldChar w:fldCharType="end"/>
            </w:r>
          </w:hyperlink>
        </w:p>
        <w:p w14:paraId="32751F3A" w14:textId="77777777" w:rsidR="00445CC0" w:rsidRDefault="00445CC0">
          <w:pPr>
            <w:pStyle w:val="TOC3"/>
            <w:tabs>
              <w:tab w:val="right" w:leader="dot" w:pos="9016"/>
            </w:tabs>
            <w:rPr>
              <w:rFonts w:eastAsiaTheme="minorEastAsia"/>
              <w:noProof/>
              <w:lang w:eastAsia="en-AU"/>
            </w:rPr>
          </w:pPr>
          <w:hyperlink w:anchor="_Toc526357604" w:history="1">
            <w:r w:rsidRPr="006A6F44">
              <w:rPr>
                <w:rStyle w:val="Hyperlink"/>
                <w:noProof/>
              </w:rPr>
              <w:t>5.4.3 Responsible</w:t>
            </w:r>
            <w:r>
              <w:rPr>
                <w:noProof/>
                <w:webHidden/>
              </w:rPr>
              <w:tab/>
            </w:r>
            <w:r>
              <w:rPr>
                <w:noProof/>
                <w:webHidden/>
              </w:rPr>
              <w:fldChar w:fldCharType="begin"/>
            </w:r>
            <w:r>
              <w:rPr>
                <w:noProof/>
                <w:webHidden/>
              </w:rPr>
              <w:instrText xml:space="preserve"> PAGEREF _Toc526357604 \h </w:instrText>
            </w:r>
            <w:r>
              <w:rPr>
                <w:noProof/>
                <w:webHidden/>
              </w:rPr>
            </w:r>
            <w:r>
              <w:rPr>
                <w:noProof/>
                <w:webHidden/>
              </w:rPr>
              <w:fldChar w:fldCharType="separate"/>
            </w:r>
            <w:r>
              <w:rPr>
                <w:noProof/>
                <w:webHidden/>
              </w:rPr>
              <w:t>9</w:t>
            </w:r>
            <w:r>
              <w:rPr>
                <w:noProof/>
                <w:webHidden/>
              </w:rPr>
              <w:fldChar w:fldCharType="end"/>
            </w:r>
          </w:hyperlink>
        </w:p>
        <w:p w14:paraId="523BCD29" w14:textId="77777777" w:rsidR="00445CC0" w:rsidRDefault="00445CC0">
          <w:pPr>
            <w:pStyle w:val="TOC2"/>
            <w:tabs>
              <w:tab w:val="right" w:leader="dot" w:pos="9016"/>
            </w:tabs>
            <w:rPr>
              <w:rFonts w:eastAsiaTheme="minorEastAsia"/>
              <w:noProof/>
              <w:lang w:eastAsia="en-AU"/>
            </w:rPr>
          </w:pPr>
          <w:hyperlink w:anchor="_Toc526357605" w:history="1">
            <w:r w:rsidRPr="006A6F44">
              <w:rPr>
                <w:rStyle w:val="Hyperlink"/>
                <w:noProof/>
              </w:rPr>
              <w:t>5.5 Phasing Per Test Level</w:t>
            </w:r>
            <w:r>
              <w:rPr>
                <w:noProof/>
                <w:webHidden/>
              </w:rPr>
              <w:tab/>
            </w:r>
            <w:r>
              <w:rPr>
                <w:noProof/>
                <w:webHidden/>
              </w:rPr>
              <w:fldChar w:fldCharType="begin"/>
            </w:r>
            <w:r>
              <w:rPr>
                <w:noProof/>
                <w:webHidden/>
              </w:rPr>
              <w:instrText xml:space="preserve"> PAGEREF _Toc526357605 \h </w:instrText>
            </w:r>
            <w:r>
              <w:rPr>
                <w:noProof/>
                <w:webHidden/>
              </w:rPr>
            </w:r>
            <w:r>
              <w:rPr>
                <w:noProof/>
                <w:webHidden/>
              </w:rPr>
              <w:fldChar w:fldCharType="separate"/>
            </w:r>
            <w:r>
              <w:rPr>
                <w:noProof/>
                <w:webHidden/>
              </w:rPr>
              <w:t>9</w:t>
            </w:r>
            <w:r>
              <w:rPr>
                <w:noProof/>
                <w:webHidden/>
              </w:rPr>
              <w:fldChar w:fldCharType="end"/>
            </w:r>
          </w:hyperlink>
        </w:p>
        <w:p w14:paraId="5B3A769C" w14:textId="77777777" w:rsidR="00445CC0" w:rsidRDefault="00445CC0">
          <w:pPr>
            <w:pStyle w:val="TOC2"/>
            <w:tabs>
              <w:tab w:val="right" w:leader="dot" w:pos="9016"/>
            </w:tabs>
            <w:rPr>
              <w:rFonts w:eastAsiaTheme="minorEastAsia"/>
              <w:noProof/>
              <w:lang w:eastAsia="en-AU"/>
            </w:rPr>
          </w:pPr>
          <w:hyperlink w:anchor="_Toc526357606" w:history="1">
            <w:r w:rsidRPr="006A6F44">
              <w:rPr>
                <w:rStyle w:val="Hyperlink"/>
                <w:noProof/>
              </w:rPr>
              <w:t>5.6 Entrance and Exit Criteria for Each Test Level</w:t>
            </w:r>
            <w:r>
              <w:rPr>
                <w:noProof/>
                <w:webHidden/>
              </w:rPr>
              <w:tab/>
            </w:r>
            <w:r>
              <w:rPr>
                <w:noProof/>
                <w:webHidden/>
              </w:rPr>
              <w:fldChar w:fldCharType="begin"/>
            </w:r>
            <w:r>
              <w:rPr>
                <w:noProof/>
                <w:webHidden/>
              </w:rPr>
              <w:instrText xml:space="preserve"> PAGEREF _Toc526357606 \h </w:instrText>
            </w:r>
            <w:r>
              <w:rPr>
                <w:noProof/>
                <w:webHidden/>
              </w:rPr>
            </w:r>
            <w:r>
              <w:rPr>
                <w:noProof/>
                <w:webHidden/>
              </w:rPr>
              <w:fldChar w:fldCharType="separate"/>
            </w:r>
            <w:r>
              <w:rPr>
                <w:noProof/>
                <w:webHidden/>
              </w:rPr>
              <w:t>10</w:t>
            </w:r>
            <w:r>
              <w:rPr>
                <w:noProof/>
                <w:webHidden/>
              </w:rPr>
              <w:fldChar w:fldCharType="end"/>
            </w:r>
          </w:hyperlink>
        </w:p>
        <w:p w14:paraId="6CE51AE8" w14:textId="77777777" w:rsidR="00445CC0" w:rsidRDefault="00445CC0">
          <w:pPr>
            <w:pStyle w:val="TOC3"/>
            <w:tabs>
              <w:tab w:val="left" w:pos="1320"/>
              <w:tab w:val="right" w:leader="dot" w:pos="9016"/>
            </w:tabs>
            <w:rPr>
              <w:rFonts w:eastAsiaTheme="minorEastAsia"/>
              <w:noProof/>
              <w:lang w:eastAsia="en-AU"/>
            </w:rPr>
          </w:pPr>
          <w:hyperlink w:anchor="_Toc526357607" w:history="1">
            <w:r w:rsidRPr="006A6F44">
              <w:rPr>
                <w:rStyle w:val="Hyperlink"/>
                <w:noProof/>
              </w:rPr>
              <w:t>5.6.2</w:t>
            </w:r>
            <w:r>
              <w:rPr>
                <w:rFonts w:eastAsiaTheme="minorEastAsia"/>
                <w:noProof/>
                <w:lang w:eastAsia="en-AU"/>
              </w:rPr>
              <w:tab/>
            </w:r>
            <w:r w:rsidRPr="006A6F44">
              <w:rPr>
                <w:rStyle w:val="Hyperlink"/>
                <w:noProof/>
              </w:rPr>
              <w:t>User Acceptance Test</w:t>
            </w:r>
            <w:r>
              <w:rPr>
                <w:noProof/>
                <w:webHidden/>
              </w:rPr>
              <w:tab/>
            </w:r>
            <w:r>
              <w:rPr>
                <w:noProof/>
                <w:webHidden/>
              </w:rPr>
              <w:fldChar w:fldCharType="begin"/>
            </w:r>
            <w:r>
              <w:rPr>
                <w:noProof/>
                <w:webHidden/>
              </w:rPr>
              <w:instrText xml:space="preserve"> PAGEREF _Toc526357607 \h </w:instrText>
            </w:r>
            <w:r>
              <w:rPr>
                <w:noProof/>
                <w:webHidden/>
              </w:rPr>
            </w:r>
            <w:r>
              <w:rPr>
                <w:noProof/>
                <w:webHidden/>
              </w:rPr>
              <w:fldChar w:fldCharType="separate"/>
            </w:r>
            <w:r>
              <w:rPr>
                <w:noProof/>
                <w:webHidden/>
              </w:rPr>
              <w:t>10</w:t>
            </w:r>
            <w:r>
              <w:rPr>
                <w:noProof/>
                <w:webHidden/>
              </w:rPr>
              <w:fldChar w:fldCharType="end"/>
            </w:r>
          </w:hyperlink>
        </w:p>
        <w:p w14:paraId="2C462720" w14:textId="77777777" w:rsidR="00445CC0" w:rsidRDefault="00445CC0">
          <w:pPr>
            <w:pStyle w:val="TOC1"/>
            <w:tabs>
              <w:tab w:val="right" w:leader="dot" w:pos="9016"/>
            </w:tabs>
            <w:rPr>
              <w:rFonts w:eastAsiaTheme="minorEastAsia"/>
              <w:noProof/>
              <w:lang w:eastAsia="en-AU"/>
            </w:rPr>
          </w:pPr>
          <w:hyperlink w:anchor="_Toc526357608" w:history="1">
            <w:r w:rsidRPr="006A6F44">
              <w:rPr>
                <w:rStyle w:val="Hyperlink"/>
                <w:noProof/>
              </w:rPr>
              <w:t>6. Organization</w:t>
            </w:r>
            <w:r>
              <w:rPr>
                <w:noProof/>
                <w:webHidden/>
              </w:rPr>
              <w:tab/>
            </w:r>
            <w:r>
              <w:rPr>
                <w:noProof/>
                <w:webHidden/>
              </w:rPr>
              <w:fldChar w:fldCharType="begin"/>
            </w:r>
            <w:r>
              <w:rPr>
                <w:noProof/>
                <w:webHidden/>
              </w:rPr>
              <w:instrText xml:space="preserve"> PAGEREF _Toc526357608 \h </w:instrText>
            </w:r>
            <w:r>
              <w:rPr>
                <w:noProof/>
                <w:webHidden/>
              </w:rPr>
            </w:r>
            <w:r>
              <w:rPr>
                <w:noProof/>
                <w:webHidden/>
              </w:rPr>
              <w:fldChar w:fldCharType="separate"/>
            </w:r>
            <w:r>
              <w:rPr>
                <w:noProof/>
                <w:webHidden/>
              </w:rPr>
              <w:t>10</w:t>
            </w:r>
            <w:r>
              <w:rPr>
                <w:noProof/>
                <w:webHidden/>
              </w:rPr>
              <w:fldChar w:fldCharType="end"/>
            </w:r>
          </w:hyperlink>
        </w:p>
        <w:p w14:paraId="1A57BF62" w14:textId="77777777" w:rsidR="00445CC0" w:rsidRDefault="00445CC0">
          <w:pPr>
            <w:pStyle w:val="TOC2"/>
            <w:tabs>
              <w:tab w:val="right" w:leader="dot" w:pos="9016"/>
            </w:tabs>
            <w:rPr>
              <w:rFonts w:eastAsiaTheme="minorEastAsia"/>
              <w:noProof/>
              <w:lang w:eastAsia="en-AU"/>
            </w:rPr>
          </w:pPr>
          <w:hyperlink w:anchor="_Toc526357609" w:history="1">
            <w:r w:rsidRPr="006A6F44">
              <w:rPr>
                <w:rStyle w:val="Hyperlink"/>
                <w:noProof/>
              </w:rPr>
              <w:t>6.1 Organization structure</w:t>
            </w:r>
            <w:r>
              <w:rPr>
                <w:noProof/>
                <w:webHidden/>
              </w:rPr>
              <w:tab/>
            </w:r>
            <w:r>
              <w:rPr>
                <w:noProof/>
                <w:webHidden/>
              </w:rPr>
              <w:fldChar w:fldCharType="begin"/>
            </w:r>
            <w:r>
              <w:rPr>
                <w:noProof/>
                <w:webHidden/>
              </w:rPr>
              <w:instrText xml:space="preserve"> PAGEREF _Toc526357609 \h </w:instrText>
            </w:r>
            <w:r>
              <w:rPr>
                <w:noProof/>
                <w:webHidden/>
              </w:rPr>
            </w:r>
            <w:r>
              <w:rPr>
                <w:noProof/>
                <w:webHidden/>
              </w:rPr>
              <w:fldChar w:fldCharType="separate"/>
            </w:r>
            <w:r>
              <w:rPr>
                <w:noProof/>
                <w:webHidden/>
              </w:rPr>
              <w:t>10</w:t>
            </w:r>
            <w:r>
              <w:rPr>
                <w:noProof/>
                <w:webHidden/>
              </w:rPr>
              <w:fldChar w:fldCharType="end"/>
            </w:r>
          </w:hyperlink>
        </w:p>
        <w:p w14:paraId="3355D464" w14:textId="77777777" w:rsidR="00445CC0" w:rsidRDefault="00445CC0">
          <w:pPr>
            <w:pStyle w:val="TOC2"/>
            <w:tabs>
              <w:tab w:val="right" w:leader="dot" w:pos="9016"/>
            </w:tabs>
            <w:rPr>
              <w:rFonts w:eastAsiaTheme="minorEastAsia"/>
              <w:noProof/>
              <w:lang w:eastAsia="en-AU"/>
            </w:rPr>
          </w:pPr>
          <w:hyperlink w:anchor="_Toc526357610" w:history="1">
            <w:r w:rsidRPr="006A6F44">
              <w:rPr>
                <w:rStyle w:val="Hyperlink"/>
                <w:noProof/>
              </w:rPr>
              <w:t>6.2 Roles, tasks and responsibilities</w:t>
            </w:r>
            <w:r>
              <w:rPr>
                <w:noProof/>
                <w:webHidden/>
              </w:rPr>
              <w:tab/>
            </w:r>
            <w:r>
              <w:rPr>
                <w:noProof/>
                <w:webHidden/>
              </w:rPr>
              <w:fldChar w:fldCharType="begin"/>
            </w:r>
            <w:r>
              <w:rPr>
                <w:noProof/>
                <w:webHidden/>
              </w:rPr>
              <w:instrText xml:space="preserve"> PAGEREF _Toc526357610 \h </w:instrText>
            </w:r>
            <w:r>
              <w:rPr>
                <w:noProof/>
                <w:webHidden/>
              </w:rPr>
            </w:r>
            <w:r>
              <w:rPr>
                <w:noProof/>
                <w:webHidden/>
              </w:rPr>
              <w:fldChar w:fldCharType="separate"/>
            </w:r>
            <w:r>
              <w:rPr>
                <w:noProof/>
                <w:webHidden/>
              </w:rPr>
              <w:t>10</w:t>
            </w:r>
            <w:r>
              <w:rPr>
                <w:noProof/>
                <w:webHidden/>
              </w:rPr>
              <w:fldChar w:fldCharType="end"/>
            </w:r>
          </w:hyperlink>
        </w:p>
        <w:p w14:paraId="7EC1C63C" w14:textId="77777777" w:rsidR="00445CC0" w:rsidRDefault="00445CC0">
          <w:pPr>
            <w:pStyle w:val="TOC2"/>
            <w:tabs>
              <w:tab w:val="right" w:leader="dot" w:pos="9016"/>
            </w:tabs>
            <w:rPr>
              <w:rFonts w:eastAsiaTheme="minorEastAsia"/>
              <w:noProof/>
              <w:lang w:eastAsia="en-AU"/>
            </w:rPr>
          </w:pPr>
          <w:hyperlink w:anchor="_Toc526357611" w:history="1">
            <w:r w:rsidRPr="006A6F44">
              <w:rPr>
                <w:rStyle w:val="Hyperlink"/>
                <w:noProof/>
              </w:rPr>
              <w:t>6.3 Structure of meetings</w:t>
            </w:r>
            <w:r>
              <w:rPr>
                <w:noProof/>
                <w:webHidden/>
              </w:rPr>
              <w:tab/>
            </w:r>
            <w:r>
              <w:rPr>
                <w:noProof/>
                <w:webHidden/>
              </w:rPr>
              <w:fldChar w:fldCharType="begin"/>
            </w:r>
            <w:r>
              <w:rPr>
                <w:noProof/>
                <w:webHidden/>
              </w:rPr>
              <w:instrText xml:space="preserve"> PAGEREF _Toc526357611 \h </w:instrText>
            </w:r>
            <w:r>
              <w:rPr>
                <w:noProof/>
                <w:webHidden/>
              </w:rPr>
            </w:r>
            <w:r>
              <w:rPr>
                <w:noProof/>
                <w:webHidden/>
              </w:rPr>
              <w:fldChar w:fldCharType="separate"/>
            </w:r>
            <w:r>
              <w:rPr>
                <w:noProof/>
                <w:webHidden/>
              </w:rPr>
              <w:t>11</w:t>
            </w:r>
            <w:r>
              <w:rPr>
                <w:noProof/>
                <w:webHidden/>
              </w:rPr>
              <w:fldChar w:fldCharType="end"/>
            </w:r>
          </w:hyperlink>
        </w:p>
        <w:p w14:paraId="6ADED7B1" w14:textId="77777777" w:rsidR="00445CC0" w:rsidRDefault="00445CC0">
          <w:pPr>
            <w:pStyle w:val="TOC2"/>
            <w:tabs>
              <w:tab w:val="right" w:leader="dot" w:pos="9016"/>
            </w:tabs>
            <w:rPr>
              <w:rFonts w:eastAsiaTheme="minorEastAsia"/>
              <w:noProof/>
              <w:lang w:eastAsia="en-AU"/>
            </w:rPr>
          </w:pPr>
          <w:hyperlink w:anchor="_Toc526357612" w:history="1">
            <w:r w:rsidRPr="006A6F44">
              <w:rPr>
                <w:rStyle w:val="Hyperlink"/>
                <w:noProof/>
              </w:rPr>
              <w:t>6.4 Structure of reporting</w:t>
            </w:r>
            <w:r>
              <w:rPr>
                <w:noProof/>
                <w:webHidden/>
              </w:rPr>
              <w:tab/>
            </w:r>
            <w:r>
              <w:rPr>
                <w:noProof/>
                <w:webHidden/>
              </w:rPr>
              <w:fldChar w:fldCharType="begin"/>
            </w:r>
            <w:r>
              <w:rPr>
                <w:noProof/>
                <w:webHidden/>
              </w:rPr>
              <w:instrText xml:space="preserve"> PAGEREF _Toc526357612 \h </w:instrText>
            </w:r>
            <w:r>
              <w:rPr>
                <w:noProof/>
                <w:webHidden/>
              </w:rPr>
            </w:r>
            <w:r>
              <w:rPr>
                <w:noProof/>
                <w:webHidden/>
              </w:rPr>
              <w:fldChar w:fldCharType="separate"/>
            </w:r>
            <w:r>
              <w:rPr>
                <w:noProof/>
                <w:webHidden/>
              </w:rPr>
              <w:t>11</w:t>
            </w:r>
            <w:r>
              <w:rPr>
                <w:noProof/>
                <w:webHidden/>
              </w:rPr>
              <w:fldChar w:fldCharType="end"/>
            </w:r>
          </w:hyperlink>
        </w:p>
        <w:p w14:paraId="020590B9" w14:textId="77777777" w:rsidR="00445CC0" w:rsidRDefault="00445CC0">
          <w:pPr>
            <w:pStyle w:val="TOC2"/>
            <w:tabs>
              <w:tab w:val="right" w:leader="dot" w:pos="9016"/>
            </w:tabs>
            <w:rPr>
              <w:rFonts w:eastAsiaTheme="minorEastAsia"/>
              <w:noProof/>
              <w:lang w:eastAsia="en-AU"/>
            </w:rPr>
          </w:pPr>
          <w:hyperlink w:anchor="_Toc526357613" w:history="1">
            <w:r w:rsidRPr="006A6F44">
              <w:rPr>
                <w:rStyle w:val="Hyperlink"/>
                <w:noProof/>
              </w:rPr>
              <w:t>6.5 Completion</w:t>
            </w:r>
            <w:r>
              <w:rPr>
                <w:noProof/>
                <w:webHidden/>
              </w:rPr>
              <w:tab/>
            </w:r>
            <w:r>
              <w:rPr>
                <w:noProof/>
                <w:webHidden/>
              </w:rPr>
              <w:fldChar w:fldCharType="begin"/>
            </w:r>
            <w:r>
              <w:rPr>
                <w:noProof/>
                <w:webHidden/>
              </w:rPr>
              <w:instrText xml:space="preserve"> PAGEREF _Toc526357613 \h </w:instrText>
            </w:r>
            <w:r>
              <w:rPr>
                <w:noProof/>
                <w:webHidden/>
              </w:rPr>
            </w:r>
            <w:r>
              <w:rPr>
                <w:noProof/>
                <w:webHidden/>
              </w:rPr>
              <w:fldChar w:fldCharType="separate"/>
            </w:r>
            <w:r>
              <w:rPr>
                <w:noProof/>
                <w:webHidden/>
              </w:rPr>
              <w:t>11</w:t>
            </w:r>
            <w:r>
              <w:rPr>
                <w:noProof/>
                <w:webHidden/>
              </w:rPr>
              <w:fldChar w:fldCharType="end"/>
            </w:r>
          </w:hyperlink>
        </w:p>
        <w:p w14:paraId="2A8DC095" w14:textId="77777777" w:rsidR="00445CC0" w:rsidRDefault="00445CC0">
          <w:pPr>
            <w:pStyle w:val="TOC1"/>
            <w:tabs>
              <w:tab w:val="right" w:leader="dot" w:pos="9016"/>
            </w:tabs>
            <w:rPr>
              <w:rFonts w:eastAsiaTheme="minorEastAsia"/>
              <w:noProof/>
              <w:lang w:eastAsia="en-AU"/>
            </w:rPr>
          </w:pPr>
          <w:hyperlink w:anchor="_Toc526357614" w:history="1">
            <w:r w:rsidRPr="006A6F44">
              <w:rPr>
                <w:rStyle w:val="Hyperlink"/>
                <w:noProof/>
              </w:rPr>
              <w:t>7. Infrastructure</w:t>
            </w:r>
            <w:r>
              <w:rPr>
                <w:noProof/>
                <w:webHidden/>
              </w:rPr>
              <w:tab/>
            </w:r>
            <w:r>
              <w:rPr>
                <w:noProof/>
                <w:webHidden/>
              </w:rPr>
              <w:fldChar w:fldCharType="begin"/>
            </w:r>
            <w:r>
              <w:rPr>
                <w:noProof/>
                <w:webHidden/>
              </w:rPr>
              <w:instrText xml:space="preserve"> PAGEREF _Toc526357614 \h </w:instrText>
            </w:r>
            <w:r>
              <w:rPr>
                <w:noProof/>
                <w:webHidden/>
              </w:rPr>
            </w:r>
            <w:r>
              <w:rPr>
                <w:noProof/>
                <w:webHidden/>
              </w:rPr>
              <w:fldChar w:fldCharType="separate"/>
            </w:r>
            <w:r>
              <w:rPr>
                <w:noProof/>
                <w:webHidden/>
              </w:rPr>
              <w:t>12</w:t>
            </w:r>
            <w:r>
              <w:rPr>
                <w:noProof/>
                <w:webHidden/>
              </w:rPr>
              <w:fldChar w:fldCharType="end"/>
            </w:r>
          </w:hyperlink>
        </w:p>
        <w:p w14:paraId="1B21D087" w14:textId="77777777" w:rsidR="00445CC0" w:rsidRDefault="00445CC0">
          <w:pPr>
            <w:pStyle w:val="TOC2"/>
            <w:tabs>
              <w:tab w:val="left" w:pos="880"/>
              <w:tab w:val="right" w:leader="dot" w:pos="9016"/>
            </w:tabs>
            <w:rPr>
              <w:rFonts w:eastAsiaTheme="minorEastAsia"/>
              <w:noProof/>
              <w:lang w:eastAsia="en-AU"/>
            </w:rPr>
          </w:pPr>
          <w:hyperlink w:anchor="_Toc526357615" w:history="1">
            <w:r w:rsidRPr="006A6F44">
              <w:rPr>
                <w:rStyle w:val="Hyperlink"/>
                <w:noProof/>
              </w:rPr>
              <w:t>7.1</w:t>
            </w:r>
            <w:r>
              <w:rPr>
                <w:rFonts w:eastAsiaTheme="minorEastAsia"/>
                <w:noProof/>
                <w:lang w:eastAsia="en-AU"/>
              </w:rPr>
              <w:tab/>
            </w:r>
            <w:r w:rsidRPr="006A6F44">
              <w:rPr>
                <w:rStyle w:val="Hyperlink"/>
                <w:noProof/>
              </w:rPr>
              <w:t>Test environments</w:t>
            </w:r>
            <w:r>
              <w:rPr>
                <w:noProof/>
                <w:webHidden/>
              </w:rPr>
              <w:tab/>
            </w:r>
            <w:r>
              <w:rPr>
                <w:noProof/>
                <w:webHidden/>
              </w:rPr>
              <w:fldChar w:fldCharType="begin"/>
            </w:r>
            <w:r>
              <w:rPr>
                <w:noProof/>
                <w:webHidden/>
              </w:rPr>
              <w:instrText xml:space="preserve"> PAGEREF _Toc526357615 \h </w:instrText>
            </w:r>
            <w:r>
              <w:rPr>
                <w:noProof/>
                <w:webHidden/>
              </w:rPr>
            </w:r>
            <w:r>
              <w:rPr>
                <w:noProof/>
                <w:webHidden/>
              </w:rPr>
              <w:fldChar w:fldCharType="separate"/>
            </w:r>
            <w:r>
              <w:rPr>
                <w:noProof/>
                <w:webHidden/>
              </w:rPr>
              <w:t>12</w:t>
            </w:r>
            <w:r>
              <w:rPr>
                <w:noProof/>
                <w:webHidden/>
              </w:rPr>
              <w:fldChar w:fldCharType="end"/>
            </w:r>
          </w:hyperlink>
        </w:p>
        <w:p w14:paraId="7B497E97" w14:textId="77777777" w:rsidR="00445CC0" w:rsidRDefault="00445CC0">
          <w:pPr>
            <w:pStyle w:val="TOC2"/>
            <w:tabs>
              <w:tab w:val="left" w:pos="880"/>
              <w:tab w:val="right" w:leader="dot" w:pos="9016"/>
            </w:tabs>
            <w:rPr>
              <w:rFonts w:eastAsiaTheme="minorEastAsia"/>
              <w:noProof/>
              <w:lang w:eastAsia="en-AU"/>
            </w:rPr>
          </w:pPr>
          <w:hyperlink w:anchor="_Toc526357616" w:history="1">
            <w:r w:rsidRPr="006A6F44">
              <w:rPr>
                <w:rStyle w:val="Hyperlink"/>
                <w:noProof/>
              </w:rPr>
              <w:t>7.2</w:t>
            </w:r>
            <w:r>
              <w:rPr>
                <w:rFonts w:eastAsiaTheme="minorEastAsia"/>
                <w:noProof/>
                <w:lang w:eastAsia="en-AU"/>
              </w:rPr>
              <w:tab/>
            </w:r>
            <w:r w:rsidRPr="006A6F44">
              <w:rPr>
                <w:rStyle w:val="Hyperlink"/>
                <w:noProof/>
              </w:rPr>
              <w:t>Test tools</w:t>
            </w:r>
            <w:r>
              <w:rPr>
                <w:noProof/>
                <w:webHidden/>
              </w:rPr>
              <w:tab/>
            </w:r>
            <w:r>
              <w:rPr>
                <w:noProof/>
                <w:webHidden/>
              </w:rPr>
              <w:fldChar w:fldCharType="begin"/>
            </w:r>
            <w:r>
              <w:rPr>
                <w:noProof/>
                <w:webHidden/>
              </w:rPr>
              <w:instrText xml:space="preserve"> PAGEREF _Toc526357616 \h </w:instrText>
            </w:r>
            <w:r>
              <w:rPr>
                <w:noProof/>
                <w:webHidden/>
              </w:rPr>
            </w:r>
            <w:r>
              <w:rPr>
                <w:noProof/>
                <w:webHidden/>
              </w:rPr>
              <w:fldChar w:fldCharType="separate"/>
            </w:r>
            <w:r>
              <w:rPr>
                <w:noProof/>
                <w:webHidden/>
              </w:rPr>
              <w:t>12</w:t>
            </w:r>
            <w:r>
              <w:rPr>
                <w:noProof/>
                <w:webHidden/>
              </w:rPr>
              <w:fldChar w:fldCharType="end"/>
            </w:r>
          </w:hyperlink>
        </w:p>
        <w:p w14:paraId="4D8A65DC" w14:textId="77777777" w:rsidR="00445CC0" w:rsidRDefault="00445CC0">
          <w:pPr>
            <w:pStyle w:val="TOC2"/>
            <w:tabs>
              <w:tab w:val="left" w:pos="880"/>
              <w:tab w:val="right" w:leader="dot" w:pos="9016"/>
            </w:tabs>
            <w:rPr>
              <w:rFonts w:eastAsiaTheme="minorEastAsia"/>
              <w:noProof/>
              <w:lang w:eastAsia="en-AU"/>
            </w:rPr>
          </w:pPr>
          <w:hyperlink w:anchor="_Toc526357617" w:history="1">
            <w:r w:rsidRPr="006A6F44">
              <w:rPr>
                <w:rStyle w:val="Hyperlink"/>
                <w:noProof/>
              </w:rPr>
              <w:t>7.3</w:t>
            </w:r>
            <w:r>
              <w:rPr>
                <w:rFonts w:eastAsiaTheme="minorEastAsia"/>
                <w:noProof/>
                <w:lang w:eastAsia="en-AU"/>
              </w:rPr>
              <w:tab/>
            </w:r>
            <w:r w:rsidRPr="006A6F44">
              <w:rPr>
                <w:rStyle w:val="Hyperlink"/>
                <w:noProof/>
              </w:rPr>
              <w:t>Office setup</w:t>
            </w:r>
            <w:r>
              <w:rPr>
                <w:noProof/>
                <w:webHidden/>
              </w:rPr>
              <w:tab/>
            </w:r>
            <w:r>
              <w:rPr>
                <w:noProof/>
                <w:webHidden/>
              </w:rPr>
              <w:fldChar w:fldCharType="begin"/>
            </w:r>
            <w:r>
              <w:rPr>
                <w:noProof/>
                <w:webHidden/>
              </w:rPr>
              <w:instrText xml:space="preserve"> PAGEREF _Toc526357617 \h </w:instrText>
            </w:r>
            <w:r>
              <w:rPr>
                <w:noProof/>
                <w:webHidden/>
              </w:rPr>
            </w:r>
            <w:r>
              <w:rPr>
                <w:noProof/>
                <w:webHidden/>
              </w:rPr>
              <w:fldChar w:fldCharType="separate"/>
            </w:r>
            <w:r>
              <w:rPr>
                <w:noProof/>
                <w:webHidden/>
              </w:rPr>
              <w:t>13</w:t>
            </w:r>
            <w:r>
              <w:rPr>
                <w:noProof/>
                <w:webHidden/>
              </w:rPr>
              <w:fldChar w:fldCharType="end"/>
            </w:r>
          </w:hyperlink>
        </w:p>
        <w:p w14:paraId="51727E44" w14:textId="77777777" w:rsidR="00445CC0" w:rsidRDefault="00445CC0">
          <w:pPr>
            <w:pStyle w:val="TOC1"/>
            <w:tabs>
              <w:tab w:val="right" w:leader="dot" w:pos="9016"/>
            </w:tabs>
            <w:rPr>
              <w:rFonts w:eastAsiaTheme="minorEastAsia"/>
              <w:noProof/>
              <w:lang w:eastAsia="en-AU"/>
            </w:rPr>
          </w:pPr>
          <w:hyperlink w:anchor="_Toc526357618" w:history="1">
            <w:r w:rsidRPr="006A6F44">
              <w:rPr>
                <w:rStyle w:val="Hyperlink"/>
                <w:noProof/>
              </w:rPr>
              <w:t>8. Management</w:t>
            </w:r>
            <w:r>
              <w:rPr>
                <w:noProof/>
                <w:webHidden/>
              </w:rPr>
              <w:tab/>
            </w:r>
            <w:r>
              <w:rPr>
                <w:noProof/>
                <w:webHidden/>
              </w:rPr>
              <w:fldChar w:fldCharType="begin"/>
            </w:r>
            <w:r>
              <w:rPr>
                <w:noProof/>
                <w:webHidden/>
              </w:rPr>
              <w:instrText xml:space="preserve"> PAGEREF _Toc526357618 \h </w:instrText>
            </w:r>
            <w:r>
              <w:rPr>
                <w:noProof/>
                <w:webHidden/>
              </w:rPr>
            </w:r>
            <w:r>
              <w:rPr>
                <w:noProof/>
                <w:webHidden/>
              </w:rPr>
              <w:fldChar w:fldCharType="separate"/>
            </w:r>
            <w:r>
              <w:rPr>
                <w:noProof/>
                <w:webHidden/>
              </w:rPr>
              <w:t>13</w:t>
            </w:r>
            <w:r>
              <w:rPr>
                <w:noProof/>
                <w:webHidden/>
              </w:rPr>
              <w:fldChar w:fldCharType="end"/>
            </w:r>
          </w:hyperlink>
        </w:p>
        <w:p w14:paraId="3062CC46" w14:textId="77777777" w:rsidR="00445CC0" w:rsidRDefault="00445CC0">
          <w:pPr>
            <w:pStyle w:val="TOC2"/>
            <w:tabs>
              <w:tab w:val="left" w:pos="880"/>
              <w:tab w:val="right" w:leader="dot" w:pos="9016"/>
            </w:tabs>
            <w:rPr>
              <w:rFonts w:eastAsiaTheme="minorEastAsia"/>
              <w:noProof/>
              <w:lang w:eastAsia="en-AU"/>
            </w:rPr>
          </w:pPr>
          <w:hyperlink w:anchor="_Toc526357619" w:history="1">
            <w:r w:rsidRPr="006A6F44">
              <w:rPr>
                <w:rStyle w:val="Hyperlink"/>
                <w:noProof/>
              </w:rPr>
              <w:t>8.1</w:t>
            </w:r>
            <w:r>
              <w:rPr>
                <w:rFonts w:eastAsiaTheme="minorEastAsia"/>
                <w:noProof/>
                <w:lang w:eastAsia="en-AU"/>
              </w:rPr>
              <w:tab/>
            </w:r>
            <w:r w:rsidRPr="006A6F44">
              <w:rPr>
                <w:rStyle w:val="Hyperlink"/>
                <w:noProof/>
              </w:rPr>
              <w:t>Test process management</w:t>
            </w:r>
            <w:r>
              <w:rPr>
                <w:noProof/>
                <w:webHidden/>
              </w:rPr>
              <w:tab/>
            </w:r>
            <w:r>
              <w:rPr>
                <w:noProof/>
                <w:webHidden/>
              </w:rPr>
              <w:fldChar w:fldCharType="begin"/>
            </w:r>
            <w:r>
              <w:rPr>
                <w:noProof/>
                <w:webHidden/>
              </w:rPr>
              <w:instrText xml:space="preserve"> PAGEREF _Toc526357619 \h </w:instrText>
            </w:r>
            <w:r>
              <w:rPr>
                <w:noProof/>
                <w:webHidden/>
              </w:rPr>
            </w:r>
            <w:r>
              <w:rPr>
                <w:noProof/>
                <w:webHidden/>
              </w:rPr>
              <w:fldChar w:fldCharType="separate"/>
            </w:r>
            <w:r>
              <w:rPr>
                <w:noProof/>
                <w:webHidden/>
              </w:rPr>
              <w:t>13</w:t>
            </w:r>
            <w:r>
              <w:rPr>
                <w:noProof/>
                <w:webHidden/>
              </w:rPr>
              <w:fldChar w:fldCharType="end"/>
            </w:r>
          </w:hyperlink>
        </w:p>
        <w:p w14:paraId="59435D8A" w14:textId="77777777" w:rsidR="00445CC0" w:rsidRDefault="00445CC0">
          <w:pPr>
            <w:pStyle w:val="TOC2"/>
            <w:tabs>
              <w:tab w:val="left" w:pos="880"/>
              <w:tab w:val="right" w:leader="dot" w:pos="9016"/>
            </w:tabs>
            <w:rPr>
              <w:rFonts w:eastAsiaTheme="minorEastAsia"/>
              <w:noProof/>
              <w:lang w:eastAsia="en-AU"/>
            </w:rPr>
          </w:pPr>
          <w:hyperlink w:anchor="_Toc526357620" w:history="1">
            <w:r w:rsidRPr="006A6F44">
              <w:rPr>
                <w:rStyle w:val="Hyperlink"/>
                <w:noProof/>
              </w:rPr>
              <w:t>8.2</w:t>
            </w:r>
            <w:r>
              <w:rPr>
                <w:rFonts w:eastAsiaTheme="minorEastAsia"/>
                <w:noProof/>
                <w:lang w:eastAsia="en-AU"/>
              </w:rPr>
              <w:tab/>
            </w:r>
            <w:r w:rsidRPr="006A6F44">
              <w:rPr>
                <w:rStyle w:val="Hyperlink"/>
                <w:noProof/>
              </w:rPr>
              <w:t>Test infrastructure management</w:t>
            </w:r>
            <w:r>
              <w:rPr>
                <w:noProof/>
                <w:webHidden/>
              </w:rPr>
              <w:tab/>
            </w:r>
            <w:r>
              <w:rPr>
                <w:noProof/>
                <w:webHidden/>
              </w:rPr>
              <w:fldChar w:fldCharType="begin"/>
            </w:r>
            <w:r>
              <w:rPr>
                <w:noProof/>
                <w:webHidden/>
              </w:rPr>
              <w:instrText xml:space="preserve"> PAGEREF _Toc526357620 \h </w:instrText>
            </w:r>
            <w:r>
              <w:rPr>
                <w:noProof/>
                <w:webHidden/>
              </w:rPr>
            </w:r>
            <w:r>
              <w:rPr>
                <w:noProof/>
                <w:webHidden/>
              </w:rPr>
              <w:fldChar w:fldCharType="separate"/>
            </w:r>
            <w:r>
              <w:rPr>
                <w:noProof/>
                <w:webHidden/>
              </w:rPr>
              <w:t>14</w:t>
            </w:r>
            <w:r>
              <w:rPr>
                <w:noProof/>
                <w:webHidden/>
              </w:rPr>
              <w:fldChar w:fldCharType="end"/>
            </w:r>
          </w:hyperlink>
        </w:p>
        <w:p w14:paraId="0868553F" w14:textId="77777777" w:rsidR="00445CC0" w:rsidRDefault="00445CC0">
          <w:pPr>
            <w:pStyle w:val="TOC2"/>
            <w:tabs>
              <w:tab w:val="left" w:pos="880"/>
              <w:tab w:val="right" w:leader="dot" w:pos="9016"/>
            </w:tabs>
            <w:rPr>
              <w:rFonts w:eastAsiaTheme="minorEastAsia"/>
              <w:noProof/>
              <w:lang w:eastAsia="en-AU"/>
            </w:rPr>
          </w:pPr>
          <w:hyperlink w:anchor="_Toc526357621" w:history="1">
            <w:r w:rsidRPr="006A6F44">
              <w:rPr>
                <w:rStyle w:val="Hyperlink"/>
                <w:noProof/>
              </w:rPr>
              <w:t>8.3</w:t>
            </w:r>
            <w:r>
              <w:rPr>
                <w:rFonts w:eastAsiaTheme="minorEastAsia"/>
                <w:noProof/>
                <w:lang w:eastAsia="en-AU"/>
              </w:rPr>
              <w:tab/>
            </w:r>
            <w:r w:rsidRPr="006A6F44">
              <w:rPr>
                <w:rStyle w:val="Hyperlink"/>
                <w:noProof/>
              </w:rPr>
              <w:t>Test product management</w:t>
            </w:r>
            <w:r>
              <w:rPr>
                <w:noProof/>
                <w:webHidden/>
              </w:rPr>
              <w:tab/>
            </w:r>
            <w:r>
              <w:rPr>
                <w:noProof/>
                <w:webHidden/>
              </w:rPr>
              <w:fldChar w:fldCharType="begin"/>
            </w:r>
            <w:r>
              <w:rPr>
                <w:noProof/>
                <w:webHidden/>
              </w:rPr>
              <w:instrText xml:space="preserve"> PAGEREF _Toc526357621 \h </w:instrText>
            </w:r>
            <w:r>
              <w:rPr>
                <w:noProof/>
                <w:webHidden/>
              </w:rPr>
            </w:r>
            <w:r>
              <w:rPr>
                <w:noProof/>
                <w:webHidden/>
              </w:rPr>
              <w:fldChar w:fldCharType="separate"/>
            </w:r>
            <w:r>
              <w:rPr>
                <w:noProof/>
                <w:webHidden/>
              </w:rPr>
              <w:t>15</w:t>
            </w:r>
            <w:r>
              <w:rPr>
                <w:noProof/>
                <w:webHidden/>
              </w:rPr>
              <w:fldChar w:fldCharType="end"/>
            </w:r>
          </w:hyperlink>
        </w:p>
        <w:p w14:paraId="259B0AC2" w14:textId="77777777" w:rsidR="00445CC0" w:rsidRDefault="00445CC0">
          <w:pPr>
            <w:pStyle w:val="TOC2"/>
            <w:tabs>
              <w:tab w:val="left" w:pos="880"/>
              <w:tab w:val="right" w:leader="dot" w:pos="9016"/>
            </w:tabs>
            <w:rPr>
              <w:rFonts w:eastAsiaTheme="minorEastAsia"/>
              <w:noProof/>
              <w:lang w:eastAsia="en-AU"/>
            </w:rPr>
          </w:pPr>
          <w:hyperlink w:anchor="_Toc526357622" w:history="1">
            <w:r w:rsidRPr="006A6F44">
              <w:rPr>
                <w:rStyle w:val="Hyperlink"/>
                <w:noProof/>
              </w:rPr>
              <w:t>8.4</w:t>
            </w:r>
            <w:r>
              <w:rPr>
                <w:rFonts w:eastAsiaTheme="minorEastAsia"/>
                <w:noProof/>
                <w:lang w:eastAsia="en-AU"/>
              </w:rPr>
              <w:tab/>
            </w:r>
            <w:r w:rsidRPr="006A6F44">
              <w:rPr>
                <w:rStyle w:val="Hyperlink"/>
                <w:noProof/>
              </w:rPr>
              <w:t>Defects procedure</w:t>
            </w:r>
            <w:r>
              <w:rPr>
                <w:noProof/>
                <w:webHidden/>
              </w:rPr>
              <w:tab/>
            </w:r>
            <w:r>
              <w:rPr>
                <w:noProof/>
                <w:webHidden/>
              </w:rPr>
              <w:fldChar w:fldCharType="begin"/>
            </w:r>
            <w:r>
              <w:rPr>
                <w:noProof/>
                <w:webHidden/>
              </w:rPr>
              <w:instrText xml:space="preserve"> PAGEREF _Toc526357622 \h </w:instrText>
            </w:r>
            <w:r>
              <w:rPr>
                <w:noProof/>
                <w:webHidden/>
              </w:rPr>
            </w:r>
            <w:r>
              <w:rPr>
                <w:noProof/>
                <w:webHidden/>
              </w:rPr>
              <w:fldChar w:fldCharType="separate"/>
            </w:r>
            <w:r>
              <w:rPr>
                <w:noProof/>
                <w:webHidden/>
              </w:rPr>
              <w:t>15</w:t>
            </w:r>
            <w:r>
              <w:rPr>
                <w:noProof/>
                <w:webHidden/>
              </w:rPr>
              <w:fldChar w:fldCharType="end"/>
            </w:r>
          </w:hyperlink>
        </w:p>
        <w:p w14:paraId="47F88925" w14:textId="77777777" w:rsidR="00445CC0" w:rsidRDefault="00445CC0">
          <w:pPr>
            <w:pStyle w:val="TOC1"/>
            <w:tabs>
              <w:tab w:val="right" w:leader="dot" w:pos="9016"/>
            </w:tabs>
            <w:rPr>
              <w:rFonts w:eastAsiaTheme="minorEastAsia"/>
              <w:noProof/>
              <w:lang w:eastAsia="en-AU"/>
            </w:rPr>
          </w:pPr>
          <w:hyperlink w:anchor="_Toc526357623" w:history="1">
            <w:r w:rsidRPr="006A6F44">
              <w:rPr>
                <w:rStyle w:val="Hyperlink"/>
                <w:noProof/>
              </w:rPr>
              <w:t>9. Test Process Risks and Countermeasures</w:t>
            </w:r>
            <w:r>
              <w:rPr>
                <w:noProof/>
                <w:webHidden/>
              </w:rPr>
              <w:tab/>
            </w:r>
            <w:r>
              <w:rPr>
                <w:noProof/>
                <w:webHidden/>
              </w:rPr>
              <w:fldChar w:fldCharType="begin"/>
            </w:r>
            <w:r>
              <w:rPr>
                <w:noProof/>
                <w:webHidden/>
              </w:rPr>
              <w:instrText xml:space="preserve"> PAGEREF _Toc526357623 \h </w:instrText>
            </w:r>
            <w:r>
              <w:rPr>
                <w:noProof/>
                <w:webHidden/>
              </w:rPr>
            </w:r>
            <w:r>
              <w:rPr>
                <w:noProof/>
                <w:webHidden/>
              </w:rPr>
              <w:fldChar w:fldCharType="separate"/>
            </w:r>
            <w:r>
              <w:rPr>
                <w:noProof/>
                <w:webHidden/>
              </w:rPr>
              <w:t>15</w:t>
            </w:r>
            <w:r>
              <w:rPr>
                <w:noProof/>
                <w:webHidden/>
              </w:rPr>
              <w:fldChar w:fldCharType="end"/>
            </w:r>
          </w:hyperlink>
        </w:p>
        <w:p w14:paraId="24B23406" w14:textId="77777777" w:rsidR="00445CC0" w:rsidRDefault="00445CC0">
          <w:pPr>
            <w:pStyle w:val="TOC1"/>
            <w:tabs>
              <w:tab w:val="right" w:leader="dot" w:pos="9016"/>
            </w:tabs>
            <w:rPr>
              <w:rFonts w:eastAsiaTheme="minorEastAsia"/>
              <w:noProof/>
              <w:lang w:eastAsia="en-AU"/>
            </w:rPr>
          </w:pPr>
          <w:hyperlink w:anchor="_Toc526357624" w:history="1">
            <w:r w:rsidRPr="006A6F44">
              <w:rPr>
                <w:rStyle w:val="Hyperlink"/>
                <w:noProof/>
              </w:rPr>
              <w:t>10. Global Estimation &amp; Planning</w:t>
            </w:r>
            <w:r>
              <w:rPr>
                <w:noProof/>
                <w:webHidden/>
              </w:rPr>
              <w:tab/>
            </w:r>
            <w:r>
              <w:rPr>
                <w:noProof/>
                <w:webHidden/>
              </w:rPr>
              <w:fldChar w:fldCharType="begin"/>
            </w:r>
            <w:r>
              <w:rPr>
                <w:noProof/>
                <w:webHidden/>
              </w:rPr>
              <w:instrText xml:space="preserve"> PAGEREF _Toc526357624 \h </w:instrText>
            </w:r>
            <w:r>
              <w:rPr>
                <w:noProof/>
                <w:webHidden/>
              </w:rPr>
            </w:r>
            <w:r>
              <w:rPr>
                <w:noProof/>
                <w:webHidden/>
              </w:rPr>
              <w:fldChar w:fldCharType="separate"/>
            </w:r>
            <w:r>
              <w:rPr>
                <w:noProof/>
                <w:webHidden/>
              </w:rPr>
              <w:t>17</w:t>
            </w:r>
            <w:r>
              <w:rPr>
                <w:noProof/>
                <w:webHidden/>
              </w:rPr>
              <w:fldChar w:fldCharType="end"/>
            </w:r>
          </w:hyperlink>
        </w:p>
        <w:p w14:paraId="63828D04" w14:textId="77777777" w:rsidR="00445CC0" w:rsidRDefault="00445CC0">
          <w:pPr>
            <w:pStyle w:val="TOC2"/>
            <w:tabs>
              <w:tab w:val="left" w:pos="880"/>
              <w:tab w:val="right" w:leader="dot" w:pos="9016"/>
            </w:tabs>
            <w:rPr>
              <w:rFonts w:eastAsiaTheme="minorEastAsia"/>
              <w:noProof/>
              <w:lang w:eastAsia="en-AU"/>
            </w:rPr>
          </w:pPr>
          <w:hyperlink w:anchor="_Toc526357625" w:history="1">
            <w:r w:rsidRPr="006A6F44">
              <w:rPr>
                <w:rStyle w:val="Hyperlink"/>
                <w:noProof/>
              </w:rPr>
              <w:t>10.1</w:t>
            </w:r>
            <w:r>
              <w:rPr>
                <w:rFonts w:eastAsiaTheme="minorEastAsia"/>
                <w:noProof/>
                <w:lang w:eastAsia="en-AU"/>
              </w:rPr>
              <w:tab/>
            </w:r>
            <w:r w:rsidRPr="006A6F44">
              <w:rPr>
                <w:rStyle w:val="Hyperlink"/>
                <w:noProof/>
              </w:rPr>
              <w:t>Estimation</w:t>
            </w:r>
            <w:r>
              <w:rPr>
                <w:noProof/>
                <w:webHidden/>
              </w:rPr>
              <w:tab/>
            </w:r>
            <w:r>
              <w:rPr>
                <w:noProof/>
                <w:webHidden/>
              </w:rPr>
              <w:fldChar w:fldCharType="begin"/>
            </w:r>
            <w:r>
              <w:rPr>
                <w:noProof/>
                <w:webHidden/>
              </w:rPr>
              <w:instrText xml:space="preserve"> PAGEREF _Toc526357625 \h </w:instrText>
            </w:r>
            <w:r>
              <w:rPr>
                <w:noProof/>
                <w:webHidden/>
              </w:rPr>
            </w:r>
            <w:r>
              <w:rPr>
                <w:noProof/>
                <w:webHidden/>
              </w:rPr>
              <w:fldChar w:fldCharType="separate"/>
            </w:r>
            <w:r>
              <w:rPr>
                <w:noProof/>
                <w:webHidden/>
              </w:rPr>
              <w:t>17</w:t>
            </w:r>
            <w:r>
              <w:rPr>
                <w:noProof/>
                <w:webHidden/>
              </w:rPr>
              <w:fldChar w:fldCharType="end"/>
            </w:r>
          </w:hyperlink>
        </w:p>
        <w:p w14:paraId="2268AD32" w14:textId="77777777" w:rsidR="00445CC0" w:rsidRDefault="00445CC0">
          <w:pPr>
            <w:pStyle w:val="TOC2"/>
            <w:tabs>
              <w:tab w:val="left" w:pos="880"/>
              <w:tab w:val="right" w:leader="dot" w:pos="9016"/>
            </w:tabs>
            <w:rPr>
              <w:rFonts w:eastAsiaTheme="minorEastAsia"/>
              <w:noProof/>
              <w:lang w:eastAsia="en-AU"/>
            </w:rPr>
          </w:pPr>
          <w:hyperlink w:anchor="_Toc526357626" w:history="1">
            <w:r w:rsidRPr="006A6F44">
              <w:rPr>
                <w:rStyle w:val="Hyperlink"/>
                <w:noProof/>
              </w:rPr>
              <w:t>10.2</w:t>
            </w:r>
            <w:r>
              <w:rPr>
                <w:rFonts w:eastAsiaTheme="minorEastAsia"/>
                <w:noProof/>
                <w:lang w:eastAsia="en-AU"/>
              </w:rPr>
              <w:tab/>
            </w:r>
            <w:r w:rsidRPr="006A6F44">
              <w:rPr>
                <w:rStyle w:val="Hyperlink"/>
                <w:noProof/>
              </w:rPr>
              <w:t>Planning</w:t>
            </w:r>
            <w:r>
              <w:rPr>
                <w:noProof/>
                <w:webHidden/>
              </w:rPr>
              <w:tab/>
            </w:r>
            <w:r>
              <w:rPr>
                <w:noProof/>
                <w:webHidden/>
              </w:rPr>
              <w:fldChar w:fldCharType="begin"/>
            </w:r>
            <w:r>
              <w:rPr>
                <w:noProof/>
                <w:webHidden/>
              </w:rPr>
              <w:instrText xml:space="preserve"> PAGEREF _Toc526357626 \h </w:instrText>
            </w:r>
            <w:r>
              <w:rPr>
                <w:noProof/>
                <w:webHidden/>
              </w:rPr>
            </w:r>
            <w:r>
              <w:rPr>
                <w:noProof/>
                <w:webHidden/>
              </w:rPr>
              <w:fldChar w:fldCharType="separate"/>
            </w:r>
            <w:r>
              <w:rPr>
                <w:noProof/>
                <w:webHidden/>
              </w:rPr>
              <w:t>17</w:t>
            </w:r>
            <w:r>
              <w:rPr>
                <w:noProof/>
                <w:webHidden/>
              </w:rPr>
              <w:fldChar w:fldCharType="end"/>
            </w:r>
          </w:hyperlink>
        </w:p>
        <w:p w14:paraId="24C9095E" w14:textId="77777777" w:rsidR="00445CC0" w:rsidRDefault="00445CC0">
          <w:pPr>
            <w:pStyle w:val="TOC2"/>
            <w:tabs>
              <w:tab w:val="left" w:pos="880"/>
              <w:tab w:val="right" w:leader="dot" w:pos="9016"/>
            </w:tabs>
            <w:rPr>
              <w:rFonts w:eastAsiaTheme="minorEastAsia"/>
              <w:noProof/>
              <w:lang w:eastAsia="en-AU"/>
            </w:rPr>
          </w:pPr>
          <w:hyperlink w:anchor="_Toc526357627" w:history="1">
            <w:r w:rsidRPr="006A6F44">
              <w:rPr>
                <w:rStyle w:val="Hyperlink"/>
                <w:noProof/>
              </w:rPr>
              <w:t>10.3</w:t>
            </w:r>
            <w:r>
              <w:rPr>
                <w:rFonts w:eastAsiaTheme="minorEastAsia"/>
                <w:noProof/>
                <w:lang w:eastAsia="en-AU"/>
              </w:rPr>
              <w:tab/>
            </w:r>
            <w:r w:rsidRPr="006A6F44">
              <w:rPr>
                <w:rStyle w:val="Hyperlink"/>
                <w:noProof/>
              </w:rPr>
              <w:t>Milestones</w:t>
            </w:r>
            <w:r>
              <w:rPr>
                <w:noProof/>
                <w:webHidden/>
              </w:rPr>
              <w:tab/>
            </w:r>
            <w:r>
              <w:rPr>
                <w:noProof/>
                <w:webHidden/>
              </w:rPr>
              <w:fldChar w:fldCharType="begin"/>
            </w:r>
            <w:r>
              <w:rPr>
                <w:noProof/>
                <w:webHidden/>
              </w:rPr>
              <w:instrText xml:space="preserve"> PAGEREF _Toc526357627 \h </w:instrText>
            </w:r>
            <w:r>
              <w:rPr>
                <w:noProof/>
                <w:webHidden/>
              </w:rPr>
            </w:r>
            <w:r>
              <w:rPr>
                <w:noProof/>
                <w:webHidden/>
              </w:rPr>
              <w:fldChar w:fldCharType="separate"/>
            </w:r>
            <w:r>
              <w:rPr>
                <w:noProof/>
                <w:webHidden/>
              </w:rPr>
              <w:t>18</w:t>
            </w:r>
            <w:r>
              <w:rPr>
                <w:noProof/>
                <w:webHidden/>
              </w:rPr>
              <w:fldChar w:fldCharType="end"/>
            </w:r>
          </w:hyperlink>
        </w:p>
        <w:p w14:paraId="4F792973" w14:textId="77777777" w:rsidR="00445CC0" w:rsidRDefault="00445CC0">
          <w:pPr>
            <w:pStyle w:val="TOC1"/>
            <w:tabs>
              <w:tab w:val="right" w:leader="dot" w:pos="9016"/>
            </w:tabs>
            <w:rPr>
              <w:rFonts w:eastAsiaTheme="minorEastAsia"/>
              <w:noProof/>
              <w:lang w:eastAsia="en-AU"/>
            </w:rPr>
          </w:pPr>
          <w:hyperlink w:anchor="_Toc526357628" w:history="1">
            <w:r w:rsidRPr="006A6F44">
              <w:rPr>
                <w:rStyle w:val="Hyperlink"/>
                <w:noProof/>
              </w:rPr>
              <w:t>11. Glossary</w:t>
            </w:r>
            <w:r>
              <w:rPr>
                <w:noProof/>
                <w:webHidden/>
              </w:rPr>
              <w:tab/>
            </w:r>
            <w:r>
              <w:rPr>
                <w:noProof/>
                <w:webHidden/>
              </w:rPr>
              <w:fldChar w:fldCharType="begin"/>
            </w:r>
            <w:r>
              <w:rPr>
                <w:noProof/>
                <w:webHidden/>
              </w:rPr>
              <w:instrText xml:space="preserve"> PAGEREF _Toc526357628 \h </w:instrText>
            </w:r>
            <w:r>
              <w:rPr>
                <w:noProof/>
                <w:webHidden/>
              </w:rPr>
            </w:r>
            <w:r>
              <w:rPr>
                <w:noProof/>
                <w:webHidden/>
              </w:rPr>
              <w:fldChar w:fldCharType="separate"/>
            </w:r>
            <w:r>
              <w:rPr>
                <w:noProof/>
                <w:webHidden/>
              </w:rPr>
              <w:t>18</w:t>
            </w:r>
            <w:r>
              <w:rPr>
                <w:noProof/>
                <w:webHidden/>
              </w:rPr>
              <w:fldChar w:fldCharType="end"/>
            </w:r>
          </w:hyperlink>
        </w:p>
        <w:p w14:paraId="6F8BEA86" w14:textId="77777777" w:rsidR="00CE277D" w:rsidRDefault="00EF6DDB" w:rsidP="007C1308">
          <w:r>
            <w:rPr>
              <w:b/>
              <w:bCs/>
              <w:noProof/>
            </w:rPr>
            <w:fldChar w:fldCharType="end"/>
          </w:r>
        </w:p>
      </w:sdtContent>
    </w:sdt>
    <w:p w14:paraId="65B0FAEF" w14:textId="77777777" w:rsidR="008C7382" w:rsidRDefault="008C7382" w:rsidP="008C7382">
      <w:bookmarkStart w:id="7" w:name="_Toc509517444"/>
    </w:p>
    <w:p w14:paraId="51977E29" w14:textId="77777777" w:rsidR="008C7382" w:rsidRDefault="008C7382" w:rsidP="008C7382"/>
    <w:p w14:paraId="3BCFD4D8" w14:textId="77777777" w:rsidR="008C7382" w:rsidRDefault="008C7382" w:rsidP="008C7382"/>
    <w:p w14:paraId="2F25362A" w14:textId="77777777" w:rsidR="008C7382" w:rsidRDefault="008C7382" w:rsidP="00D432AE">
      <w:pPr>
        <w:pStyle w:val="Heading1"/>
        <w:rPr>
          <w:color w:val="7030A0"/>
        </w:rPr>
      </w:pPr>
    </w:p>
    <w:p w14:paraId="419BBEFA" w14:textId="77777777" w:rsidR="008C7382" w:rsidRDefault="008C7382" w:rsidP="008C7382"/>
    <w:p w14:paraId="0EFA4EDF" w14:textId="77777777" w:rsidR="008C7382" w:rsidRDefault="008C7382" w:rsidP="008C7382"/>
    <w:p w14:paraId="33B07084" w14:textId="77777777" w:rsidR="00D432AE" w:rsidRDefault="00D432AE" w:rsidP="00D432AE">
      <w:pPr>
        <w:pStyle w:val="Heading1"/>
        <w:rPr>
          <w:color w:val="7030A0"/>
        </w:rPr>
      </w:pPr>
      <w:bookmarkStart w:id="8" w:name="_Toc526357579"/>
      <w:r w:rsidRPr="00D432AE">
        <w:rPr>
          <w:color w:val="7030A0"/>
        </w:rPr>
        <w:lastRenderedPageBreak/>
        <w:t xml:space="preserve">1. </w:t>
      </w:r>
      <w:r w:rsidR="00B21C6D" w:rsidRPr="00D432AE">
        <w:rPr>
          <w:color w:val="7030A0"/>
        </w:rPr>
        <w:t>Introduction</w:t>
      </w:r>
      <w:bookmarkEnd w:id="7"/>
      <w:bookmarkEnd w:id="8"/>
    </w:p>
    <w:p w14:paraId="12D957F0" w14:textId="77777777" w:rsidR="00D62BF1" w:rsidRPr="00FC49CB" w:rsidRDefault="00D62BF1" w:rsidP="008C7382">
      <w:pPr>
        <w:pStyle w:val="Heading2"/>
        <w:numPr>
          <w:ilvl w:val="1"/>
          <w:numId w:val="16"/>
        </w:numPr>
        <w:rPr>
          <w:color w:val="7030A0"/>
        </w:rPr>
      </w:pPr>
      <w:bookmarkStart w:id="9" w:name="_Toc509517445"/>
      <w:bookmarkStart w:id="10" w:name="_Toc526357580"/>
      <w:r w:rsidRPr="00FC49CB">
        <w:rPr>
          <w:color w:val="7030A0"/>
        </w:rPr>
        <w:t>P</w:t>
      </w:r>
      <w:r w:rsidR="00081C2F" w:rsidRPr="00FC49CB">
        <w:rPr>
          <w:color w:val="7030A0"/>
        </w:rPr>
        <w:t>roject O</w:t>
      </w:r>
      <w:r w:rsidRPr="00FC49CB">
        <w:rPr>
          <w:color w:val="7030A0"/>
        </w:rPr>
        <w:t>bjective</w:t>
      </w:r>
      <w:bookmarkEnd w:id="9"/>
      <w:bookmarkEnd w:id="10"/>
    </w:p>
    <w:p w14:paraId="63DB8F4B" w14:textId="1B3E7316" w:rsidR="00D62BF1" w:rsidRPr="00D62BF1" w:rsidRDefault="00B03D52" w:rsidP="008C7382">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1" w:name="_Toc509517446"/>
      <w:bookmarkStart w:id="12" w:name="_Toc526357581"/>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1"/>
      <w:bookmarkEnd w:id="12"/>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57CD55A4" w14:textId="77777777" w:rsidR="00815CEA" w:rsidRDefault="00815CEA" w:rsidP="00815CEA">
      <w:pPr>
        <w:pStyle w:val="ListParagraph"/>
        <w:numPr>
          <w:ilvl w:val="0"/>
          <w:numId w:val="6"/>
        </w:numPr>
      </w:pPr>
      <w:r>
        <w:t xml:space="preserve">To execute 100% of the </w:t>
      </w:r>
      <w:r w:rsidRPr="00180196">
        <w:t xml:space="preserve">test cases during </w:t>
      </w:r>
      <w:r>
        <w:t>Unit Testing</w:t>
      </w:r>
    </w:p>
    <w:p w14:paraId="7B5B68B7" w14:textId="77777777"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3" w:name="_Toc509517447"/>
      <w:bookmarkStart w:id="14" w:name="_Toc526357582"/>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3"/>
      <w:bookmarkEnd w:id="14"/>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15" w:name="_Toc509517448"/>
      <w:bookmarkStart w:id="16" w:name="_Toc526357583"/>
      <w:r>
        <w:rPr>
          <w:color w:val="7030A0"/>
        </w:rPr>
        <w:t xml:space="preserve">2. </w:t>
      </w:r>
      <w:r w:rsidR="00B21C6D" w:rsidRPr="00081C2F">
        <w:rPr>
          <w:color w:val="7030A0"/>
        </w:rPr>
        <w:t>Assignment Formulation</w:t>
      </w:r>
      <w:bookmarkEnd w:id="15"/>
      <w:bookmarkEnd w:id="16"/>
    </w:p>
    <w:p w14:paraId="4494C940" w14:textId="77777777" w:rsidR="00081C2F" w:rsidRDefault="00081C2F" w:rsidP="00081C2F">
      <w:pPr>
        <w:pStyle w:val="Heading2"/>
        <w:rPr>
          <w:color w:val="7030A0"/>
        </w:rPr>
      </w:pPr>
      <w:bookmarkStart w:id="17" w:name="_Toc509517449"/>
      <w:bookmarkStart w:id="18" w:name="_Toc526357584"/>
      <w:r w:rsidRPr="00081C2F">
        <w:rPr>
          <w:color w:val="7030A0"/>
        </w:rPr>
        <w:t>2.1</w:t>
      </w:r>
      <w:r w:rsidRPr="00081C2F">
        <w:rPr>
          <w:color w:val="7030A0"/>
        </w:rPr>
        <w:tab/>
        <w:t>Client</w:t>
      </w:r>
      <w:bookmarkEnd w:id="17"/>
      <w:bookmarkEnd w:id="18"/>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19" w:name="_Toc509517450"/>
      <w:bookmarkStart w:id="20" w:name="_Toc526357585"/>
      <w:r>
        <w:rPr>
          <w:color w:val="7030A0"/>
        </w:rPr>
        <w:t>2.2       Supplier</w:t>
      </w:r>
      <w:bookmarkEnd w:id="19"/>
      <w:bookmarkEnd w:id="20"/>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1" w:name="_Toc509517451"/>
      <w:bookmarkStart w:id="22" w:name="_Toc526357586"/>
      <w:r>
        <w:rPr>
          <w:color w:val="7030A0"/>
        </w:rPr>
        <w:t>2.3</w:t>
      </w:r>
      <w:r w:rsidR="00081C2F" w:rsidRPr="00081C2F">
        <w:rPr>
          <w:color w:val="7030A0"/>
        </w:rPr>
        <w:tab/>
        <w:t>Assignment</w:t>
      </w:r>
      <w:bookmarkEnd w:id="21"/>
      <w:bookmarkEnd w:id="22"/>
    </w:p>
    <w:p w14:paraId="1207AF80" w14:textId="00A6212B"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these test should show full use case realisation. </w:t>
      </w:r>
    </w:p>
    <w:p w14:paraId="4BE48935" w14:textId="77777777" w:rsidR="00D432AE" w:rsidRPr="00081C2F" w:rsidRDefault="00036FE9" w:rsidP="00081C2F">
      <w:pPr>
        <w:pStyle w:val="Heading2"/>
        <w:rPr>
          <w:color w:val="7030A0"/>
        </w:rPr>
      </w:pPr>
      <w:bookmarkStart w:id="23" w:name="_Toc509517452"/>
      <w:bookmarkStart w:id="24" w:name="_Toc526357587"/>
      <w:r>
        <w:rPr>
          <w:color w:val="7030A0"/>
        </w:rPr>
        <w:t>2.4</w:t>
      </w:r>
      <w:r w:rsidR="00081C2F" w:rsidRPr="00081C2F">
        <w:rPr>
          <w:color w:val="7030A0"/>
        </w:rPr>
        <w:tab/>
        <w:t>Scope</w:t>
      </w:r>
      <w:bookmarkEnd w:id="23"/>
      <w:bookmarkEnd w:id="24"/>
    </w:p>
    <w:p w14:paraId="19708994" w14:textId="77777777" w:rsidR="00D432AE" w:rsidRDefault="00081C2F" w:rsidP="00081C2F">
      <w:pPr>
        <w:pStyle w:val="Heading3"/>
        <w:rPr>
          <w:color w:val="7030A0"/>
        </w:rPr>
      </w:pPr>
      <w:bookmarkStart w:id="25" w:name="_Toc509517453"/>
      <w:bookmarkStart w:id="26" w:name="_Toc526357588"/>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5"/>
      <w:bookmarkEnd w:id="26"/>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lastRenderedPageBreak/>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27" w:name="_Toc509517454"/>
      <w:bookmarkStart w:id="28" w:name="_Toc526357589"/>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7"/>
      <w:bookmarkEnd w:id="28"/>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9" w:name="_Toc509517455"/>
      <w:bookmarkStart w:id="30" w:name="_Toc526357590"/>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9"/>
      <w:bookmarkEnd w:id="30"/>
    </w:p>
    <w:p w14:paraId="1726AFF6" w14:textId="77777777" w:rsidR="00097909" w:rsidRPr="00097909" w:rsidRDefault="00097909" w:rsidP="00097909">
      <w:pPr>
        <w:rPr>
          <w:lang w:val="en-US"/>
        </w:rPr>
      </w:pPr>
      <w:r>
        <w:rPr>
          <w:lang w:val="en-US"/>
        </w:rPr>
        <w:t>Preconditions</w:t>
      </w:r>
    </w:p>
    <w:p w14:paraId="423921E5" w14:textId="1A9F9F31"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6779C19" w:rsidR="00097909" w:rsidRDefault="008F1FFB" w:rsidP="00097909">
      <w:pPr>
        <w:pStyle w:val="ListParagraph"/>
        <w:numPr>
          <w:ilvl w:val="0"/>
          <w:numId w:val="4"/>
        </w:numPr>
        <w:rPr>
          <w:lang w:val="en-US"/>
        </w:rPr>
      </w:pPr>
      <w:r>
        <w:rPr>
          <w:lang w:val="en-US"/>
        </w:rPr>
        <w:t>First stage t</w:t>
      </w:r>
      <w:r w:rsidR="00097909">
        <w:rPr>
          <w:lang w:val="en-US"/>
        </w:rPr>
        <w:t>esting 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75AC51BB" w14:textId="5D1DBF56" w:rsidR="008F1FFB" w:rsidRDefault="008F1FFB" w:rsidP="00097909">
      <w:pPr>
        <w:pStyle w:val="ListParagraph"/>
        <w:numPr>
          <w:ilvl w:val="0"/>
          <w:numId w:val="4"/>
        </w:numPr>
        <w:rPr>
          <w:lang w:val="en-US"/>
        </w:rPr>
      </w:pPr>
      <w:r>
        <w:rPr>
          <w:lang w:val="en-US"/>
        </w:rPr>
        <w:t>Second Stage testing to be completed by 17</w:t>
      </w:r>
      <w:r w:rsidRPr="008F1FFB">
        <w:rPr>
          <w:vertAlign w:val="superscript"/>
          <w:lang w:val="en-US"/>
        </w:rPr>
        <w:t>th</w:t>
      </w:r>
      <w:r>
        <w:rPr>
          <w:lang w:val="en-US"/>
        </w:rPr>
        <w:t xml:space="preserve"> of September</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1" w:name="_Toc509517456"/>
      <w:bookmarkStart w:id="32" w:name="_Toc526357591"/>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1"/>
      <w:bookmarkEnd w:id="32"/>
    </w:p>
    <w:p w14:paraId="4F183633" w14:textId="77777777" w:rsidR="00AA2820" w:rsidRPr="0070729E" w:rsidRDefault="00036FE9" w:rsidP="0070729E">
      <w:pPr>
        <w:pStyle w:val="Heading3"/>
        <w:rPr>
          <w:color w:val="7030A0"/>
        </w:rPr>
      </w:pPr>
      <w:bookmarkStart w:id="33" w:name="_Toc509517457"/>
      <w:bookmarkStart w:id="34" w:name="_Toc526357592"/>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3"/>
      <w:bookmarkEnd w:id="34"/>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r w:rsidR="00036FE9" w14:paraId="2C03518C"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A1BF64" w14:textId="77777777" w:rsidR="00036FE9" w:rsidRPr="00C17378" w:rsidRDefault="00036FE9" w:rsidP="00AA2820">
            <w:pPr>
              <w:rPr>
                <w:b w:val="0"/>
                <w:lang w:val="en-US"/>
              </w:rPr>
            </w:pPr>
          </w:p>
        </w:tc>
        <w:tc>
          <w:tcPr>
            <w:tcW w:w="3005" w:type="dxa"/>
          </w:tcPr>
          <w:p w14:paraId="033839EC"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1F12B701"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14:paraId="165C2A79" w14:textId="77777777" w:rsidR="00AA2820" w:rsidRDefault="00036FE9" w:rsidP="00036FE9">
      <w:pPr>
        <w:pStyle w:val="Heading3"/>
        <w:keepLines w:val="0"/>
        <w:suppressAutoHyphens/>
        <w:spacing w:before="240" w:after="240" w:line="240" w:lineRule="atLeast"/>
        <w:rPr>
          <w:color w:val="7030A0"/>
          <w:lang w:val="en-US"/>
        </w:rPr>
      </w:pPr>
      <w:bookmarkStart w:id="35" w:name="__RefHeading___Toc205713844"/>
      <w:bookmarkStart w:id="36" w:name="_Toc509517458"/>
      <w:bookmarkStart w:id="37" w:name="_Toc526357593"/>
      <w:bookmarkEnd w:id="35"/>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6"/>
      <w:bookmarkEnd w:id="37"/>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lastRenderedPageBreak/>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38" w:name="_Toc509517459"/>
      <w:bookmarkStart w:id="39" w:name="_Toc526357594"/>
      <w:r>
        <w:rPr>
          <w:color w:val="7030A0"/>
          <w:lang w:val="en-US"/>
        </w:rPr>
        <w:t xml:space="preserve">3.      </w:t>
      </w:r>
      <w:r w:rsidR="00B21C6D" w:rsidRPr="003F664F">
        <w:rPr>
          <w:color w:val="7030A0"/>
          <w:lang w:val="en-US"/>
        </w:rPr>
        <w:t>Documentation</w:t>
      </w:r>
      <w:bookmarkEnd w:id="38"/>
      <w:bookmarkEnd w:id="39"/>
    </w:p>
    <w:p w14:paraId="339E00F9" w14:textId="77777777" w:rsidR="00036FE9" w:rsidRPr="0070729E" w:rsidRDefault="003F664F" w:rsidP="0070729E">
      <w:pPr>
        <w:pStyle w:val="Heading2"/>
        <w:rPr>
          <w:color w:val="7030A0"/>
          <w:lang w:val="nl-NL"/>
        </w:rPr>
      </w:pPr>
      <w:bookmarkStart w:id="40" w:name="__RefHeading___Toc205713846"/>
      <w:bookmarkStart w:id="41" w:name="_Toc509517460"/>
      <w:bookmarkStart w:id="42" w:name="_Toc526357595"/>
      <w:bookmarkEnd w:id="40"/>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1"/>
      <w:bookmarkEnd w:id="42"/>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22C430D0" w:rsidR="00036FE9" w:rsidRPr="00036FE9" w:rsidRDefault="0070729E" w:rsidP="009500E7">
            <w:pPr>
              <w:rPr>
                <w:lang w:val="en-US"/>
              </w:rPr>
            </w:pPr>
            <w:r>
              <w:rPr>
                <w:lang w:val="en-US"/>
              </w:rPr>
              <w:t>0.</w:t>
            </w:r>
            <w:r w:rsidR="009500E7">
              <w:rPr>
                <w:lang w:val="en-US"/>
              </w:rPr>
              <w:t>1</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3" w:name="__RefHeading___Toc205713847"/>
      <w:bookmarkEnd w:id="43"/>
    </w:p>
    <w:p w14:paraId="2510814C" w14:textId="77777777" w:rsidR="00036FE9" w:rsidRPr="0070729E" w:rsidRDefault="003F664F" w:rsidP="0070729E">
      <w:pPr>
        <w:pStyle w:val="Heading2"/>
        <w:rPr>
          <w:color w:val="7030A0"/>
          <w:lang w:val="nl-NL"/>
        </w:rPr>
      </w:pPr>
      <w:bookmarkStart w:id="44" w:name="_Toc509517461"/>
      <w:bookmarkStart w:id="45" w:name="_Toc526357596"/>
      <w:r>
        <w:rPr>
          <w:color w:val="7030A0"/>
          <w:lang w:val="en-US"/>
        </w:rPr>
        <w:t xml:space="preserve">3.2      </w:t>
      </w:r>
      <w:r w:rsidR="00036FE9" w:rsidRPr="003F664F">
        <w:rPr>
          <w:color w:val="7030A0"/>
          <w:lang w:val="en-US"/>
        </w:rPr>
        <w:t>Standards</w:t>
      </w:r>
      <w:bookmarkEnd w:id="44"/>
      <w:bookmarkEnd w:id="45"/>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77777777" w:rsidR="00036FE9" w:rsidRPr="00036FE9" w:rsidRDefault="009F643A" w:rsidP="00036FE9">
            <w:pPr>
              <w:rPr>
                <w:lang w:val="nl-NL"/>
              </w:rPr>
            </w:pPr>
            <w:hyperlink r:id="rId6" w:history="1">
              <w:r w:rsidR="00C13C1E" w:rsidRPr="00C13C1E">
                <w:rPr>
                  <w:rStyle w:val="Hyperlink"/>
                  <w:lang w:val="nl-NL"/>
                </w:rPr>
                <w:t>https://docs.microsoft.com/en-us/dotnet/csharp/programming-guide/inside-a-program/coding-conventions#naming-conventions</w:t>
              </w:r>
            </w:hyperlink>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46" w:name="__RefHeading___Toc205713848"/>
      <w:bookmarkEnd w:id="46"/>
    </w:p>
    <w:p w14:paraId="3437F57A" w14:textId="77777777" w:rsidR="00D432AE" w:rsidRPr="0070729E" w:rsidRDefault="0070729E" w:rsidP="0070729E">
      <w:pPr>
        <w:pStyle w:val="Heading1"/>
        <w:rPr>
          <w:color w:val="7030A0"/>
        </w:rPr>
      </w:pPr>
      <w:bookmarkStart w:id="47" w:name="_Toc509517463"/>
      <w:bookmarkStart w:id="48" w:name="_Toc526357597"/>
      <w:r>
        <w:rPr>
          <w:color w:val="7030A0"/>
        </w:rPr>
        <w:lastRenderedPageBreak/>
        <w:t>4</w:t>
      </w:r>
      <w:r w:rsidR="00D432AE" w:rsidRPr="002F16FC">
        <w:rPr>
          <w:color w:val="7030A0"/>
        </w:rPr>
        <w:t xml:space="preserve">. </w:t>
      </w:r>
      <w:r w:rsidR="00B21C6D" w:rsidRPr="002F16FC">
        <w:rPr>
          <w:color w:val="7030A0"/>
        </w:rPr>
        <w:t>Test Strategy</w:t>
      </w:r>
      <w:bookmarkEnd w:id="47"/>
      <w:bookmarkEnd w:id="48"/>
    </w:p>
    <w:p w14:paraId="61D10CAE" w14:textId="77777777" w:rsidR="00D432AE" w:rsidRDefault="0070729E" w:rsidP="002F16FC">
      <w:pPr>
        <w:pStyle w:val="Heading2"/>
        <w:rPr>
          <w:color w:val="7030A0"/>
        </w:rPr>
      </w:pPr>
      <w:bookmarkStart w:id="49" w:name="_Toc509517464"/>
      <w:bookmarkStart w:id="50" w:name="_Toc526357598"/>
      <w:r>
        <w:rPr>
          <w:color w:val="7030A0"/>
        </w:rPr>
        <w:t>4</w:t>
      </w:r>
      <w:r w:rsidR="00D432AE" w:rsidRPr="002F16FC">
        <w:rPr>
          <w:color w:val="7030A0"/>
        </w:rPr>
        <w:t xml:space="preserve">.1 </w:t>
      </w:r>
      <w:r w:rsidR="003F664F">
        <w:rPr>
          <w:color w:val="7030A0"/>
        </w:rPr>
        <w:t>Product Risk Analysis</w:t>
      </w:r>
      <w:bookmarkEnd w:id="49"/>
      <w:bookmarkEnd w:id="50"/>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77777777"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1" w:name="_Toc509517469"/>
      <w:bookmarkStart w:id="52" w:name="_Toc526357599"/>
      <w:r>
        <w:rPr>
          <w:color w:val="7030A0"/>
        </w:rPr>
        <w:t>5</w:t>
      </w:r>
      <w:r w:rsidR="00D432AE" w:rsidRPr="002F16FC">
        <w:rPr>
          <w:color w:val="7030A0"/>
        </w:rPr>
        <w:t>.</w:t>
      </w:r>
      <w:r w:rsidR="00EF6DDB" w:rsidRPr="002F16FC">
        <w:rPr>
          <w:color w:val="7030A0"/>
        </w:rPr>
        <w:t xml:space="preserve"> </w:t>
      </w:r>
      <w:bookmarkEnd w:id="51"/>
      <w:r w:rsidR="005E1261">
        <w:rPr>
          <w:color w:val="7030A0"/>
        </w:rPr>
        <w:t>Approach</w:t>
      </w:r>
      <w:bookmarkEnd w:id="52"/>
    </w:p>
    <w:p w14:paraId="421D4998" w14:textId="77777777" w:rsidR="00EF6DDB" w:rsidRDefault="00EF6DDB" w:rsidP="00EF6DDB">
      <w:pPr>
        <w:pStyle w:val="Heading2"/>
        <w:rPr>
          <w:color w:val="7030A0"/>
        </w:rPr>
      </w:pPr>
      <w:bookmarkStart w:id="53" w:name="_Toc526357600"/>
      <w:r w:rsidRPr="00EF6DDB">
        <w:rPr>
          <w:color w:val="7030A0"/>
        </w:rPr>
        <w:t>5.1</w:t>
      </w:r>
      <w:r>
        <w:rPr>
          <w:color w:val="7030A0"/>
        </w:rPr>
        <w:t xml:space="preserve"> Test Levels</w:t>
      </w:r>
      <w:bookmarkEnd w:id="53"/>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14:paraId="6B868BD6" w14:textId="77777777" w:rsidR="00445CC0" w:rsidRDefault="00445CC0" w:rsidP="0057620A">
      <w:pPr>
        <w:pStyle w:val="Heading2"/>
        <w:rPr>
          <w:color w:val="7030A0"/>
        </w:rPr>
      </w:pPr>
    </w:p>
    <w:p w14:paraId="72DDB796" w14:textId="77777777" w:rsidR="0057620A" w:rsidRPr="0057620A" w:rsidRDefault="0057620A" w:rsidP="0057620A">
      <w:pPr>
        <w:pStyle w:val="Heading2"/>
        <w:rPr>
          <w:color w:val="7030A0"/>
        </w:rPr>
      </w:pPr>
      <w:bookmarkStart w:id="54" w:name="_Toc526357601"/>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54"/>
    </w:p>
    <w:p w14:paraId="3ED8DACC" w14:textId="77777777" w:rsidR="0057620A" w:rsidRDefault="0057620A" w:rsidP="0057620A">
      <w:pPr>
        <w:pStyle w:val="Heading3"/>
        <w:rPr>
          <w:color w:val="7030A0"/>
        </w:rPr>
      </w:pPr>
      <w:bookmarkStart w:id="55" w:name="_Toc526357602"/>
      <w:r w:rsidRPr="0057620A">
        <w:rPr>
          <w:color w:val="7030A0"/>
        </w:rPr>
        <w:t>5.4.1 Goal</w:t>
      </w:r>
      <w:bookmarkEnd w:id="55"/>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56" w:name="_Toc526357603"/>
      <w:r w:rsidRPr="0057620A">
        <w:rPr>
          <w:color w:val="7030A0"/>
        </w:rPr>
        <w:t>5.4.2 Short Description</w:t>
      </w:r>
      <w:bookmarkEnd w:id="56"/>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57" w:name="_Toc526357604"/>
      <w:r w:rsidRPr="0057620A">
        <w:rPr>
          <w:color w:val="7030A0"/>
        </w:rPr>
        <w:t>5.4.3 Responsible</w:t>
      </w:r>
      <w:bookmarkEnd w:id="57"/>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58" w:name="_Toc526357605"/>
      <w:r>
        <w:rPr>
          <w:color w:val="7030A0"/>
        </w:rPr>
        <w:t>5.5</w:t>
      </w:r>
      <w:r w:rsidR="0057620A">
        <w:rPr>
          <w:color w:val="7030A0"/>
        </w:rPr>
        <w:t xml:space="preserve"> </w:t>
      </w:r>
      <w:r w:rsidR="0057620A" w:rsidRPr="0057620A">
        <w:rPr>
          <w:color w:val="7030A0"/>
        </w:rPr>
        <w:t>Phasing Per Test Level</w:t>
      </w:r>
      <w:bookmarkEnd w:id="58"/>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lastRenderedPageBreak/>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7620A">
      <w:pPr>
        <w:pStyle w:val="Heading2"/>
        <w:rPr>
          <w:color w:val="7030A0"/>
        </w:rPr>
      </w:pPr>
    </w:p>
    <w:p w14:paraId="56E449A4" w14:textId="77777777" w:rsidR="0057620A" w:rsidRPr="0057620A" w:rsidRDefault="0057620A" w:rsidP="0057620A">
      <w:pPr>
        <w:pStyle w:val="Heading2"/>
        <w:rPr>
          <w:color w:val="7030A0"/>
        </w:rPr>
      </w:pPr>
      <w:bookmarkStart w:id="59" w:name="_Toc526357606"/>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59"/>
    </w:p>
    <w:p w14:paraId="0EA8B64A" w14:textId="77777777" w:rsidR="0057620A" w:rsidRPr="0057620A" w:rsidRDefault="0057620A" w:rsidP="0057620A">
      <w:pPr>
        <w:pStyle w:val="Heading3"/>
        <w:rPr>
          <w:color w:val="7030A0"/>
        </w:rPr>
      </w:pPr>
      <w:bookmarkStart w:id="60" w:name="_Toc509517470"/>
      <w:bookmarkStart w:id="61" w:name="_Toc526357607"/>
      <w:r w:rsidRPr="0057620A">
        <w:rPr>
          <w:color w:val="7030A0"/>
        </w:rPr>
        <w:t>5.6.2</w:t>
      </w:r>
      <w:r w:rsidRPr="0057620A">
        <w:rPr>
          <w:color w:val="7030A0"/>
        </w:rPr>
        <w:tab/>
        <w:t>User Acceptance Test</w:t>
      </w:r>
      <w:bookmarkEnd w:id="61"/>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62" w:name="_Toc526357608"/>
      <w:r>
        <w:rPr>
          <w:color w:val="7030A0"/>
        </w:rPr>
        <w:t>6</w:t>
      </w:r>
      <w:r w:rsidR="00D432AE" w:rsidRPr="002F16FC">
        <w:rPr>
          <w:color w:val="7030A0"/>
        </w:rPr>
        <w:t xml:space="preserve">. </w:t>
      </w:r>
      <w:bookmarkEnd w:id="60"/>
      <w:r w:rsidR="005E1261" w:rsidRPr="00312BB1">
        <w:rPr>
          <w:color w:val="7030A0"/>
        </w:rPr>
        <w:t>Organization</w:t>
      </w:r>
      <w:bookmarkEnd w:id="62"/>
      <w:r w:rsidR="00312BB1" w:rsidRPr="00312BB1">
        <w:rPr>
          <w:color w:val="7030A0"/>
        </w:rPr>
        <w:tab/>
      </w:r>
    </w:p>
    <w:p w14:paraId="3E850602" w14:textId="77777777" w:rsidR="00312BB1" w:rsidRDefault="00312BB1" w:rsidP="00312BB1">
      <w:pPr>
        <w:pStyle w:val="Heading2"/>
        <w:rPr>
          <w:color w:val="7030A0"/>
        </w:rPr>
      </w:pPr>
      <w:bookmarkStart w:id="63" w:name="_Toc526357609"/>
      <w:r>
        <w:rPr>
          <w:color w:val="7030A0"/>
        </w:rPr>
        <w:t xml:space="preserve">6.1 </w:t>
      </w:r>
      <w:r w:rsidRPr="00312BB1">
        <w:rPr>
          <w:color w:val="7030A0"/>
        </w:rPr>
        <w:t>Organization structure</w:t>
      </w:r>
      <w:bookmarkEnd w:id="63"/>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20C07396" w14:textId="77777777" w:rsidR="00312BB1" w:rsidRDefault="00312BB1" w:rsidP="00312BB1">
      <w:pPr>
        <w:pStyle w:val="Heading2"/>
        <w:rPr>
          <w:color w:val="7030A0"/>
        </w:rPr>
      </w:pPr>
      <w:bookmarkStart w:id="64" w:name="_Toc526357610"/>
      <w:r>
        <w:rPr>
          <w:color w:val="7030A0"/>
        </w:rPr>
        <w:t xml:space="preserve">6.2 </w:t>
      </w:r>
      <w:r w:rsidRPr="00312BB1">
        <w:rPr>
          <w:color w:val="7030A0"/>
        </w:rPr>
        <w:t>Roles, tasks and responsibilities</w:t>
      </w:r>
      <w:bookmarkEnd w:id="64"/>
    </w:p>
    <w:p w14:paraId="121EF6C5" w14:textId="77777777" w:rsidR="00DF08E2" w:rsidRPr="00DF08E2" w:rsidRDefault="00DF08E2" w:rsidP="00DF08E2"/>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312BB1">
      <w:pPr>
        <w:pStyle w:val="Heading2"/>
        <w:rPr>
          <w:color w:val="7030A0"/>
        </w:rPr>
      </w:pPr>
    </w:p>
    <w:p w14:paraId="7C6BA643" w14:textId="77777777" w:rsidR="00536CE3" w:rsidRDefault="00312BB1" w:rsidP="00312BB1">
      <w:pPr>
        <w:pStyle w:val="Heading2"/>
        <w:rPr>
          <w:color w:val="7030A0"/>
        </w:rPr>
      </w:pPr>
      <w:bookmarkStart w:id="65" w:name="_Toc526357611"/>
      <w:r w:rsidRPr="00312BB1">
        <w:rPr>
          <w:color w:val="7030A0"/>
        </w:rPr>
        <w:t>6.3 Structure of meetings</w:t>
      </w:r>
      <w:bookmarkEnd w:id="65"/>
    </w:p>
    <w:p w14:paraId="48D661A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3FC36284" w14:textId="77777777" w:rsidR="00312BB1" w:rsidRDefault="00312BB1" w:rsidP="00312BB1">
      <w:pPr>
        <w:pStyle w:val="Heading2"/>
        <w:rPr>
          <w:color w:val="7030A0"/>
        </w:rPr>
      </w:pPr>
      <w:bookmarkStart w:id="66" w:name="_Toc526357612"/>
      <w:r w:rsidRPr="00312BB1">
        <w:rPr>
          <w:color w:val="7030A0"/>
        </w:rPr>
        <w:t>6.4 Structure of reporting</w:t>
      </w:r>
      <w:bookmarkEnd w:id="66"/>
    </w:p>
    <w:p w14:paraId="45A7460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67" w:name="_Toc526357613"/>
      <w:r w:rsidRPr="00312BB1">
        <w:rPr>
          <w:color w:val="7030A0"/>
        </w:rPr>
        <w:t>6.5 Completion</w:t>
      </w:r>
      <w:bookmarkEnd w:id="67"/>
    </w:p>
    <w:p w14:paraId="7FB1BD09" w14:textId="77777777" w:rsidR="00CF0EE9" w:rsidRPr="00CF0EE9" w:rsidRDefault="00CF0EE9" w:rsidP="00CF0EE9">
      <w:r>
        <w:t>To sign off on completion we will have a playable quiz game that meets all requirement criteria, with none to minimal defects.</w:t>
      </w:r>
    </w:p>
    <w:p w14:paraId="60AE0F82" w14:textId="77777777" w:rsidR="00226922" w:rsidRDefault="00226922" w:rsidP="00CF0EE9"/>
    <w:p w14:paraId="1095D734" w14:textId="77777777" w:rsidR="00312BB1" w:rsidRPr="005E1261" w:rsidRDefault="005E1261" w:rsidP="005E1261">
      <w:pPr>
        <w:pStyle w:val="Heading1"/>
        <w:rPr>
          <w:color w:val="7030A0"/>
        </w:rPr>
      </w:pPr>
      <w:bookmarkStart w:id="68" w:name="_Toc526357614"/>
      <w:r w:rsidRPr="005E1261">
        <w:rPr>
          <w:color w:val="7030A0"/>
        </w:rPr>
        <w:lastRenderedPageBreak/>
        <w:t>7</w:t>
      </w:r>
      <w:r>
        <w:rPr>
          <w:color w:val="7030A0"/>
        </w:rPr>
        <w:t>.</w:t>
      </w:r>
      <w:r w:rsidRPr="005E1261">
        <w:rPr>
          <w:color w:val="7030A0"/>
        </w:rPr>
        <w:t xml:space="preserve"> Infrastructure</w:t>
      </w:r>
      <w:bookmarkEnd w:id="68"/>
      <w:r w:rsidRPr="005E1261">
        <w:rPr>
          <w:color w:val="7030A0"/>
        </w:rPr>
        <w:tab/>
      </w:r>
    </w:p>
    <w:p w14:paraId="5F6DABB9" w14:textId="77777777" w:rsidR="00312BB1" w:rsidRDefault="00312BB1" w:rsidP="00312BB1">
      <w:pPr>
        <w:pStyle w:val="Heading2"/>
        <w:rPr>
          <w:color w:val="7030A0"/>
        </w:rPr>
      </w:pPr>
      <w:bookmarkStart w:id="69" w:name="_Toc526357615"/>
      <w:r w:rsidRPr="00312BB1">
        <w:rPr>
          <w:color w:val="7030A0"/>
        </w:rPr>
        <w:t>7.1</w:t>
      </w:r>
      <w:r w:rsidRPr="00312BB1">
        <w:rPr>
          <w:color w:val="7030A0"/>
        </w:rPr>
        <w:tab/>
        <w:t>Test environments</w:t>
      </w:r>
      <w:bookmarkEnd w:id="69"/>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5047416C" w14:textId="77777777" w:rsidTr="00D060E9">
        <w:tc>
          <w:tcPr>
            <w:tcW w:w="720" w:type="dxa"/>
            <w:tcBorders>
              <w:top w:val="single" w:sz="4" w:space="0" w:color="000000"/>
              <w:left w:val="single" w:sz="4" w:space="0" w:color="000000"/>
              <w:bottom w:val="single" w:sz="4" w:space="0" w:color="000000"/>
            </w:tcBorders>
            <w:shd w:val="clear" w:color="auto" w:fill="auto"/>
          </w:tcPr>
          <w:p w14:paraId="168E927C" w14:textId="77777777"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14:paraId="76964C60" w14:textId="77777777" w:rsidR="00CF0EE9" w:rsidRPr="00CF0EE9" w:rsidRDefault="00622D1E" w:rsidP="00CF0EE9">
            <w:pPr>
              <w:pStyle w:val="ListParagraph"/>
              <w:numPr>
                <w:ilvl w:val="0"/>
                <w:numId w:val="32"/>
              </w:numPr>
              <w:rPr>
                <w:lang w:val="en-US"/>
              </w:rPr>
            </w:pPr>
            <w:r>
              <w:rPr>
                <w:lang w:val="en-US"/>
              </w:rPr>
              <w:t>NUnit</w:t>
            </w:r>
            <w:r w:rsidR="00CC66F1">
              <w:rPr>
                <w:lang w:val="en-US"/>
              </w:rPr>
              <w:t>/Mockito</w:t>
            </w:r>
          </w:p>
          <w:p w14:paraId="7EFCFAF4" w14:textId="77777777" w:rsidR="00CF0EE9" w:rsidRDefault="00CF0EE9" w:rsidP="00CF0EE9">
            <w:pPr>
              <w:pStyle w:val="ListParagraph"/>
              <w:numPr>
                <w:ilvl w:val="0"/>
                <w:numId w:val="32"/>
              </w:numPr>
              <w:rPr>
                <w:lang w:val="en-US"/>
              </w:rPr>
            </w:pPr>
            <w:r w:rsidRPr="00CF0EE9">
              <w:rPr>
                <w:lang w:val="en-US"/>
              </w:rPr>
              <w:t>Mono Develop/ Visual Studio</w:t>
            </w:r>
          </w:p>
          <w:p w14:paraId="4A345B0D" w14:textId="77777777" w:rsidR="00CC66F1" w:rsidRDefault="00CC66F1" w:rsidP="00CF0EE9">
            <w:pPr>
              <w:pStyle w:val="ListParagraph"/>
              <w:numPr>
                <w:ilvl w:val="0"/>
                <w:numId w:val="32"/>
              </w:numPr>
              <w:rPr>
                <w:lang w:val="en-US"/>
              </w:rPr>
            </w:pPr>
            <w:r>
              <w:rPr>
                <w:lang w:val="en-US"/>
              </w:rPr>
              <w:t>GitHub</w:t>
            </w:r>
          </w:p>
          <w:p w14:paraId="5595D7AA" w14:textId="77777777"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707F7BB5" w14:textId="77777777" w:rsidR="00B67C97" w:rsidRDefault="00B67C97" w:rsidP="00B67C97">
            <w:pPr>
              <w:pStyle w:val="ListParagraph"/>
              <w:numPr>
                <w:ilvl w:val="0"/>
                <w:numId w:val="32"/>
              </w:numPr>
              <w:rPr>
                <w:lang w:val="en-US"/>
              </w:rPr>
            </w:pPr>
            <w:r w:rsidRPr="00B67C97">
              <w:rPr>
                <w:lang w:val="en-US"/>
              </w:rPr>
              <w:t>Requirements must be available</w:t>
            </w:r>
          </w:p>
          <w:p w14:paraId="65B9BE9F" w14:textId="77777777"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14:paraId="21D2BAF2" w14:textId="77777777" w:rsidR="00D060E9" w:rsidRDefault="00D060E9" w:rsidP="00D060E9">
            <w:pPr>
              <w:pStyle w:val="ListParagraph"/>
              <w:numPr>
                <w:ilvl w:val="0"/>
                <w:numId w:val="32"/>
              </w:numPr>
              <w:rPr>
                <w:lang w:val="en-US"/>
              </w:rPr>
            </w:pPr>
            <w:r>
              <w:rPr>
                <w:lang w:val="en-US"/>
              </w:rPr>
              <w:t>Readable test case</w:t>
            </w:r>
          </w:p>
          <w:p w14:paraId="2C5A9FF2" w14:textId="77777777"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14:paraId="2BB6CC13" w14:textId="77777777" w:rsidR="00B67C97" w:rsidRDefault="00B67C97" w:rsidP="00D060E9">
            <w:pPr>
              <w:pStyle w:val="ListParagraph"/>
              <w:numPr>
                <w:ilvl w:val="0"/>
                <w:numId w:val="32"/>
              </w:numPr>
              <w:rPr>
                <w:lang w:val="en-US"/>
              </w:rPr>
            </w:pPr>
            <w:r>
              <w:rPr>
                <w:lang w:val="en-US"/>
              </w:rPr>
              <w:t>Testers</w:t>
            </w:r>
          </w:p>
          <w:p w14:paraId="1EBFC17B" w14:textId="77777777"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D6E5796" w14:textId="77777777"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D22EF68" w14:textId="77777777" w:rsidR="00CF0EE9" w:rsidRPr="00CF0EE9" w:rsidRDefault="00D060E9" w:rsidP="00CF0EE9">
            <w:pPr>
              <w:rPr>
                <w:lang w:val="en-US"/>
              </w:rPr>
            </w:pPr>
            <w:r>
              <w:rPr>
                <w:lang w:val="en-US"/>
              </w:rPr>
              <w:t xml:space="preserve">18 May </w:t>
            </w:r>
            <w:r w:rsidRPr="00D060E9">
              <w:rPr>
                <w:lang w:val="en-US"/>
              </w:rPr>
              <w:t>2018</w:t>
            </w:r>
          </w:p>
        </w:tc>
      </w:tr>
      <w:tr w:rsidR="00CF0EE9" w:rsidRPr="00CF0EE9" w14:paraId="55B67B63" w14:textId="77777777" w:rsidTr="00D060E9">
        <w:tc>
          <w:tcPr>
            <w:tcW w:w="720" w:type="dxa"/>
            <w:tcBorders>
              <w:top w:val="single" w:sz="4" w:space="0" w:color="000000"/>
              <w:left w:val="single" w:sz="4" w:space="0" w:color="000000"/>
              <w:bottom w:val="single" w:sz="4" w:space="0" w:color="000000"/>
            </w:tcBorders>
            <w:shd w:val="clear" w:color="auto" w:fill="auto"/>
          </w:tcPr>
          <w:p w14:paraId="58A5A180" w14:textId="77777777"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14:paraId="6531A076" w14:textId="77777777" w:rsidR="009E3034" w:rsidRPr="00CF0EE9" w:rsidRDefault="00622D1E" w:rsidP="009E3034">
            <w:pPr>
              <w:pStyle w:val="ListParagraph"/>
              <w:numPr>
                <w:ilvl w:val="0"/>
                <w:numId w:val="32"/>
              </w:numPr>
              <w:rPr>
                <w:lang w:val="en-US"/>
              </w:rPr>
            </w:pPr>
            <w:r>
              <w:rPr>
                <w:lang w:val="en-US"/>
              </w:rPr>
              <w:t>NUnit</w:t>
            </w:r>
            <w:r w:rsidR="009E3034">
              <w:rPr>
                <w:lang w:val="en-US"/>
              </w:rPr>
              <w:t>/</w:t>
            </w:r>
            <w:proofErr w:type="spellStart"/>
            <w:r w:rsidR="009E3034">
              <w:rPr>
                <w:lang w:val="en-US"/>
              </w:rPr>
              <w:t>Mockito</w:t>
            </w:r>
            <w:proofErr w:type="spellEnd"/>
          </w:p>
          <w:p w14:paraId="3BE5BD76" w14:textId="77777777" w:rsidR="009E3034" w:rsidRDefault="009E3034" w:rsidP="009E3034">
            <w:pPr>
              <w:pStyle w:val="ListParagraph"/>
              <w:numPr>
                <w:ilvl w:val="0"/>
                <w:numId w:val="32"/>
              </w:numPr>
              <w:rPr>
                <w:lang w:val="en-US"/>
              </w:rPr>
            </w:pPr>
            <w:r w:rsidRPr="00CF0EE9">
              <w:rPr>
                <w:lang w:val="en-US"/>
              </w:rPr>
              <w:t>Mono Develop/ Visual Studio</w:t>
            </w:r>
          </w:p>
          <w:p w14:paraId="77A23599" w14:textId="77777777" w:rsidR="009E3034" w:rsidRDefault="009E3034" w:rsidP="009E3034">
            <w:pPr>
              <w:pStyle w:val="ListParagraph"/>
              <w:numPr>
                <w:ilvl w:val="0"/>
                <w:numId w:val="32"/>
              </w:numPr>
              <w:rPr>
                <w:lang w:val="en-US"/>
              </w:rPr>
            </w:pPr>
            <w:r>
              <w:rPr>
                <w:lang w:val="en-US"/>
              </w:rPr>
              <w:t>GitHub</w:t>
            </w:r>
          </w:p>
          <w:p w14:paraId="24EF37B4" w14:textId="77777777"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0838B775" w14:textId="77777777" w:rsidR="00B67C97" w:rsidRDefault="00B67C97" w:rsidP="00B67C97">
            <w:pPr>
              <w:pStyle w:val="ListParagraph"/>
              <w:numPr>
                <w:ilvl w:val="0"/>
                <w:numId w:val="33"/>
              </w:numPr>
              <w:rPr>
                <w:lang w:val="en-US"/>
              </w:rPr>
            </w:pPr>
            <w:r w:rsidRPr="00B67C97">
              <w:rPr>
                <w:lang w:val="en-US"/>
              </w:rPr>
              <w:t>Requirements must be available</w:t>
            </w:r>
          </w:p>
          <w:p w14:paraId="02E2A66D" w14:textId="77777777"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14:paraId="4C174970" w14:textId="77777777" w:rsidR="009E3034" w:rsidRPr="009E3034" w:rsidRDefault="009E3034" w:rsidP="009E3034">
            <w:pPr>
              <w:pStyle w:val="ListParagraph"/>
              <w:numPr>
                <w:ilvl w:val="0"/>
                <w:numId w:val="33"/>
              </w:numPr>
              <w:rPr>
                <w:lang w:val="en-US"/>
              </w:rPr>
            </w:pPr>
            <w:r w:rsidRPr="009E3034">
              <w:rPr>
                <w:lang w:val="en-US"/>
              </w:rPr>
              <w:t>Readable test case</w:t>
            </w:r>
          </w:p>
          <w:p w14:paraId="34691D1D" w14:textId="77777777"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14:paraId="3F8EC0B2" w14:textId="77777777" w:rsidR="00B67C97" w:rsidRDefault="00B67C97" w:rsidP="009E3034">
            <w:pPr>
              <w:pStyle w:val="ListParagraph"/>
              <w:numPr>
                <w:ilvl w:val="0"/>
                <w:numId w:val="33"/>
              </w:numPr>
              <w:rPr>
                <w:lang w:val="en-US"/>
              </w:rPr>
            </w:pPr>
            <w:r>
              <w:rPr>
                <w:lang w:val="en-US"/>
              </w:rPr>
              <w:t>Unit testing should be completed</w:t>
            </w:r>
          </w:p>
          <w:p w14:paraId="62833A5D" w14:textId="77777777" w:rsidR="00B67C97" w:rsidRDefault="00B67C97" w:rsidP="009E3034">
            <w:pPr>
              <w:pStyle w:val="ListParagraph"/>
              <w:numPr>
                <w:ilvl w:val="0"/>
                <w:numId w:val="33"/>
              </w:numPr>
              <w:rPr>
                <w:lang w:val="en-US"/>
              </w:rPr>
            </w:pPr>
            <w:r>
              <w:rPr>
                <w:lang w:val="en-US"/>
              </w:rPr>
              <w:t>Testers</w:t>
            </w:r>
            <w:r w:rsidRPr="00B67C97">
              <w:rPr>
                <w:lang w:val="en-US"/>
              </w:rPr>
              <w:t xml:space="preserve"> </w:t>
            </w:r>
          </w:p>
          <w:p w14:paraId="5F62E97C" w14:textId="77777777"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70A422DE" w14:textId="77777777"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63DAA345" w14:textId="77777777" w:rsidR="00CF0EE9" w:rsidRPr="00CF0EE9" w:rsidRDefault="00D060E9" w:rsidP="00D060E9">
            <w:pPr>
              <w:rPr>
                <w:lang w:val="en-US"/>
              </w:rPr>
            </w:pPr>
            <w:r>
              <w:rPr>
                <w:lang w:val="en-US"/>
              </w:rPr>
              <w:t xml:space="preserve">25 May </w:t>
            </w:r>
            <w:r w:rsidRPr="00D060E9">
              <w:rPr>
                <w:lang w:val="en-US"/>
              </w:rPr>
              <w:t>2018</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77777777" w:rsidR="00B67C97" w:rsidRDefault="00B67C97" w:rsidP="00B67C97">
            <w:pPr>
              <w:pStyle w:val="ListParagraph"/>
              <w:numPr>
                <w:ilvl w:val="0"/>
                <w:numId w:val="34"/>
              </w:numPr>
              <w:rPr>
                <w:lang w:val="en-US"/>
              </w:rPr>
            </w:pPr>
            <w:r>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0" w:name="_Toc526357616"/>
      <w:r w:rsidRPr="00312BB1">
        <w:rPr>
          <w:color w:val="7030A0"/>
        </w:rPr>
        <w:t>7.2</w:t>
      </w:r>
      <w:r w:rsidRPr="00312BB1">
        <w:rPr>
          <w:color w:val="7030A0"/>
        </w:rPr>
        <w:tab/>
        <w:t>Test tools</w:t>
      </w:r>
      <w:bookmarkEnd w:id="70"/>
    </w:p>
    <w:p w14:paraId="02262F05" w14:textId="77777777"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lastRenderedPageBreak/>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79D83D3B" w14:textId="77777777" w:rsidTr="00B8794E">
        <w:tc>
          <w:tcPr>
            <w:tcW w:w="990" w:type="dxa"/>
            <w:tcBorders>
              <w:top w:val="single" w:sz="6" w:space="0" w:color="000000"/>
              <w:left w:val="single" w:sz="4" w:space="0" w:color="000000"/>
              <w:bottom w:val="single" w:sz="6" w:space="0" w:color="000000"/>
            </w:tcBorders>
            <w:shd w:val="clear" w:color="auto" w:fill="auto"/>
          </w:tcPr>
          <w:p w14:paraId="3F99A0FA" w14:textId="77777777"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14:paraId="03C16533" w14:textId="77777777" w:rsidR="00B67C97" w:rsidRPr="00B67C97" w:rsidRDefault="00B8794E" w:rsidP="00B8794E">
            <w:pPr>
              <w:spacing w:line="240" w:lineRule="auto"/>
              <w:rPr>
                <w:lang w:val="nl-NL"/>
              </w:rPr>
            </w:pPr>
            <w:r>
              <w:rPr>
                <w:lang w:val="en-US"/>
              </w:rPr>
              <w:t>Personal computer OS Win 7 upwards</w:t>
            </w:r>
          </w:p>
          <w:p w14:paraId="2D5408DB" w14:textId="77777777" w:rsidR="00B67C97" w:rsidRDefault="00622D1E" w:rsidP="00B8794E">
            <w:pPr>
              <w:spacing w:line="240" w:lineRule="auto"/>
              <w:rPr>
                <w:lang w:val="en-US"/>
              </w:rPr>
            </w:pPr>
            <w:r>
              <w:rPr>
                <w:lang w:val="en-US"/>
              </w:rPr>
              <w:t>NUnit</w:t>
            </w:r>
          </w:p>
          <w:p w14:paraId="0BE47D4C" w14:textId="77777777" w:rsidR="00B8794E" w:rsidRPr="00B67C97" w:rsidRDefault="00B8794E" w:rsidP="00B8794E">
            <w:pPr>
              <w:spacing w:line="240" w:lineRule="auto"/>
              <w:rPr>
                <w:lang w:val="nl-NL"/>
              </w:rPr>
            </w:pPr>
            <w:proofErr w:type="spellStart"/>
            <w:r>
              <w:rPr>
                <w:lang w:val="en-US"/>
              </w:rPr>
              <w:t>Mockito</w:t>
            </w:r>
            <w:proofErr w:type="spellEnd"/>
          </w:p>
          <w:p w14:paraId="57A787E0" w14:textId="77777777" w:rsidR="00B67C97" w:rsidRPr="00B67C97" w:rsidRDefault="00B8794E" w:rsidP="00B8794E">
            <w:pPr>
              <w:spacing w:line="240" w:lineRule="auto"/>
              <w:rPr>
                <w:lang w:val="nl-NL"/>
              </w:rPr>
            </w:pPr>
            <w:r>
              <w:rPr>
                <w:lang w:val="en-US"/>
              </w:rPr>
              <w:t>GitHub repository</w:t>
            </w:r>
          </w:p>
          <w:p w14:paraId="51149037" w14:textId="77777777" w:rsidR="00B67C97" w:rsidRDefault="00B8794E" w:rsidP="00B8794E">
            <w:pPr>
              <w:spacing w:line="240" w:lineRule="auto"/>
              <w:rPr>
                <w:lang w:val="en-US"/>
              </w:rPr>
            </w:pPr>
            <w:r>
              <w:rPr>
                <w:lang w:val="en-US"/>
              </w:rPr>
              <w:t>Mono develop/ Visual Studio</w:t>
            </w:r>
          </w:p>
          <w:p w14:paraId="1CED60C7" w14:textId="77777777" w:rsidR="00ED4285" w:rsidRDefault="00ED4285" w:rsidP="00B8794E">
            <w:pPr>
              <w:spacing w:line="240" w:lineRule="auto"/>
              <w:rPr>
                <w:lang w:val="en-US"/>
              </w:rPr>
            </w:pPr>
            <w:r>
              <w:rPr>
                <w:lang w:val="en-US"/>
              </w:rPr>
              <w:t>SQL Server</w:t>
            </w:r>
          </w:p>
          <w:p w14:paraId="59A6811E" w14:textId="77777777"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63B43908" w14:textId="77777777" w:rsidR="00B67C97" w:rsidRDefault="00ED4285" w:rsidP="00B67C97">
            <w:pPr>
              <w:rPr>
                <w:lang w:val="en-US"/>
              </w:rPr>
            </w:pPr>
            <w:r>
              <w:rPr>
                <w:lang w:val="en-US"/>
              </w:rPr>
              <w:t xml:space="preserve">These will be using </w:t>
            </w:r>
            <w:r w:rsidR="00622D1E">
              <w:rPr>
                <w:lang w:val="en-US"/>
              </w:rPr>
              <w:t>NUnit</w:t>
            </w:r>
            <w:r>
              <w:rPr>
                <w:lang w:val="en-US"/>
              </w:rPr>
              <w:t xml:space="preserve">, </w:t>
            </w:r>
            <w:proofErr w:type="spellStart"/>
            <w:r>
              <w:rPr>
                <w:lang w:val="en-US"/>
              </w:rPr>
              <w:t>Mockito</w:t>
            </w:r>
            <w:proofErr w:type="spellEnd"/>
            <w:r>
              <w:rPr>
                <w:lang w:val="en-US"/>
              </w:rPr>
              <w:t xml:space="preserve"> testing tools as well as </w:t>
            </w:r>
            <w:r w:rsidR="00622D1E">
              <w:rPr>
                <w:lang w:val="en-US"/>
              </w:rPr>
              <w:t>NUnit</w:t>
            </w:r>
            <w:r>
              <w:rPr>
                <w:lang w:val="en-US"/>
              </w:rPr>
              <w:t xml:space="preserve"> assert.</w:t>
            </w:r>
          </w:p>
          <w:p w14:paraId="13FCDFA5" w14:textId="77777777" w:rsidR="00ED4285" w:rsidRDefault="00ED4285" w:rsidP="00B67C97">
            <w:pPr>
              <w:rPr>
                <w:lang w:val="en-US"/>
              </w:rPr>
            </w:pPr>
            <w:r>
              <w:rPr>
                <w:lang w:val="en-US"/>
              </w:rPr>
              <w:t>The tools will set up and communally used through the GitHub repository.</w:t>
            </w:r>
          </w:p>
          <w:p w14:paraId="671C7A75" w14:textId="77777777" w:rsidR="00ED4285" w:rsidRDefault="00ED4285" w:rsidP="00B67C97">
            <w:pPr>
              <w:rPr>
                <w:lang w:val="en-US"/>
              </w:rPr>
            </w:pPr>
            <w:r>
              <w:rPr>
                <w:lang w:val="en-US"/>
              </w:rPr>
              <w:t xml:space="preserve"> </w:t>
            </w:r>
            <w:r w:rsidR="00513C4A">
              <w:rPr>
                <w:lang w:val="en-US"/>
              </w:rPr>
              <w:t xml:space="preserve">Test tools can execute tests scripts </w:t>
            </w:r>
            <w:r w:rsidR="00B129D9">
              <w:rPr>
                <w:lang w:val="en-US"/>
              </w:rPr>
              <w:t>much</w:t>
            </w:r>
            <w:r w:rsidR="00513C4A">
              <w:rPr>
                <w:lang w:val="en-US"/>
              </w:rPr>
              <w:t xml:space="preserve"> more reliably that </w:t>
            </w:r>
            <w:r w:rsidR="00B129D9">
              <w:rPr>
                <w:lang w:val="en-US"/>
              </w:rPr>
              <w:t>humans</w:t>
            </w:r>
            <w:r w:rsidR="00513C4A">
              <w:rPr>
                <w:lang w:val="en-US"/>
              </w:rPr>
              <w:t>.</w:t>
            </w:r>
          </w:p>
          <w:p w14:paraId="4A92B937" w14:textId="77777777" w:rsidR="00ED4285" w:rsidRPr="00B67C97" w:rsidRDefault="00ED4285" w:rsidP="00B67C97">
            <w:pPr>
              <w:rPr>
                <w:lang w:val="en-US"/>
              </w:rPr>
            </w:pPr>
          </w:p>
        </w:tc>
      </w:tr>
      <w:tr w:rsidR="00B67C97" w:rsidRPr="00B67C97" w14:paraId="56AC665C" w14:textId="77777777" w:rsidTr="00B8794E">
        <w:tc>
          <w:tcPr>
            <w:tcW w:w="990" w:type="dxa"/>
            <w:tcBorders>
              <w:top w:val="single" w:sz="6" w:space="0" w:color="000000"/>
              <w:left w:val="single" w:sz="4" w:space="0" w:color="000000"/>
              <w:bottom w:val="single" w:sz="6" w:space="0" w:color="000000"/>
            </w:tcBorders>
            <w:shd w:val="clear" w:color="auto" w:fill="auto"/>
          </w:tcPr>
          <w:p w14:paraId="77B200DC" w14:textId="77777777"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14:paraId="02D7DEA7" w14:textId="77777777" w:rsidR="00B8794E" w:rsidRPr="00B8794E" w:rsidRDefault="00B8794E" w:rsidP="00B8794E">
            <w:pPr>
              <w:rPr>
                <w:lang w:val="en-US"/>
              </w:rPr>
            </w:pPr>
            <w:r w:rsidRPr="00B8794E">
              <w:rPr>
                <w:lang w:val="en-US"/>
              </w:rPr>
              <w:t>Personal computer OS Win 7 upwards</w:t>
            </w:r>
          </w:p>
          <w:p w14:paraId="2E856158" w14:textId="77777777" w:rsidR="00B8794E" w:rsidRPr="00B8794E" w:rsidRDefault="00622D1E" w:rsidP="00B8794E">
            <w:pPr>
              <w:rPr>
                <w:lang w:val="en-US"/>
              </w:rPr>
            </w:pPr>
            <w:r>
              <w:rPr>
                <w:lang w:val="en-US"/>
              </w:rPr>
              <w:t>NUnit</w:t>
            </w:r>
          </w:p>
          <w:p w14:paraId="4DF43B0C" w14:textId="77777777" w:rsidR="00B8794E" w:rsidRPr="00B8794E" w:rsidRDefault="00B8794E" w:rsidP="00B8794E">
            <w:pPr>
              <w:rPr>
                <w:lang w:val="en-US"/>
              </w:rPr>
            </w:pPr>
            <w:proofErr w:type="spellStart"/>
            <w:r w:rsidRPr="00B8794E">
              <w:rPr>
                <w:lang w:val="en-US"/>
              </w:rPr>
              <w:t>Mockito</w:t>
            </w:r>
            <w:proofErr w:type="spellEnd"/>
          </w:p>
          <w:p w14:paraId="2D8A102E" w14:textId="77777777" w:rsidR="00B8794E" w:rsidRPr="00B8794E" w:rsidRDefault="00B8794E" w:rsidP="00B8794E">
            <w:pPr>
              <w:rPr>
                <w:lang w:val="en-US"/>
              </w:rPr>
            </w:pPr>
            <w:r w:rsidRPr="00B8794E">
              <w:rPr>
                <w:lang w:val="en-US"/>
              </w:rPr>
              <w:t>GitHub repository</w:t>
            </w:r>
          </w:p>
          <w:p w14:paraId="249B7FDE" w14:textId="77777777" w:rsidR="00B67C97" w:rsidRDefault="00B8794E" w:rsidP="00B8794E">
            <w:pPr>
              <w:rPr>
                <w:lang w:val="en-US"/>
              </w:rPr>
            </w:pPr>
            <w:r w:rsidRPr="00B8794E">
              <w:rPr>
                <w:lang w:val="en-US"/>
              </w:rPr>
              <w:t>Mono develop/ Visual Studio</w:t>
            </w:r>
          </w:p>
          <w:p w14:paraId="7C85223D" w14:textId="77777777" w:rsidR="00ED4285" w:rsidRPr="00ED4285" w:rsidRDefault="00ED4285" w:rsidP="00ED4285">
            <w:pPr>
              <w:rPr>
                <w:lang w:val="en-US"/>
              </w:rPr>
            </w:pPr>
            <w:r w:rsidRPr="00ED4285">
              <w:rPr>
                <w:lang w:val="en-US"/>
              </w:rPr>
              <w:t>SQL Server</w:t>
            </w:r>
          </w:p>
          <w:p w14:paraId="1A7F8003" w14:textId="77777777"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285EC4B0" w14:textId="77777777" w:rsidR="00B67C97" w:rsidRPr="00B67C97" w:rsidRDefault="00ED4285" w:rsidP="00B67C97">
            <w:pPr>
              <w:rPr>
                <w:lang w:val="en-US"/>
              </w:rPr>
            </w:pPr>
            <w:r>
              <w:rPr>
                <w:lang w:val="en-US"/>
              </w:rPr>
              <w:t>As above</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7777777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71" w:name="_Toc526357617"/>
      <w:r w:rsidRPr="00312BB1">
        <w:rPr>
          <w:color w:val="7030A0"/>
        </w:rPr>
        <w:t>7.3</w:t>
      </w:r>
      <w:r w:rsidRPr="00312BB1">
        <w:rPr>
          <w:color w:val="7030A0"/>
        </w:rPr>
        <w:tab/>
      </w:r>
      <w:r w:rsidRPr="00982496">
        <w:rPr>
          <w:color w:val="7030A0"/>
        </w:rPr>
        <w:t>Office setup</w:t>
      </w:r>
      <w:bookmarkEnd w:id="71"/>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72" w:name="_Toc526357618"/>
      <w:r w:rsidRPr="005E1261">
        <w:rPr>
          <w:color w:val="7030A0"/>
        </w:rPr>
        <w:t>8</w:t>
      </w:r>
      <w:r w:rsidR="005E1261">
        <w:rPr>
          <w:color w:val="7030A0"/>
        </w:rPr>
        <w:t xml:space="preserve">. </w:t>
      </w:r>
      <w:r w:rsidR="005E1261" w:rsidRPr="005E1261">
        <w:rPr>
          <w:color w:val="7030A0"/>
        </w:rPr>
        <w:t>Management</w:t>
      </w:r>
      <w:bookmarkEnd w:id="72"/>
      <w:r w:rsidRPr="005E1261">
        <w:tab/>
      </w:r>
    </w:p>
    <w:p w14:paraId="71E6CB64" w14:textId="77777777" w:rsidR="00312BB1" w:rsidRDefault="00312BB1" w:rsidP="00312BB1">
      <w:pPr>
        <w:pStyle w:val="Heading2"/>
        <w:rPr>
          <w:color w:val="7030A0"/>
        </w:rPr>
      </w:pPr>
      <w:bookmarkStart w:id="73" w:name="_Toc526357619"/>
      <w:r w:rsidRPr="00312BB1">
        <w:rPr>
          <w:color w:val="7030A0"/>
        </w:rPr>
        <w:t>8.1</w:t>
      </w:r>
      <w:r w:rsidRPr="00312BB1">
        <w:rPr>
          <w:color w:val="7030A0"/>
        </w:rPr>
        <w:tab/>
        <w:t>Test process management</w:t>
      </w:r>
      <w:bookmarkEnd w:id="73"/>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lastRenderedPageBreak/>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Default="00213C3A" w:rsidP="00213C3A">
      <w:pPr>
        <w:pStyle w:val="ListParagraph"/>
        <w:numPr>
          <w:ilvl w:val="2"/>
          <w:numId w:val="39"/>
        </w:numPr>
        <w:rPr>
          <w:lang w:val="nl-NL"/>
        </w:rPr>
      </w:pPr>
      <w:r w:rsidRPr="002A7326">
        <w:rPr>
          <w:lang w:val="nl-NL"/>
        </w:rPr>
        <w:t xml:space="preserve">Planning tests and setting up test cases- 3 weeks </w:t>
      </w:r>
    </w:p>
    <w:p w14:paraId="3E8050FD" w14:textId="5BAFBF24" w:rsidR="0041588F" w:rsidRPr="002A7326" w:rsidRDefault="0041588F" w:rsidP="0041588F">
      <w:pPr>
        <w:pStyle w:val="ListParagraph"/>
        <w:numPr>
          <w:ilvl w:val="1"/>
          <w:numId w:val="39"/>
        </w:numPr>
        <w:rPr>
          <w:lang w:val="nl-NL"/>
        </w:rPr>
      </w:pPr>
      <w:r>
        <w:rPr>
          <w:lang w:val="nl-NL"/>
        </w:rPr>
        <w:t>Time of Beta Testing-6 weeks</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74" w:name="_Toc526357620"/>
      <w:r w:rsidRPr="00312BB1">
        <w:rPr>
          <w:color w:val="7030A0"/>
        </w:rPr>
        <w:t>8.2</w:t>
      </w:r>
      <w:r w:rsidRPr="00312BB1">
        <w:rPr>
          <w:color w:val="7030A0"/>
        </w:rPr>
        <w:tab/>
      </w:r>
      <w:r w:rsidRPr="00B129D9">
        <w:rPr>
          <w:color w:val="7030A0"/>
        </w:rPr>
        <w:t>Test infrastructure management</w:t>
      </w:r>
      <w:bookmarkEnd w:id="74"/>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lastRenderedPageBreak/>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75" w:name="_Toc526357621"/>
      <w:r w:rsidRPr="00312BB1">
        <w:rPr>
          <w:color w:val="7030A0"/>
        </w:rPr>
        <w:t>8.3</w:t>
      </w:r>
      <w:r w:rsidRPr="00312BB1">
        <w:rPr>
          <w:color w:val="7030A0"/>
        </w:rPr>
        <w:tab/>
        <w:t>Test product management</w:t>
      </w:r>
      <w:bookmarkEnd w:id="75"/>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76" w:name="_Toc526357622"/>
      <w:r w:rsidRPr="00312BB1">
        <w:rPr>
          <w:color w:val="7030A0"/>
        </w:rPr>
        <w:t>8.4</w:t>
      </w:r>
      <w:r w:rsidRPr="00312BB1">
        <w:rPr>
          <w:color w:val="7030A0"/>
        </w:rPr>
        <w:tab/>
        <w:t>Defects procedure</w:t>
      </w:r>
      <w:bookmarkEnd w:id="76"/>
      <w:r>
        <w:tab/>
      </w:r>
    </w:p>
    <w:p w14:paraId="25B22704" w14:textId="77777777" w:rsidR="002C3DAA" w:rsidRPr="002C3DAA" w:rsidRDefault="002C3DAA" w:rsidP="002C3DAA">
      <w:pPr>
        <w:rPr>
          <w:lang w:val="nl-NL"/>
        </w:rPr>
      </w:pPr>
      <w:r w:rsidRPr="002C3DAA">
        <w:rPr>
          <w:lang w:val="en-US"/>
        </w:rPr>
        <w:t xml:space="preserve">For the registration and maintenance of defects the following tool is being used: </w:t>
      </w:r>
      <w:r w:rsidR="00BB0B6E">
        <w:rPr>
          <w:lang w:val="en-US"/>
        </w:rPr>
        <w:t>Defects and Maintenance Register</w:t>
      </w:r>
    </w:p>
    <w:p w14:paraId="3E8F8185" w14:textId="77777777"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2268A695" w14:textId="77777777" w:rsidR="00BC3751" w:rsidRDefault="00BC3751" w:rsidP="00BC3751"/>
    <w:p w14:paraId="23CB5EBF" w14:textId="77777777" w:rsidR="00312BB1" w:rsidRDefault="005E1261" w:rsidP="00312BB1">
      <w:pPr>
        <w:pStyle w:val="Heading1"/>
        <w:rPr>
          <w:color w:val="7030A0"/>
        </w:rPr>
      </w:pPr>
      <w:bookmarkStart w:id="77" w:name="_Toc526357623"/>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77"/>
      <w:r w:rsidR="00312BB1" w:rsidRPr="00312BB1">
        <w:rPr>
          <w:color w:val="7030A0"/>
        </w:rPr>
        <w:tab/>
      </w:r>
    </w:p>
    <w:p w14:paraId="4BFE9D34" w14:textId="77777777"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lastRenderedPageBreak/>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78" w:name="_Toc526357624"/>
      <w:r>
        <w:rPr>
          <w:color w:val="7030A0"/>
        </w:rPr>
        <w:t xml:space="preserve">10. </w:t>
      </w:r>
      <w:r w:rsidRPr="00312BB1">
        <w:rPr>
          <w:color w:val="7030A0"/>
        </w:rPr>
        <w:t>Global Estimation &amp; Planning</w:t>
      </w:r>
      <w:bookmarkEnd w:id="78"/>
      <w:r w:rsidR="00312BB1">
        <w:tab/>
      </w:r>
    </w:p>
    <w:p w14:paraId="780FF949" w14:textId="77777777" w:rsidR="002C3DAA" w:rsidRDefault="00312BB1" w:rsidP="00312BB1">
      <w:pPr>
        <w:pStyle w:val="Heading2"/>
        <w:rPr>
          <w:color w:val="7030A0"/>
        </w:rPr>
      </w:pPr>
      <w:bookmarkStart w:id="79" w:name="_Toc526357625"/>
      <w:r w:rsidRPr="00312BB1">
        <w:rPr>
          <w:color w:val="7030A0"/>
        </w:rPr>
        <w:t>10.1</w:t>
      </w:r>
      <w:r w:rsidRPr="00312BB1">
        <w:rPr>
          <w:color w:val="7030A0"/>
        </w:rPr>
        <w:tab/>
        <w:t>Estimation</w:t>
      </w:r>
      <w:bookmarkEnd w:id="79"/>
    </w:p>
    <w:p w14:paraId="17DB61C1" w14:textId="77777777" w:rsidR="007C62AC" w:rsidRDefault="007C62AC" w:rsidP="00B5416C"/>
    <w:p w14:paraId="5641E2E2" w14:textId="77777777" w:rsidR="00B5416C" w:rsidRDefault="00B5416C" w:rsidP="00B5416C">
      <w:r w:rsidRPr="00B5416C">
        <w:t xml:space="preserve">The estimation is as follows: </w:t>
      </w:r>
      <w:r w:rsidRPr="00B5416C">
        <w:rPr>
          <w:highlight w:val="yellow"/>
        </w:rPr>
        <w:t>&lt;&lt; The estimation divided in personal and infrastructural costs. &gt;&gt;</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C159901" w14:textId="572E191C" w:rsidR="007C62AC" w:rsidRDefault="00D45DF0" w:rsidP="00D45DF0">
      <w:r>
        <w:t>Testers-43%</w:t>
      </w:r>
    </w:p>
    <w:p w14:paraId="039B8C11" w14:textId="77777777" w:rsidR="00312BB1" w:rsidRPr="00312BB1" w:rsidRDefault="00312BB1" w:rsidP="002C3DAA">
      <w:r w:rsidRPr="00312BB1">
        <w:tab/>
      </w:r>
    </w:p>
    <w:p w14:paraId="01590D58" w14:textId="77777777" w:rsidR="00A517D8" w:rsidRDefault="00CE277D" w:rsidP="00312BB1">
      <w:pPr>
        <w:pStyle w:val="Heading2"/>
        <w:rPr>
          <w:color w:val="7030A0"/>
        </w:rPr>
      </w:pPr>
      <w:bookmarkStart w:id="80" w:name="_Toc526357626"/>
      <w:r>
        <w:rPr>
          <w:color w:val="7030A0"/>
        </w:rPr>
        <w:t>10.2</w:t>
      </w:r>
      <w:r w:rsidR="00312BB1" w:rsidRPr="00312BB1">
        <w:rPr>
          <w:color w:val="7030A0"/>
        </w:rPr>
        <w:tab/>
        <w:t>Planning</w:t>
      </w:r>
      <w:bookmarkEnd w:id="80"/>
    </w:p>
    <w:p w14:paraId="5061A00A" w14:textId="77777777"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14:paraId="144B2FC7" w14:textId="77777777"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14:paraId="4C458CE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14:paraId="233A7299" w14:textId="77777777"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14:paraId="514F066A"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237490C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14:paraId="49E1FD1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14:paraId="7DB6AE3F"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14:paraId="644799C0"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14:paraId="29E24620"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14:paraId="68A8F84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14:paraId="35491CD9"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14:paraId="50E489FF"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14:paraId="6A8EDB51"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14:paraId="0580B0E9"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14:paraId="350F7F2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14:paraId="2E8D26CD"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14:paraId="78164C14"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14:paraId="0A7191A8"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14:paraId="41ED8D35"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14:paraId="109F3CDE"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FB5FA6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14:paraId="63534E54"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DF0C65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8F662B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F36795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7D9336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294DBF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3C86B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CA370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AACF1C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7C39BD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63F0E7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C1B4A1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7DF54FA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6FDC5E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6520369"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7EEB85C"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14:paraId="2C23859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69C9392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67A2E06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6E8737E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5477FE51"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14:paraId="1A64573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671F6F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D1C982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0701D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0DF5D5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40DB01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C2882F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79355B8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F05386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3ED055E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2359C93C"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14:paraId="4689C076"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DA95B8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552898F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181168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04AB208"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6C9CA71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50C2CA16"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14:paraId="5BCF98C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6246A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E22EF6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D47189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87082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164FF1C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3FBD2B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82B0419"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97C766D"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Infrastructure</w:t>
            </w:r>
          </w:p>
        </w:tc>
        <w:tc>
          <w:tcPr>
            <w:tcW w:w="236" w:type="dxa"/>
            <w:tcBorders>
              <w:top w:val="nil"/>
              <w:left w:val="nil"/>
              <w:bottom w:val="nil"/>
              <w:right w:val="nil"/>
            </w:tcBorders>
            <w:shd w:val="clear" w:color="000000" w:fill="00B0F0"/>
            <w:noWrap/>
            <w:vAlign w:val="bottom"/>
            <w:hideMark/>
          </w:tcPr>
          <w:p w14:paraId="16D828F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7DA743E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4E497B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09BF93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AB4178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09F8905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FC6D0D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947BE6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405F27A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1D8186D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0D1EB708"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6E6067F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14:paraId="0381B2E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21B8C359" w14:textId="77777777"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14:paraId="5161F1D6"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54919F6"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14:paraId="5075B4E7"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4EA9E7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7155F7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9FD319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163B53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2BA6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0A92996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351335AB"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3CFEBEA2"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13E41AB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30E13AA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B946C57"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180D249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42812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F427316"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58786D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Unit test plan</w:t>
            </w:r>
          </w:p>
        </w:tc>
        <w:tc>
          <w:tcPr>
            <w:tcW w:w="236" w:type="dxa"/>
            <w:tcBorders>
              <w:top w:val="nil"/>
              <w:left w:val="nil"/>
              <w:bottom w:val="nil"/>
              <w:right w:val="nil"/>
            </w:tcBorders>
            <w:shd w:val="clear" w:color="auto" w:fill="auto"/>
            <w:noWrap/>
            <w:vAlign w:val="bottom"/>
            <w:hideMark/>
          </w:tcPr>
          <w:p w14:paraId="2B4BE53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19A5D21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979850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5F18B7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E7FAB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D67C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6965641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71BDBF9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176BD9A7"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1F898E6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B28916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E5F1F0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235CD6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514851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2BA673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1345F88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7E5BE4DF"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668480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9A1237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5DA790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61D17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8AEA15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E708D4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4EE7B9C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ACDCB0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33F18715"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53D8006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095409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18DBEFB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88934C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1F8F187B"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416C0A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07E8F945"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FAF8D8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CD650F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4EDA99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C8EE73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149AE2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2ABFC3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F6C9B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8A4D96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57361F0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5251807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1BB99000"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38D609C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641A62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7BE0CC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FAAEE0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6B79E64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3E84B91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4BD8C4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6BB99B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6041EF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7242FA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245490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70E605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92AD3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F0B1B8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82ACA2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0C9A0D0B"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0CF30E6E"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637D449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EF578AC"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0FD3504"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14:paraId="7CE7A48E"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5DA0CE1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D0E9DB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C58E7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9F8019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A61CF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6EC6E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5D1E31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0029CC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F45AF4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F61EB9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A98E86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718E01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0595A9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1F6AB087"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A23373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Integration test plan</w:t>
            </w:r>
          </w:p>
        </w:tc>
        <w:tc>
          <w:tcPr>
            <w:tcW w:w="236" w:type="dxa"/>
            <w:tcBorders>
              <w:top w:val="nil"/>
              <w:left w:val="nil"/>
              <w:bottom w:val="nil"/>
              <w:right w:val="nil"/>
            </w:tcBorders>
            <w:shd w:val="clear" w:color="auto" w:fill="auto"/>
            <w:noWrap/>
            <w:vAlign w:val="bottom"/>
            <w:hideMark/>
          </w:tcPr>
          <w:p w14:paraId="04097BC5"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7ADDD8A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CE7A2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3211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C3021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6351FE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F16979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40C1990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5E1864F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68E6B6F1"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76051982"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3CB087E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5B59EC7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3D0E19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F8A7B7F"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B02E2A3"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18BD7EE1"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38B9344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17B75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CE1C19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BCC01F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C751BB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3B5A01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9CB4D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756C1A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764F579D"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5CE1143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1D1C804"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27F31E3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4DAF8E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72D052B5"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EB093FA"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2729935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1057EC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ADDE89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E30E79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3044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7B4230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B1864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978785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AD0D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2D894B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9CDF08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2C91E9F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74C8E6DE"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5A4DB97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69D0712D"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D01D31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0A0C754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1AFBB6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58E7B5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61DEB9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4E3711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47687D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47744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A44310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51937E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3825D7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48F2E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89A683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14:paraId="669E0FCD"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58D12049"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14:paraId="4A3DECA2"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7C92B152"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14:paraId="22A99F29"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604BB1D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2F2B66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44BC4A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C4794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16DC2F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ADCF7E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A1E930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1FAA1D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720C24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ECAD92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6FA0E4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2019FF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362A41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208AB1E3"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4ABF15F"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14:paraId="1357A048"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3ACAAA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1C4B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276E4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61763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A3F902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38A6CB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079203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11D69EC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7194F66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7ABCBDC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35C973B4"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0C68965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35C21D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5699CF0"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3D70C3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lastRenderedPageBreak/>
              <w:t>Specification</w:t>
            </w:r>
          </w:p>
        </w:tc>
        <w:tc>
          <w:tcPr>
            <w:tcW w:w="236" w:type="dxa"/>
            <w:tcBorders>
              <w:top w:val="nil"/>
              <w:left w:val="nil"/>
              <w:bottom w:val="nil"/>
              <w:right w:val="nil"/>
            </w:tcBorders>
            <w:shd w:val="clear" w:color="auto" w:fill="auto"/>
            <w:noWrap/>
            <w:vAlign w:val="bottom"/>
            <w:hideMark/>
          </w:tcPr>
          <w:p w14:paraId="6BFC36AD"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45CA7A7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3CA002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773A8F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26B1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680C33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4CF08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57F3A1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5CE420F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36D1FF7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31437B7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04E42CE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409BFF0D"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3B945AB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34237C3"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7FB6775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160CD10C"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4BC72D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C8E151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1CB162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71D9C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F690E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F22DEA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7C40DD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7550B1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4982EF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D4F05A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B99F4B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14:paraId="3C4F2C1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45A3223"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14:paraId="4D0A43B1" w14:textId="77777777"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14:paraId="2E6225E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0654141D"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62945B2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07AA17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9237F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378D2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D1DEFD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08800A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C8CC00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EAFDEC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C034DE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5D0019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7D8D4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444F595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33227C60" w14:textId="77777777"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14:paraId="2779AC70"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14:paraId="1DD3CED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14:paraId="61B208E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14:paraId="060BA19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0742EF6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2DE627B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718D87C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5D9E5B9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1F2BC32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6CE9DA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625EF15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6F5EC2D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2164CF0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3367FAC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14:paraId="370C114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14:paraId="64FF0BEF" w14:textId="77777777" w:rsidR="0037370D" w:rsidRPr="007C62AC" w:rsidRDefault="0037370D" w:rsidP="007C62AC">
            <w:pPr>
              <w:spacing w:after="0" w:line="240" w:lineRule="auto"/>
              <w:rPr>
                <w:rFonts w:ascii="Calibri" w:eastAsia="Times New Roman" w:hAnsi="Calibri" w:cs="Calibri"/>
                <w:color w:val="000000"/>
                <w:lang w:eastAsia="en-AU"/>
              </w:rPr>
            </w:pPr>
          </w:p>
        </w:tc>
      </w:tr>
    </w:tbl>
    <w:p w14:paraId="01D90BA6" w14:textId="77777777" w:rsidR="00B5416C" w:rsidRDefault="00B5416C" w:rsidP="00B5416C"/>
    <w:p w14:paraId="7EA0934D" w14:textId="77777777" w:rsidR="00312BB1" w:rsidRPr="00312BB1" w:rsidRDefault="00312BB1" w:rsidP="00B5416C">
      <w:r w:rsidRPr="00312BB1">
        <w:tab/>
      </w:r>
    </w:p>
    <w:p w14:paraId="713FF36C" w14:textId="77777777" w:rsidR="00312BB1" w:rsidRDefault="00312BB1" w:rsidP="00312BB1">
      <w:pPr>
        <w:pStyle w:val="Heading2"/>
      </w:pPr>
      <w:bookmarkStart w:id="81" w:name="_Toc526357627"/>
      <w:r w:rsidRPr="00312BB1">
        <w:rPr>
          <w:color w:val="7030A0"/>
        </w:rPr>
        <w:t>10.</w:t>
      </w:r>
      <w:r w:rsidR="00CE277D">
        <w:rPr>
          <w:color w:val="7030A0"/>
        </w:rPr>
        <w:t>3</w:t>
      </w:r>
      <w:r w:rsidRPr="00312BB1">
        <w:rPr>
          <w:color w:val="7030A0"/>
        </w:rPr>
        <w:tab/>
        <w:t>Milestones</w:t>
      </w:r>
      <w:bookmarkEnd w:id="81"/>
      <w:r>
        <w:tab/>
      </w:r>
    </w:p>
    <w:p w14:paraId="3D6A7025" w14:textId="77777777"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14:paraId="6D5524A5" w14:textId="77777777"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14:paraId="375D034C" w14:textId="77777777" w:rsidR="00392292" w:rsidRDefault="00392292" w:rsidP="002C3DAA">
            <w:r>
              <w:t>Milestone description</w:t>
            </w:r>
          </w:p>
        </w:tc>
        <w:tc>
          <w:tcPr>
            <w:tcW w:w="1620" w:type="dxa"/>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14:paraId="766BB557" w14:textId="77777777" w:rsidR="00392292" w:rsidRPr="00BE1C1A" w:rsidRDefault="00392292" w:rsidP="002C3DAA">
            <w:pPr>
              <w:rPr>
                <w:b w:val="0"/>
              </w:rPr>
            </w:pPr>
            <w:r w:rsidRPr="00BE1C1A">
              <w:rPr>
                <w:b w:val="0"/>
              </w:rPr>
              <w:t>Finish planning</w:t>
            </w:r>
          </w:p>
        </w:tc>
        <w:tc>
          <w:tcPr>
            <w:tcW w:w="162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402B5714" w14:textId="77777777" w:rsidR="00392292" w:rsidRPr="00BE1C1A" w:rsidRDefault="00283756" w:rsidP="002C3DAA">
            <w:pPr>
              <w:rPr>
                <w:b w:val="0"/>
              </w:rPr>
            </w:pPr>
            <w:r>
              <w:rPr>
                <w:b w:val="0"/>
              </w:rPr>
              <w:t>Sign of on Master Test plan</w:t>
            </w:r>
          </w:p>
        </w:tc>
        <w:tc>
          <w:tcPr>
            <w:tcW w:w="162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E9B42C3" w14:textId="77777777"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14:paraId="4BDD9E1A" w14:textId="77777777" w:rsidR="00392292" w:rsidRPr="00BE1C1A" w:rsidRDefault="00283756" w:rsidP="002C3DAA">
            <w:pPr>
              <w:rPr>
                <w:b w:val="0"/>
              </w:rPr>
            </w:pPr>
            <w:r>
              <w:rPr>
                <w:b w:val="0"/>
              </w:rPr>
              <w:t>Conclude Unit Tests</w:t>
            </w:r>
          </w:p>
        </w:tc>
        <w:tc>
          <w:tcPr>
            <w:tcW w:w="1620" w:type="dxa"/>
          </w:tcPr>
          <w:p w14:paraId="10072EC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14:paraId="0594F629" w14:textId="77777777"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255D404E" w14:textId="77777777" w:rsidR="00392292" w:rsidRPr="00BE1C1A" w:rsidRDefault="00283756" w:rsidP="002C3DAA">
            <w:pPr>
              <w:rPr>
                <w:b w:val="0"/>
              </w:rPr>
            </w:pPr>
            <w:r>
              <w:rPr>
                <w:b w:val="0"/>
              </w:rPr>
              <w:t>Conclude Integration testing</w:t>
            </w:r>
          </w:p>
        </w:tc>
        <w:tc>
          <w:tcPr>
            <w:tcW w:w="1620" w:type="dxa"/>
          </w:tcPr>
          <w:p w14:paraId="0578C7C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14:paraId="714E8CA0" w14:textId="77777777"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14:paraId="3EB446B4" w14:textId="77777777" w:rsidR="00392292" w:rsidRPr="00BE1C1A" w:rsidRDefault="00283756" w:rsidP="002C3DAA">
            <w:pPr>
              <w:rPr>
                <w:b w:val="0"/>
              </w:rPr>
            </w:pPr>
            <w:r>
              <w:rPr>
                <w:b w:val="0"/>
              </w:rPr>
              <w:t>Conclude UAT testing</w:t>
            </w:r>
          </w:p>
        </w:tc>
        <w:tc>
          <w:tcPr>
            <w:tcW w:w="162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6D75CFA8" w14:textId="77777777" w:rsidR="00392292" w:rsidRPr="00BE1C1A" w:rsidRDefault="0037370D" w:rsidP="0037370D">
            <w:pPr>
              <w:rPr>
                <w:b w:val="0"/>
              </w:rPr>
            </w:pPr>
            <w:r>
              <w:rPr>
                <w:b w:val="0"/>
              </w:rPr>
              <w:t xml:space="preserve">Sign off on all testing </w:t>
            </w:r>
          </w:p>
        </w:tc>
        <w:tc>
          <w:tcPr>
            <w:tcW w:w="1620" w:type="dxa"/>
          </w:tcPr>
          <w:p w14:paraId="5BAC51D9" w14:textId="77777777"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14:paraId="572FDCD8" w14:textId="77777777" w:rsidR="002C3DAA" w:rsidRPr="002C3DAA" w:rsidRDefault="002C3DAA" w:rsidP="002C3DAA"/>
    <w:p w14:paraId="62383FE1" w14:textId="77777777" w:rsidR="009425A5" w:rsidRDefault="009425A5" w:rsidP="00A517D8"/>
    <w:p w14:paraId="22F78CC8" w14:textId="77777777" w:rsidR="00D432AE" w:rsidRPr="00CE277D" w:rsidRDefault="005E1261" w:rsidP="00312BB1">
      <w:pPr>
        <w:pStyle w:val="Heading1"/>
        <w:rPr>
          <w:color w:val="7030A0"/>
        </w:rPr>
      </w:pPr>
      <w:bookmarkStart w:id="82" w:name="_Toc526357628"/>
      <w:r>
        <w:rPr>
          <w:color w:val="7030A0"/>
        </w:rPr>
        <w:t xml:space="preserve">11. </w:t>
      </w:r>
      <w:r w:rsidR="00312BB1" w:rsidRPr="00CE277D">
        <w:rPr>
          <w:color w:val="7030A0"/>
        </w:rPr>
        <w:t>Glossary</w:t>
      </w:r>
      <w:bookmarkEnd w:id="82"/>
    </w:p>
    <w:p w14:paraId="0DE099AB" w14:textId="77777777" w:rsidR="00D432AE" w:rsidRDefault="00D432AE" w:rsidP="00D432AE"/>
    <w:tbl>
      <w:tblPr>
        <w:tblStyle w:val="TableGrid"/>
        <w:tblW w:w="0" w:type="auto"/>
        <w:tblLook w:val="04A0" w:firstRow="1" w:lastRow="0" w:firstColumn="1" w:lastColumn="0" w:noHBand="0" w:noVBand="1"/>
      </w:tblPr>
      <w:tblGrid>
        <w:gridCol w:w="1525"/>
        <w:gridCol w:w="7491"/>
      </w:tblGrid>
      <w:tr w:rsidR="000C0A02" w14:paraId="55B1C3C9" w14:textId="77777777" w:rsidTr="000C0A02">
        <w:tc>
          <w:tcPr>
            <w:tcW w:w="1525" w:type="dxa"/>
          </w:tcPr>
          <w:p w14:paraId="7C73F3C2" w14:textId="77777777" w:rsidR="000C0A02" w:rsidRDefault="000C0A02" w:rsidP="00D432AE">
            <w:r>
              <w:t>IT</w:t>
            </w:r>
          </w:p>
        </w:tc>
        <w:tc>
          <w:tcPr>
            <w:tcW w:w="7491" w:type="dxa"/>
          </w:tcPr>
          <w:p w14:paraId="075B53FD" w14:textId="77777777" w:rsidR="000C0A02" w:rsidRDefault="00FB03AE" w:rsidP="00D432AE">
            <w:r>
              <w:t>Integration testing- Testing to check that the different units of scan work together</w:t>
            </w:r>
          </w:p>
        </w:tc>
      </w:tr>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0C0A02" w14:paraId="0C88A4D5" w14:textId="77777777" w:rsidTr="000C0A02">
        <w:tc>
          <w:tcPr>
            <w:tcW w:w="1525" w:type="dxa"/>
          </w:tcPr>
          <w:p w14:paraId="6D52BD91" w14:textId="77777777" w:rsidR="000C0A02" w:rsidRDefault="00FB03AE" w:rsidP="00D432AE">
            <w:r>
              <w:t>IOS</w:t>
            </w:r>
          </w:p>
        </w:tc>
        <w:tc>
          <w:tcPr>
            <w:tcW w:w="7491" w:type="dxa"/>
          </w:tcPr>
          <w:p w14:paraId="1A3F6168" w14:textId="77777777" w:rsidR="000C0A02" w:rsidRDefault="00FB03AE" w:rsidP="00D432AE">
            <w:r>
              <w:t>I operating system- the operating system employed by apple</w:t>
            </w:r>
          </w:p>
        </w:tc>
      </w:tr>
      <w:tr w:rsidR="000C0A02" w14:paraId="3FC13DB1" w14:textId="77777777" w:rsidTr="000C0A02">
        <w:tc>
          <w:tcPr>
            <w:tcW w:w="1525" w:type="dxa"/>
          </w:tcPr>
          <w:p w14:paraId="71282EE1" w14:textId="77777777" w:rsidR="000C0A02" w:rsidRDefault="00FB03AE" w:rsidP="00D432AE">
            <w:r>
              <w:t>OS</w:t>
            </w:r>
          </w:p>
        </w:tc>
        <w:tc>
          <w:tcPr>
            <w:tcW w:w="7491" w:type="dxa"/>
          </w:tcPr>
          <w:p w14:paraId="2D9B7416" w14:textId="77777777" w:rsidR="000C0A02" w:rsidRDefault="00FB03AE" w:rsidP="00A70C5A">
            <w:r>
              <w:t xml:space="preserve">Operating system- The system software that manages a computer </w:t>
            </w:r>
          </w:p>
        </w:tc>
      </w:tr>
      <w:tr w:rsidR="00FB03AE" w14:paraId="56E653FC" w14:textId="77777777" w:rsidTr="000C0A02">
        <w:tc>
          <w:tcPr>
            <w:tcW w:w="1525" w:type="dxa"/>
          </w:tcPr>
          <w:p w14:paraId="73689700" w14:textId="77777777" w:rsidR="00FB03AE" w:rsidRPr="00AC7F98" w:rsidRDefault="00FB03AE" w:rsidP="00FB03AE">
            <w:r w:rsidRPr="00AC7F98">
              <w:t>UAT</w:t>
            </w:r>
          </w:p>
        </w:tc>
        <w:tc>
          <w:tcPr>
            <w:tcW w:w="7491" w:type="dxa"/>
          </w:tcPr>
          <w:p w14:paraId="0E75C3D4" w14:textId="77777777" w:rsidR="00FB03AE" w:rsidRDefault="00FB03AE" w:rsidP="00FB03AE">
            <w:r>
              <w:t>User Acceptance testing- A testing process that tests the application in a real world environment</w:t>
            </w:r>
          </w:p>
        </w:tc>
      </w:tr>
      <w:tr w:rsidR="00FB03AE" w14:paraId="2984053B" w14:textId="77777777" w:rsidTr="00FB03AE">
        <w:trPr>
          <w:trHeight w:val="80"/>
        </w:trPr>
        <w:tc>
          <w:tcPr>
            <w:tcW w:w="1525" w:type="dxa"/>
          </w:tcPr>
          <w:p w14:paraId="5D30DEAF" w14:textId="77777777" w:rsidR="00FB03AE" w:rsidRDefault="00FB03AE" w:rsidP="00FB03AE">
            <w:r w:rsidRPr="00AC7F98">
              <w:t>UT</w:t>
            </w:r>
          </w:p>
        </w:tc>
        <w:tc>
          <w:tcPr>
            <w:tcW w:w="7491" w:type="dxa"/>
          </w:tcPr>
          <w:p w14:paraId="36DBCE3F" w14:textId="77777777" w:rsidR="00FB03AE" w:rsidRDefault="00FB03AE" w:rsidP="00FB03AE">
            <w:r>
              <w:t>Unit testing- the testing if the individual unis of the software</w:t>
            </w:r>
          </w:p>
        </w:tc>
      </w:tr>
    </w:tbl>
    <w:p w14:paraId="48C960B4" w14:textId="77777777" w:rsidR="00D432AE" w:rsidRDefault="00D432AE" w:rsidP="00D432AE"/>
    <w:p w14:paraId="708FC309" w14:textId="77777777" w:rsidR="00D432AE" w:rsidRDefault="00D432AE" w:rsidP="00D432AE"/>
    <w:p w14:paraId="563A34D1" w14:textId="77777777" w:rsidR="00D432AE" w:rsidRDefault="00D432AE" w:rsidP="00D432AE"/>
    <w:p w14:paraId="12091C35" w14:textId="77777777" w:rsidR="00D432AE" w:rsidRDefault="00D432AE" w:rsidP="00D432AE"/>
    <w:sectPr w:rsidR="00D432AE" w:rsidSect="00D45DF0">
      <w:pgSz w:w="11906" w:h="16838"/>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B35CC"/>
    <w:rsid w:val="001E2A9D"/>
    <w:rsid w:val="001E381E"/>
    <w:rsid w:val="00213C3A"/>
    <w:rsid w:val="00216CB2"/>
    <w:rsid w:val="00226922"/>
    <w:rsid w:val="00240A03"/>
    <w:rsid w:val="00256512"/>
    <w:rsid w:val="00283756"/>
    <w:rsid w:val="00284EE9"/>
    <w:rsid w:val="002867AD"/>
    <w:rsid w:val="0029111E"/>
    <w:rsid w:val="002A7326"/>
    <w:rsid w:val="002C3DAA"/>
    <w:rsid w:val="002D16F0"/>
    <w:rsid w:val="002F16FC"/>
    <w:rsid w:val="003003EB"/>
    <w:rsid w:val="00312BB1"/>
    <w:rsid w:val="00316ECD"/>
    <w:rsid w:val="00343765"/>
    <w:rsid w:val="0037370D"/>
    <w:rsid w:val="00392292"/>
    <w:rsid w:val="00396D1E"/>
    <w:rsid w:val="003A6EAD"/>
    <w:rsid w:val="003C1E08"/>
    <w:rsid w:val="003D53DE"/>
    <w:rsid w:val="003E5F4A"/>
    <w:rsid w:val="003F664F"/>
    <w:rsid w:val="00412347"/>
    <w:rsid w:val="00413646"/>
    <w:rsid w:val="0041588F"/>
    <w:rsid w:val="0044177E"/>
    <w:rsid w:val="00445CC0"/>
    <w:rsid w:val="004706FB"/>
    <w:rsid w:val="00471B21"/>
    <w:rsid w:val="004732C4"/>
    <w:rsid w:val="004835F8"/>
    <w:rsid w:val="004B6658"/>
    <w:rsid w:val="004B7FAD"/>
    <w:rsid w:val="004D55B8"/>
    <w:rsid w:val="00513C4A"/>
    <w:rsid w:val="00517131"/>
    <w:rsid w:val="00536CE3"/>
    <w:rsid w:val="005379C8"/>
    <w:rsid w:val="00555AD7"/>
    <w:rsid w:val="0057620A"/>
    <w:rsid w:val="005C611A"/>
    <w:rsid w:val="005E1261"/>
    <w:rsid w:val="006012F4"/>
    <w:rsid w:val="00601A83"/>
    <w:rsid w:val="00607FE7"/>
    <w:rsid w:val="0061185A"/>
    <w:rsid w:val="00622D1E"/>
    <w:rsid w:val="006338F2"/>
    <w:rsid w:val="00685124"/>
    <w:rsid w:val="006901D0"/>
    <w:rsid w:val="00692FC7"/>
    <w:rsid w:val="006C4829"/>
    <w:rsid w:val="006E2522"/>
    <w:rsid w:val="006E422C"/>
    <w:rsid w:val="006E4C80"/>
    <w:rsid w:val="006F08D2"/>
    <w:rsid w:val="0070729E"/>
    <w:rsid w:val="00717130"/>
    <w:rsid w:val="0076551F"/>
    <w:rsid w:val="007766E3"/>
    <w:rsid w:val="00786537"/>
    <w:rsid w:val="007C1308"/>
    <w:rsid w:val="007C62AC"/>
    <w:rsid w:val="00807B21"/>
    <w:rsid w:val="00810A0D"/>
    <w:rsid w:val="00815CEA"/>
    <w:rsid w:val="008328C7"/>
    <w:rsid w:val="0084266C"/>
    <w:rsid w:val="008617F1"/>
    <w:rsid w:val="00875597"/>
    <w:rsid w:val="008C7382"/>
    <w:rsid w:val="008D3CF1"/>
    <w:rsid w:val="008E65B3"/>
    <w:rsid w:val="008F1F5A"/>
    <w:rsid w:val="008F1FFB"/>
    <w:rsid w:val="009108A5"/>
    <w:rsid w:val="00930B92"/>
    <w:rsid w:val="00940F6F"/>
    <w:rsid w:val="009425A5"/>
    <w:rsid w:val="009500E7"/>
    <w:rsid w:val="009719DC"/>
    <w:rsid w:val="00982496"/>
    <w:rsid w:val="00982C23"/>
    <w:rsid w:val="00986FFF"/>
    <w:rsid w:val="009B7D0D"/>
    <w:rsid w:val="009E3034"/>
    <w:rsid w:val="009E7907"/>
    <w:rsid w:val="009F643A"/>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3D52"/>
    <w:rsid w:val="00B129D9"/>
    <w:rsid w:val="00B16186"/>
    <w:rsid w:val="00B21C6D"/>
    <w:rsid w:val="00B355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6BA6"/>
    <w:rsid w:val="00D432AE"/>
    <w:rsid w:val="00D45DF0"/>
    <w:rsid w:val="00D62BF1"/>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programming-guide/inside-a-program/coding-conventions%23naming-conven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27190-AD92-4124-945F-51114D1E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18</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9</cp:revision>
  <dcterms:created xsi:type="dcterms:W3CDTF">2018-04-04T02:24:00Z</dcterms:created>
  <dcterms:modified xsi:type="dcterms:W3CDTF">2018-10-03T09:26:00Z</dcterms:modified>
</cp:coreProperties>
</file>