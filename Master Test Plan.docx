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EAEA" w14:textId="6DFBCB20" w:rsidR="00D45DF0" w:rsidRPr="00D45DF0" w:rsidRDefault="00D45DF0" w:rsidP="00D45DF0">
      <w:pPr>
        <w:pStyle w:val="Subtitle"/>
        <w:rPr>
          <w:sz w:val="56"/>
          <w:szCs w:val="56"/>
        </w:rPr>
      </w:pPr>
      <w:bookmarkStart w:id="0" w:name="_Toc509517441"/>
      <w:r w:rsidRPr="00D45DF0">
        <w:rPr>
          <w:sz w:val="56"/>
          <w:szCs w:val="56"/>
        </w:rPr>
        <w:t>Master Test Plan</w:t>
      </w:r>
    </w:p>
    <w:p w14:paraId="772B8B9F" w14:textId="77777777" w:rsidR="007C1308" w:rsidRPr="00C17378" w:rsidRDefault="00C17378" w:rsidP="00C17378">
      <w:pPr>
        <w:pStyle w:val="Heading1"/>
        <w:rPr>
          <w:b/>
          <w:color w:val="7030A0"/>
        </w:rPr>
      </w:pPr>
      <w:bookmarkStart w:id="1" w:name="_Toc515279644"/>
      <w:r w:rsidRPr="00C17378">
        <w:rPr>
          <w:b/>
          <w:color w:val="7030A0"/>
        </w:rPr>
        <w:t>Version Information</w:t>
      </w:r>
      <w:bookmarkEnd w:id="0"/>
      <w:bookmarkEnd w:id="1"/>
    </w:p>
    <w:tbl>
      <w:tblPr>
        <w:tblStyle w:val="ListTable3-Accent3"/>
        <w:tblW w:w="0" w:type="auto"/>
        <w:tblLook w:val="04A0" w:firstRow="1" w:lastRow="0" w:firstColumn="1" w:lastColumn="0" w:noHBand="0" w:noVBand="1"/>
      </w:tblPr>
      <w:tblGrid>
        <w:gridCol w:w="2254"/>
        <w:gridCol w:w="2254"/>
        <w:gridCol w:w="2254"/>
        <w:gridCol w:w="2254"/>
      </w:tblGrid>
      <w:tr w:rsidR="007C1308" w14:paraId="36F756EA" w14:textId="77777777" w:rsidTr="007C13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9850A4" w14:textId="77777777" w:rsidR="007C1308" w:rsidRDefault="007C1308" w:rsidP="007C1308">
            <w:r>
              <w:t>Version</w:t>
            </w:r>
          </w:p>
        </w:tc>
        <w:tc>
          <w:tcPr>
            <w:tcW w:w="2254" w:type="dxa"/>
          </w:tcPr>
          <w:p w14:paraId="5A5A8369"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5D703932"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354F1C24" w14:textId="77777777" w:rsidR="007C1308" w:rsidRDefault="007C1308" w:rsidP="007C1308">
            <w:pPr>
              <w:cnfStyle w:val="100000000000" w:firstRow="1" w:lastRow="0" w:firstColumn="0" w:lastColumn="0" w:oddVBand="0" w:evenVBand="0" w:oddHBand="0" w:evenHBand="0" w:firstRowFirstColumn="0" w:firstRowLastColumn="0" w:lastRowFirstColumn="0" w:lastRowLastColumn="0"/>
            </w:pPr>
            <w:r>
              <w:t>Description</w:t>
            </w:r>
          </w:p>
        </w:tc>
      </w:tr>
      <w:tr w:rsidR="007C1308" w14:paraId="4700C802" w14:textId="77777777" w:rsidTr="007C1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CE0D93" w14:textId="77777777" w:rsidR="007C1308" w:rsidRPr="00EF6DDB" w:rsidRDefault="00E94233" w:rsidP="007C1308">
            <w:pPr>
              <w:rPr>
                <w:b w:val="0"/>
              </w:rPr>
            </w:pPr>
            <w:r w:rsidRPr="00EF6DDB">
              <w:rPr>
                <w:b w:val="0"/>
              </w:rPr>
              <w:t>0.1</w:t>
            </w:r>
          </w:p>
        </w:tc>
        <w:tc>
          <w:tcPr>
            <w:tcW w:w="2254" w:type="dxa"/>
          </w:tcPr>
          <w:p w14:paraId="00EB8D95" w14:textId="22FD5920" w:rsidR="007C1308" w:rsidRPr="00EF6DDB" w:rsidRDefault="00B03D52" w:rsidP="007C1308">
            <w:pPr>
              <w:cnfStyle w:val="000000100000" w:firstRow="0" w:lastRow="0" w:firstColumn="0" w:lastColumn="0" w:oddVBand="0" w:evenVBand="0" w:oddHBand="1" w:evenHBand="0" w:firstRowFirstColumn="0" w:firstRowLastColumn="0" w:lastRowFirstColumn="0" w:lastRowLastColumn="0"/>
            </w:pPr>
            <w:r>
              <w:t>03/04/2018</w:t>
            </w:r>
          </w:p>
        </w:tc>
        <w:tc>
          <w:tcPr>
            <w:tcW w:w="2254" w:type="dxa"/>
          </w:tcPr>
          <w:p w14:paraId="67A3440D" w14:textId="77777777" w:rsidR="007C1308" w:rsidRPr="00EF6DDB" w:rsidRDefault="004B6658" w:rsidP="007C1308">
            <w:pPr>
              <w:cnfStyle w:val="000000100000" w:firstRow="0" w:lastRow="0" w:firstColumn="0" w:lastColumn="0" w:oddVBand="0" w:evenVBand="0" w:oddHBand="1" w:evenHBand="0" w:firstRowFirstColumn="0" w:firstRowLastColumn="0" w:lastRowFirstColumn="0" w:lastRowLastColumn="0"/>
            </w:pPr>
            <w:r w:rsidRPr="00EF6DDB">
              <w:t>Michelle Vinall</w:t>
            </w:r>
          </w:p>
        </w:tc>
        <w:tc>
          <w:tcPr>
            <w:tcW w:w="2254" w:type="dxa"/>
          </w:tcPr>
          <w:p w14:paraId="7D768607" w14:textId="77777777" w:rsidR="007C1308" w:rsidRPr="00EF6DDB" w:rsidRDefault="00E94233" w:rsidP="00E94233">
            <w:pPr>
              <w:cnfStyle w:val="000000100000" w:firstRow="0" w:lastRow="0" w:firstColumn="0" w:lastColumn="0" w:oddVBand="0" w:evenVBand="0" w:oddHBand="1" w:evenHBand="0" w:firstRowFirstColumn="0" w:firstRowLastColumn="0" w:lastRowFirstColumn="0" w:lastRowLastColumn="0"/>
            </w:pPr>
            <w:r w:rsidRPr="00EF6DDB">
              <w:t>Initial draft of Master Test Plan</w:t>
            </w:r>
          </w:p>
        </w:tc>
      </w:tr>
      <w:tr w:rsidR="007C1308" w14:paraId="1DB63E38" w14:textId="77777777" w:rsidTr="007C1308">
        <w:tc>
          <w:tcPr>
            <w:cnfStyle w:val="001000000000" w:firstRow="0" w:lastRow="0" w:firstColumn="1" w:lastColumn="0" w:oddVBand="0" w:evenVBand="0" w:oddHBand="0" w:evenHBand="0" w:firstRowFirstColumn="0" w:firstRowLastColumn="0" w:lastRowFirstColumn="0" w:lastRowLastColumn="0"/>
            <w:tcW w:w="2254" w:type="dxa"/>
          </w:tcPr>
          <w:p w14:paraId="0405CC2C" w14:textId="29F503CB" w:rsidR="007C1308" w:rsidRDefault="00D65344" w:rsidP="007C1308">
            <w:r>
              <w:t>0.2</w:t>
            </w:r>
          </w:p>
        </w:tc>
        <w:tc>
          <w:tcPr>
            <w:tcW w:w="2254" w:type="dxa"/>
          </w:tcPr>
          <w:p w14:paraId="6D76667C" w14:textId="379F5252" w:rsidR="007C1308" w:rsidRDefault="00D65344" w:rsidP="007C1308">
            <w:pPr>
              <w:cnfStyle w:val="000000000000" w:firstRow="0" w:lastRow="0" w:firstColumn="0" w:lastColumn="0" w:oddVBand="0" w:evenVBand="0" w:oddHBand="0" w:evenHBand="0" w:firstRowFirstColumn="0" w:firstRowLastColumn="0" w:lastRowFirstColumn="0" w:lastRowLastColumn="0"/>
            </w:pPr>
            <w:r>
              <w:t>28/5/2018</w:t>
            </w:r>
          </w:p>
        </w:tc>
        <w:tc>
          <w:tcPr>
            <w:tcW w:w="2254" w:type="dxa"/>
          </w:tcPr>
          <w:p w14:paraId="72468D38" w14:textId="278A51A1" w:rsidR="007C1308" w:rsidRDefault="00D65344" w:rsidP="007C130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17A48605" w14:textId="006A4EC1" w:rsidR="007C1308" w:rsidRDefault="00D65344" w:rsidP="007C1308">
            <w:pPr>
              <w:cnfStyle w:val="000000000000" w:firstRow="0" w:lastRow="0" w:firstColumn="0" w:lastColumn="0" w:oddVBand="0" w:evenVBand="0" w:oddHBand="0" w:evenHBand="0" w:firstRowFirstColumn="0" w:firstRowLastColumn="0" w:lastRowFirstColumn="0" w:lastRowLastColumn="0"/>
            </w:pPr>
            <w:r>
              <w:t>Final draft of Master Test Plan</w:t>
            </w:r>
            <w:bookmarkStart w:id="2" w:name="_GoBack"/>
            <w:bookmarkEnd w:id="2"/>
          </w:p>
        </w:tc>
      </w:tr>
      <w:tr w:rsidR="007C1308" w14:paraId="63DD2737" w14:textId="77777777" w:rsidTr="007C130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254" w:type="dxa"/>
          </w:tcPr>
          <w:p w14:paraId="737D99FF" w14:textId="77777777" w:rsidR="007C1308" w:rsidRDefault="007C1308" w:rsidP="007C1308"/>
        </w:tc>
        <w:tc>
          <w:tcPr>
            <w:tcW w:w="2254" w:type="dxa"/>
          </w:tcPr>
          <w:p w14:paraId="3489B98F"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22A06869"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c>
          <w:tcPr>
            <w:tcW w:w="2254" w:type="dxa"/>
          </w:tcPr>
          <w:p w14:paraId="7ED2463A" w14:textId="77777777" w:rsidR="007C1308" w:rsidRDefault="007C1308" w:rsidP="007C1308">
            <w:pPr>
              <w:cnfStyle w:val="000000100000" w:firstRow="0" w:lastRow="0" w:firstColumn="0" w:lastColumn="0" w:oddVBand="0" w:evenVBand="0" w:oddHBand="1" w:evenHBand="0" w:firstRowFirstColumn="0" w:firstRowLastColumn="0" w:lastRowFirstColumn="0" w:lastRowLastColumn="0"/>
            </w:pPr>
          </w:p>
        </w:tc>
      </w:tr>
    </w:tbl>
    <w:p w14:paraId="176F5868" w14:textId="77777777" w:rsidR="00D45DF0" w:rsidRDefault="00D45DF0" w:rsidP="00D45DF0">
      <w:bookmarkStart w:id="3" w:name="_Toc509517442"/>
    </w:p>
    <w:p w14:paraId="259F5D35" w14:textId="77777777" w:rsidR="00D45DF0" w:rsidRDefault="00D45DF0" w:rsidP="00D45DF0"/>
    <w:p w14:paraId="6DC78268" w14:textId="77777777" w:rsidR="00D45DF0" w:rsidRDefault="00D45DF0" w:rsidP="00D45DF0"/>
    <w:p w14:paraId="19E2CCEA" w14:textId="77777777" w:rsidR="00D45DF0" w:rsidRDefault="00D45DF0" w:rsidP="00D45DF0"/>
    <w:p w14:paraId="2CDBEDAC" w14:textId="77777777" w:rsidR="00D45DF0" w:rsidRDefault="00D45DF0" w:rsidP="00D45DF0"/>
    <w:p w14:paraId="0C39AFF6" w14:textId="77777777" w:rsidR="00D45DF0" w:rsidRDefault="00D45DF0" w:rsidP="00D45DF0"/>
    <w:p w14:paraId="1C2026FE" w14:textId="77777777" w:rsidR="00D45DF0" w:rsidRDefault="00D45DF0" w:rsidP="00D45DF0"/>
    <w:p w14:paraId="1884A1B6" w14:textId="77777777" w:rsidR="00D45DF0" w:rsidRDefault="00D45DF0" w:rsidP="00D45DF0"/>
    <w:p w14:paraId="333C88E0" w14:textId="77777777" w:rsidR="00D45DF0" w:rsidRDefault="00D45DF0" w:rsidP="00D45DF0"/>
    <w:p w14:paraId="345BD756" w14:textId="77777777" w:rsidR="00D45DF0" w:rsidRDefault="00D45DF0" w:rsidP="00D45DF0"/>
    <w:p w14:paraId="4260CF8A" w14:textId="77777777" w:rsidR="00D45DF0" w:rsidRDefault="00D45DF0" w:rsidP="00D45DF0"/>
    <w:p w14:paraId="1706BE0C" w14:textId="77777777" w:rsidR="00D45DF0" w:rsidRDefault="00D45DF0" w:rsidP="00D45DF0"/>
    <w:p w14:paraId="78B58ED3" w14:textId="77777777" w:rsidR="00D45DF0" w:rsidRDefault="00D45DF0" w:rsidP="00D45DF0"/>
    <w:p w14:paraId="657560DA" w14:textId="77777777" w:rsidR="00D45DF0" w:rsidRDefault="00D45DF0" w:rsidP="00D45DF0"/>
    <w:p w14:paraId="63117478" w14:textId="77777777" w:rsidR="00D45DF0" w:rsidRDefault="00D45DF0" w:rsidP="00D45DF0"/>
    <w:p w14:paraId="2FAE014D" w14:textId="77777777" w:rsidR="00D45DF0" w:rsidRDefault="00D45DF0" w:rsidP="00D45DF0"/>
    <w:p w14:paraId="4174BB6B" w14:textId="77777777" w:rsidR="00D45DF0" w:rsidRDefault="00D45DF0" w:rsidP="00D45DF0"/>
    <w:p w14:paraId="3646C68C" w14:textId="77777777" w:rsidR="00D45DF0" w:rsidRDefault="00D45DF0" w:rsidP="00D45DF0"/>
    <w:p w14:paraId="543BB80F" w14:textId="77777777" w:rsidR="00D45DF0" w:rsidRDefault="00D45DF0" w:rsidP="00D45DF0"/>
    <w:p w14:paraId="5B9B8C01" w14:textId="77777777" w:rsidR="00D45DF0" w:rsidRDefault="00D45DF0" w:rsidP="00D45DF0"/>
    <w:p w14:paraId="7956E5CA" w14:textId="77777777" w:rsidR="00D45DF0" w:rsidRDefault="00D45DF0" w:rsidP="00D45DF0"/>
    <w:p w14:paraId="15BA7803" w14:textId="77777777" w:rsidR="00D45DF0" w:rsidRDefault="00D45DF0" w:rsidP="00D45DF0"/>
    <w:p w14:paraId="2D9AC7DC" w14:textId="77777777" w:rsidR="00D45DF0" w:rsidRDefault="00D45DF0" w:rsidP="00D45DF0"/>
    <w:p w14:paraId="25F20250" w14:textId="77777777" w:rsidR="00D45DF0" w:rsidRDefault="00D45DF0" w:rsidP="00D45DF0"/>
    <w:p w14:paraId="36364478" w14:textId="77777777" w:rsidR="007C1308" w:rsidRDefault="00E94233" w:rsidP="00E94233">
      <w:pPr>
        <w:pStyle w:val="Heading1"/>
        <w:rPr>
          <w:b/>
          <w:color w:val="7030A0"/>
        </w:rPr>
      </w:pPr>
      <w:bookmarkStart w:id="4" w:name="_Toc515279645"/>
      <w:r w:rsidRPr="00E94233">
        <w:rPr>
          <w:b/>
          <w:color w:val="7030A0"/>
        </w:rPr>
        <w:lastRenderedPageBreak/>
        <w:t>Distribution List</w:t>
      </w:r>
      <w:bookmarkEnd w:id="3"/>
      <w:bookmarkEnd w:id="4"/>
    </w:p>
    <w:tbl>
      <w:tblPr>
        <w:tblStyle w:val="ListTable3-Accent3"/>
        <w:tblW w:w="0" w:type="auto"/>
        <w:tblLook w:val="04A0" w:firstRow="1" w:lastRow="0" w:firstColumn="1" w:lastColumn="0" w:noHBand="0" w:noVBand="1"/>
      </w:tblPr>
      <w:tblGrid>
        <w:gridCol w:w="2695"/>
        <w:gridCol w:w="6321"/>
      </w:tblGrid>
      <w:tr w:rsidR="00E94233" w14:paraId="7D157E29" w14:textId="77777777" w:rsidTr="00E942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5AED811D" w14:textId="77777777" w:rsidR="00E94233" w:rsidRDefault="00E94233" w:rsidP="00E94233">
            <w:r>
              <w:t>Name</w:t>
            </w:r>
          </w:p>
        </w:tc>
        <w:tc>
          <w:tcPr>
            <w:tcW w:w="6321" w:type="dxa"/>
          </w:tcPr>
          <w:p w14:paraId="647F2759" w14:textId="77777777" w:rsidR="00E94233" w:rsidRDefault="004B6658" w:rsidP="00E94233">
            <w:pPr>
              <w:cnfStyle w:val="100000000000" w:firstRow="1" w:lastRow="0" w:firstColumn="0" w:lastColumn="0" w:oddVBand="0" w:evenVBand="0" w:oddHBand="0" w:evenHBand="0" w:firstRowFirstColumn="0" w:firstRowLastColumn="0" w:lastRowFirstColumn="0" w:lastRowLastColumn="0"/>
            </w:pPr>
            <w:r>
              <w:t>Function</w:t>
            </w:r>
          </w:p>
        </w:tc>
      </w:tr>
      <w:tr w:rsidR="00E94233" w14:paraId="304F9206"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95DC43" w14:textId="77777777" w:rsidR="00E94233" w:rsidRPr="004B6658" w:rsidRDefault="00E94233" w:rsidP="00E94233">
            <w:pPr>
              <w:rPr>
                <w:b w:val="0"/>
              </w:rPr>
            </w:pPr>
            <w:r w:rsidRPr="004B6658">
              <w:rPr>
                <w:b w:val="0"/>
              </w:rPr>
              <w:t xml:space="preserve">Aaron </w:t>
            </w:r>
            <w:r w:rsidR="004B6658" w:rsidRPr="004B6658">
              <w:rPr>
                <w:b w:val="0"/>
              </w:rPr>
              <w:t>Peachey</w:t>
            </w:r>
          </w:p>
        </w:tc>
        <w:tc>
          <w:tcPr>
            <w:tcW w:w="6321" w:type="dxa"/>
          </w:tcPr>
          <w:p w14:paraId="5C2FC96F" w14:textId="4B8C8DB7"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8540F32"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77A1BCD4" w14:textId="77777777" w:rsidR="00E94233" w:rsidRPr="004B6658" w:rsidRDefault="00E94233" w:rsidP="004B6658">
            <w:pPr>
              <w:rPr>
                <w:b w:val="0"/>
              </w:rPr>
            </w:pPr>
            <w:r w:rsidRPr="004B6658">
              <w:rPr>
                <w:b w:val="0"/>
              </w:rPr>
              <w:t>C</w:t>
            </w:r>
            <w:r w:rsidR="004B6658" w:rsidRPr="004B6658">
              <w:rPr>
                <w:b w:val="0"/>
              </w:rPr>
              <w:t>harnes Nell</w:t>
            </w:r>
          </w:p>
        </w:tc>
        <w:tc>
          <w:tcPr>
            <w:tcW w:w="6321" w:type="dxa"/>
          </w:tcPr>
          <w:p w14:paraId="12D60A41" w14:textId="543661B8"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r w:rsidR="00E94233" w14:paraId="43304881" w14:textId="77777777" w:rsidTr="00E94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BD7B1C1" w14:textId="77777777" w:rsidR="00E94233" w:rsidRPr="004B6658" w:rsidRDefault="004B6658" w:rsidP="00E94233">
            <w:pPr>
              <w:rPr>
                <w:b w:val="0"/>
              </w:rPr>
            </w:pPr>
            <w:r w:rsidRPr="004B6658">
              <w:rPr>
                <w:b w:val="0"/>
              </w:rPr>
              <w:t>Collin Mckeahnie</w:t>
            </w:r>
          </w:p>
        </w:tc>
        <w:tc>
          <w:tcPr>
            <w:tcW w:w="6321" w:type="dxa"/>
          </w:tcPr>
          <w:p w14:paraId="6CCB029E" w14:textId="44E69EC2" w:rsidR="00E94233" w:rsidRDefault="008617F1" w:rsidP="00E94233">
            <w:pPr>
              <w:cnfStyle w:val="000000100000" w:firstRow="0" w:lastRow="0" w:firstColumn="0" w:lastColumn="0" w:oddVBand="0" w:evenVBand="0" w:oddHBand="1" w:evenHBand="0" w:firstRowFirstColumn="0" w:firstRowLastColumn="0" w:lastRowFirstColumn="0" w:lastRowLastColumn="0"/>
            </w:pPr>
            <w:r w:rsidRPr="008617F1">
              <w:t>Design &amp; Development Team Member</w:t>
            </w:r>
          </w:p>
        </w:tc>
      </w:tr>
      <w:tr w:rsidR="00E94233" w14:paraId="3A478D76" w14:textId="77777777" w:rsidTr="00E94233">
        <w:tc>
          <w:tcPr>
            <w:cnfStyle w:val="001000000000" w:firstRow="0" w:lastRow="0" w:firstColumn="1" w:lastColumn="0" w:oddVBand="0" w:evenVBand="0" w:oddHBand="0" w:evenHBand="0" w:firstRowFirstColumn="0" w:firstRowLastColumn="0" w:lastRowFirstColumn="0" w:lastRowLastColumn="0"/>
            <w:tcW w:w="2695" w:type="dxa"/>
          </w:tcPr>
          <w:p w14:paraId="2E5A664A" w14:textId="77777777" w:rsidR="00E94233" w:rsidRPr="004B6658" w:rsidRDefault="004B6658" w:rsidP="00E94233">
            <w:pPr>
              <w:rPr>
                <w:b w:val="0"/>
              </w:rPr>
            </w:pPr>
            <w:r w:rsidRPr="004B6658">
              <w:rPr>
                <w:b w:val="0"/>
              </w:rPr>
              <w:t>Michelle Vinall</w:t>
            </w:r>
          </w:p>
        </w:tc>
        <w:tc>
          <w:tcPr>
            <w:tcW w:w="6321" w:type="dxa"/>
          </w:tcPr>
          <w:p w14:paraId="5D12EE29" w14:textId="02A480D0" w:rsidR="00E94233" w:rsidRDefault="008617F1" w:rsidP="00E94233">
            <w:pPr>
              <w:cnfStyle w:val="000000000000" w:firstRow="0" w:lastRow="0" w:firstColumn="0" w:lastColumn="0" w:oddVBand="0" w:evenVBand="0" w:oddHBand="0" w:evenHBand="0" w:firstRowFirstColumn="0" w:firstRowLastColumn="0" w:lastRowFirstColumn="0" w:lastRowLastColumn="0"/>
            </w:pPr>
            <w:r w:rsidRPr="008617F1">
              <w:t>Design &amp; Development Team Member</w:t>
            </w:r>
          </w:p>
        </w:tc>
      </w:tr>
    </w:tbl>
    <w:p w14:paraId="660AB74A" w14:textId="77777777" w:rsidR="007C1308" w:rsidRPr="00C17378" w:rsidRDefault="00C17378" w:rsidP="00C17378">
      <w:pPr>
        <w:pStyle w:val="Heading1"/>
        <w:rPr>
          <w:b/>
          <w:color w:val="7030A0"/>
        </w:rPr>
      </w:pPr>
      <w:bookmarkStart w:id="5" w:name="_Toc509517443"/>
      <w:bookmarkStart w:id="6" w:name="_Toc515279646"/>
      <w:r w:rsidRPr="00C17378">
        <w:rPr>
          <w:b/>
          <w:color w:val="7030A0"/>
        </w:rPr>
        <w:t>Management Summary</w:t>
      </w:r>
      <w:bookmarkEnd w:id="5"/>
      <w:bookmarkEnd w:id="6"/>
    </w:p>
    <w:tbl>
      <w:tblPr>
        <w:tblStyle w:val="PlainTable2"/>
        <w:tblW w:w="0" w:type="auto"/>
        <w:tblLook w:val="04A0" w:firstRow="1" w:lastRow="0" w:firstColumn="1" w:lastColumn="0" w:noHBand="0" w:noVBand="1"/>
      </w:tblPr>
      <w:tblGrid>
        <w:gridCol w:w="9016"/>
      </w:tblGrid>
      <w:tr w:rsidR="00C17378" w14:paraId="32D7562E" w14:textId="77777777" w:rsidTr="00C17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268067" w14:textId="77777777" w:rsidR="00C17378" w:rsidRDefault="00C17378" w:rsidP="007C1308">
            <w:r>
              <w:t>Project O</w:t>
            </w:r>
            <w:r w:rsidRPr="00C17378">
              <w:t>bjective</w:t>
            </w:r>
          </w:p>
          <w:p w14:paraId="1418C630" w14:textId="00A25089" w:rsidR="00100E90" w:rsidRPr="00100E90" w:rsidRDefault="00100E90" w:rsidP="007C1308">
            <w:pPr>
              <w:rPr>
                <w:b w:val="0"/>
              </w:rPr>
            </w:pPr>
            <w:r w:rsidRPr="00100E90">
              <w:rPr>
                <w:b w:val="0"/>
              </w:rPr>
              <w:t xml:space="preserve">The project objective is to create an online quiz game capable of single and multiplayer </w:t>
            </w:r>
            <w:r w:rsidR="004835F8" w:rsidRPr="00100E90">
              <w:rPr>
                <w:b w:val="0"/>
              </w:rPr>
              <w:t>modes that</w:t>
            </w:r>
            <w:r w:rsidRPr="00100E90">
              <w:rPr>
                <w:b w:val="0"/>
              </w:rPr>
              <w:t xml:space="preserve"> </w:t>
            </w:r>
            <w:r w:rsidR="004835F8">
              <w:rPr>
                <w:b w:val="0"/>
              </w:rPr>
              <w:t>have</w:t>
            </w:r>
            <w:r w:rsidRPr="00100E90">
              <w:rPr>
                <w:b w:val="0"/>
              </w:rPr>
              <w:t xml:space="preserve"> integration with Facebook and Google Play Services to allow features such as sharing, challenging, viewing leader boards and achievements.</w:t>
            </w:r>
            <w:r w:rsidR="008617F1">
              <w:rPr>
                <w:b w:val="0"/>
              </w:rPr>
              <w:t xml:space="preserve"> The application has an online question pool that users can add to, users will also have the option to vote on or rate questions.</w:t>
            </w:r>
          </w:p>
          <w:p w14:paraId="1577DFF4" w14:textId="77777777" w:rsidR="00C17378" w:rsidRDefault="00C17378" w:rsidP="007C1308"/>
        </w:tc>
      </w:tr>
      <w:tr w:rsidR="00C17378" w14:paraId="675AEB6E"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A11E194" w14:textId="77777777" w:rsidR="00C17378" w:rsidRDefault="00C17378" w:rsidP="007C1308">
            <w:r>
              <w:t>Test Objective and Assignment</w:t>
            </w:r>
          </w:p>
          <w:p w14:paraId="6B07AD73" w14:textId="77777777" w:rsidR="00FC49CB" w:rsidRPr="00FC49CB" w:rsidRDefault="00FC49CB" w:rsidP="00FC49CB">
            <w:pPr>
              <w:rPr>
                <w:b w:val="0"/>
              </w:rPr>
            </w:pPr>
            <w:r w:rsidRPr="00FC49CB">
              <w:rPr>
                <w:b w:val="0"/>
              </w:rPr>
              <w:t>This test plan will implement the following objectives:</w:t>
            </w:r>
          </w:p>
          <w:p w14:paraId="209607F2" w14:textId="77777777" w:rsidR="00FC49CB" w:rsidRPr="00FC49CB" w:rsidRDefault="00FC49CB" w:rsidP="00FC49CB">
            <w:pPr>
              <w:pStyle w:val="ListParagraph"/>
              <w:numPr>
                <w:ilvl w:val="0"/>
                <w:numId w:val="8"/>
              </w:numPr>
              <w:rPr>
                <w:b w:val="0"/>
              </w:rPr>
            </w:pPr>
            <w:r w:rsidRPr="00FC49CB">
              <w:rPr>
                <w:b w:val="0"/>
              </w:rPr>
              <w:t xml:space="preserve">To provide test coverage for 100% of the documented requirements </w:t>
            </w:r>
          </w:p>
          <w:p w14:paraId="36BB896F" w14:textId="77777777" w:rsidR="00FC49CB" w:rsidRPr="00FC49CB" w:rsidRDefault="00FC49CB" w:rsidP="00FC49CB">
            <w:pPr>
              <w:pStyle w:val="ListParagraph"/>
              <w:numPr>
                <w:ilvl w:val="0"/>
                <w:numId w:val="8"/>
              </w:numPr>
              <w:rPr>
                <w:b w:val="0"/>
              </w:rPr>
            </w:pPr>
            <w:r w:rsidRPr="00FC49CB">
              <w:rPr>
                <w:b w:val="0"/>
              </w:rPr>
              <w:t>To provide a testing gu</w:t>
            </w:r>
            <w:r w:rsidR="00786537">
              <w:rPr>
                <w:b w:val="0"/>
              </w:rPr>
              <w:t>ide for the development of all functionality and performance t</w:t>
            </w:r>
            <w:r w:rsidRPr="00FC49CB">
              <w:rPr>
                <w:b w:val="0"/>
              </w:rPr>
              <w:t>esting required</w:t>
            </w:r>
          </w:p>
          <w:p w14:paraId="44265A9D" w14:textId="77777777" w:rsidR="00FC49CB" w:rsidRPr="00FC49CB" w:rsidRDefault="00FC49CB" w:rsidP="00FC49CB">
            <w:pPr>
              <w:pStyle w:val="ListParagraph"/>
              <w:numPr>
                <w:ilvl w:val="0"/>
                <w:numId w:val="8"/>
              </w:numPr>
              <w:rPr>
                <w:b w:val="0"/>
              </w:rPr>
            </w:pPr>
            <w:r w:rsidRPr="00FC49CB">
              <w:rPr>
                <w:b w:val="0"/>
              </w:rPr>
              <w:t>To execute 100% of the test cases during Integration Testing</w:t>
            </w:r>
          </w:p>
          <w:p w14:paraId="0E6F132D" w14:textId="77777777" w:rsidR="00100E90" w:rsidRPr="00FC49CB" w:rsidRDefault="00FC49CB" w:rsidP="00FC49CB">
            <w:pPr>
              <w:pStyle w:val="ListParagraph"/>
              <w:numPr>
                <w:ilvl w:val="0"/>
                <w:numId w:val="8"/>
              </w:numPr>
              <w:rPr>
                <w:b w:val="0"/>
              </w:rPr>
            </w:pPr>
            <w:r w:rsidRPr="00FC49CB">
              <w:rPr>
                <w:b w:val="0"/>
              </w:rPr>
              <w:t>Provide a schedule of all proposed tests</w:t>
            </w:r>
          </w:p>
          <w:p w14:paraId="563F6C87" w14:textId="77777777" w:rsidR="00FC49CB" w:rsidRDefault="00FC49CB" w:rsidP="00FC49CB">
            <w:pPr>
              <w:rPr>
                <w:b w:val="0"/>
              </w:rPr>
            </w:pPr>
          </w:p>
          <w:p w14:paraId="5A33664F" w14:textId="77777777" w:rsidR="00FC49CB" w:rsidRPr="00FC49CB" w:rsidRDefault="00A76570" w:rsidP="00FC49CB">
            <w:r>
              <w:t>Assigned to</w:t>
            </w:r>
          </w:p>
          <w:p w14:paraId="00E8DACA" w14:textId="77777777" w:rsidR="00FC49CB" w:rsidRPr="00FC49CB" w:rsidRDefault="00FC49CB" w:rsidP="00FC49CB">
            <w:pPr>
              <w:pStyle w:val="ListParagraph"/>
              <w:numPr>
                <w:ilvl w:val="0"/>
                <w:numId w:val="7"/>
              </w:numPr>
              <w:rPr>
                <w:b w:val="0"/>
              </w:rPr>
            </w:pPr>
            <w:r w:rsidRPr="00FC49CB">
              <w:rPr>
                <w:b w:val="0"/>
              </w:rPr>
              <w:t>Aaron Peachey</w:t>
            </w:r>
            <w:r>
              <w:rPr>
                <w:b w:val="0"/>
              </w:rPr>
              <w:t>-Tester</w:t>
            </w:r>
          </w:p>
          <w:p w14:paraId="001E350E" w14:textId="77777777" w:rsidR="00FC49CB" w:rsidRPr="00FC49CB" w:rsidRDefault="00FC49CB" w:rsidP="00FC49CB">
            <w:pPr>
              <w:pStyle w:val="ListParagraph"/>
              <w:numPr>
                <w:ilvl w:val="0"/>
                <w:numId w:val="7"/>
              </w:numPr>
              <w:rPr>
                <w:b w:val="0"/>
              </w:rPr>
            </w:pPr>
            <w:r w:rsidRPr="00FC49CB">
              <w:rPr>
                <w:b w:val="0"/>
              </w:rPr>
              <w:t>Charnes Nell</w:t>
            </w:r>
            <w:r>
              <w:rPr>
                <w:b w:val="0"/>
              </w:rPr>
              <w:t>-Tester</w:t>
            </w:r>
          </w:p>
          <w:p w14:paraId="21E5FA02" w14:textId="77777777" w:rsidR="00FC49CB" w:rsidRPr="00FC49CB" w:rsidRDefault="00FC49CB" w:rsidP="00FC49CB">
            <w:pPr>
              <w:pStyle w:val="ListParagraph"/>
              <w:numPr>
                <w:ilvl w:val="0"/>
                <w:numId w:val="7"/>
              </w:numPr>
              <w:rPr>
                <w:b w:val="0"/>
              </w:rPr>
            </w:pPr>
            <w:r w:rsidRPr="00FC49CB">
              <w:rPr>
                <w:b w:val="0"/>
              </w:rPr>
              <w:t>Collin Mckeahnie</w:t>
            </w:r>
            <w:r>
              <w:rPr>
                <w:b w:val="0"/>
              </w:rPr>
              <w:t>-Reviewer</w:t>
            </w:r>
            <w:r w:rsidR="00A76570">
              <w:rPr>
                <w:b w:val="0"/>
              </w:rPr>
              <w:t xml:space="preserve"> and Tester</w:t>
            </w:r>
          </w:p>
          <w:p w14:paraId="0EB4EC3E" w14:textId="77777777" w:rsidR="00FC49CB" w:rsidRPr="00FC49CB" w:rsidRDefault="00FC49CB" w:rsidP="00FC49CB">
            <w:pPr>
              <w:pStyle w:val="ListParagraph"/>
              <w:numPr>
                <w:ilvl w:val="0"/>
                <w:numId w:val="7"/>
              </w:numPr>
              <w:rPr>
                <w:b w:val="0"/>
              </w:rPr>
            </w:pPr>
            <w:r w:rsidRPr="00FC49CB">
              <w:rPr>
                <w:b w:val="0"/>
              </w:rPr>
              <w:t>Michelle Vinall</w:t>
            </w:r>
            <w:r w:rsidR="00A76570">
              <w:rPr>
                <w:b w:val="0"/>
              </w:rPr>
              <w:t>-Author and Tester</w:t>
            </w:r>
          </w:p>
          <w:p w14:paraId="4DD7B581" w14:textId="77777777" w:rsidR="00C17378" w:rsidRDefault="00C17378" w:rsidP="007C1308"/>
        </w:tc>
      </w:tr>
      <w:tr w:rsidR="00C17378" w14:paraId="4EB378B1"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606C570" w14:textId="34BCC41E" w:rsidR="00C17378" w:rsidRDefault="00C17378" w:rsidP="007C1308">
            <w:r w:rsidRPr="00C17378">
              <w:t xml:space="preserve">Short </w:t>
            </w:r>
            <w:r>
              <w:t>Description of t</w:t>
            </w:r>
            <w:r w:rsidRPr="00C17378">
              <w:t>he Test Approach</w:t>
            </w:r>
          </w:p>
          <w:p w14:paraId="12E56729" w14:textId="77777777" w:rsidR="008617F1" w:rsidRDefault="00A76570" w:rsidP="007C1308">
            <w:pPr>
              <w:rPr>
                <w:b w:val="0"/>
              </w:rPr>
            </w:pPr>
            <w:r w:rsidRPr="00A76570">
              <w:rPr>
                <w:b w:val="0"/>
              </w:rPr>
              <w:t xml:space="preserve">The test approach of this document </w:t>
            </w:r>
            <w:r>
              <w:rPr>
                <w:b w:val="0"/>
              </w:rPr>
              <w:t xml:space="preserve">is to test the software user interface and functionality via several testing techniques. </w:t>
            </w:r>
            <w:r w:rsidR="008617F1">
              <w:rPr>
                <w:b w:val="0"/>
              </w:rPr>
              <w:t>The tests will involve:</w:t>
            </w:r>
          </w:p>
          <w:p w14:paraId="305E8262" w14:textId="4FA13D1A" w:rsidR="008617F1" w:rsidRPr="008617F1" w:rsidRDefault="008617F1" w:rsidP="008617F1">
            <w:pPr>
              <w:pStyle w:val="ListParagraph"/>
              <w:numPr>
                <w:ilvl w:val="0"/>
                <w:numId w:val="44"/>
              </w:numPr>
              <w:rPr>
                <w:b w:val="0"/>
              </w:rPr>
            </w:pPr>
            <w:r>
              <w:rPr>
                <w:b w:val="0"/>
              </w:rPr>
              <w:t xml:space="preserve">User Acceptance Testing which involves playing the finished software in the environment it will be used in and testing it to see if it functions as expected in accordance with the </w:t>
            </w:r>
            <w:r w:rsidR="00D05DF8">
              <w:rPr>
                <w:b w:val="0"/>
              </w:rPr>
              <w:t>requirements.</w:t>
            </w:r>
          </w:p>
          <w:p w14:paraId="2B96AE8F" w14:textId="77777777" w:rsidR="00C17378" w:rsidRDefault="00C17378" w:rsidP="007C1308"/>
        </w:tc>
      </w:tr>
      <w:tr w:rsidR="00C17378" w14:paraId="5ED6DBF6" w14:textId="77777777" w:rsidTr="003E5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1" w:type="dxa"/>
          </w:tcPr>
          <w:p w14:paraId="562A08D9" w14:textId="77777777" w:rsidR="00C17378" w:rsidRDefault="00C17378" w:rsidP="007C1308">
            <w:r w:rsidRPr="00C17378">
              <w:t xml:space="preserve">Results </w:t>
            </w:r>
            <w:r>
              <w:t>to b</w:t>
            </w:r>
            <w:r w:rsidRPr="00C17378">
              <w:t>e Realised</w:t>
            </w:r>
          </w:p>
          <w:tbl>
            <w:tblPr>
              <w:tblStyle w:val="TableGrid"/>
              <w:tblW w:w="0" w:type="auto"/>
              <w:tblLook w:val="04A0" w:firstRow="1" w:lastRow="0" w:firstColumn="1" w:lastColumn="0" w:noHBand="0" w:noVBand="1"/>
            </w:tblPr>
            <w:tblGrid>
              <w:gridCol w:w="2930"/>
              <w:gridCol w:w="2930"/>
              <w:gridCol w:w="2930"/>
            </w:tblGrid>
            <w:tr w:rsidR="00A76570" w14:paraId="0150E636" w14:textId="77777777" w:rsidTr="00A76570">
              <w:tc>
                <w:tcPr>
                  <w:tcW w:w="2930" w:type="dxa"/>
                </w:tcPr>
                <w:p w14:paraId="25A251EA" w14:textId="77777777" w:rsidR="00A76570" w:rsidRPr="00240A03" w:rsidRDefault="00A76570" w:rsidP="003E5F4A">
                  <w:pPr>
                    <w:ind w:left="360"/>
                    <w:rPr>
                      <w:b/>
                    </w:rPr>
                  </w:pPr>
                  <w:r w:rsidRPr="00240A03">
                    <w:rPr>
                      <w:b/>
                    </w:rPr>
                    <w:t>Result</w:t>
                  </w:r>
                </w:p>
                <w:p w14:paraId="5F2D32C1" w14:textId="77777777" w:rsidR="007766E3" w:rsidRPr="00240A03" w:rsidRDefault="007766E3" w:rsidP="003E5F4A">
                  <w:pPr>
                    <w:ind w:left="360"/>
                    <w:rPr>
                      <w:b/>
                    </w:rPr>
                  </w:pPr>
                </w:p>
              </w:tc>
              <w:tc>
                <w:tcPr>
                  <w:tcW w:w="2930" w:type="dxa"/>
                </w:tcPr>
                <w:p w14:paraId="64011185" w14:textId="77777777" w:rsidR="00A76570" w:rsidRPr="00240A03" w:rsidRDefault="007766E3" w:rsidP="003E5F4A">
                  <w:pPr>
                    <w:ind w:left="360"/>
                    <w:rPr>
                      <w:b/>
                    </w:rPr>
                  </w:pPr>
                  <w:r w:rsidRPr="00240A03">
                    <w:rPr>
                      <w:b/>
                    </w:rPr>
                    <w:t>Document</w:t>
                  </w:r>
                </w:p>
                <w:p w14:paraId="1809FB61" w14:textId="77777777" w:rsidR="00CF3705" w:rsidRPr="00240A03" w:rsidRDefault="00CF3705" w:rsidP="003E5F4A">
                  <w:pPr>
                    <w:ind w:left="360"/>
                    <w:rPr>
                      <w:b/>
                    </w:rPr>
                  </w:pPr>
                </w:p>
              </w:tc>
              <w:tc>
                <w:tcPr>
                  <w:tcW w:w="2930" w:type="dxa"/>
                </w:tcPr>
                <w:p w14:paraId="51FD6678" w14:textId="77777777" w:rsidR="00A923E0" w:rsidRPr="00240A03" w:rsidRDefault="007766E3" w:rsidP="00240A03">
                  <w:pPr>
                    <w:ind w:left="360"/>
                    <w:rPr>
                      <w:b/>
                    </w:rPr>
                  </w:pPr>
                  <w:r w:rsidRPr="00240A03">
                    <w:rPr>
                      <w:b/>
                    </w:rPr>
                    <w:t>Delivery Date</w:t>
                  </w:r>
                </w:p>
              </w:tc>
            </w:tr>
            <w:tr w:rsidR="003E5F4A" w14:paraId="43380228" w14:textId="77777777" w:rsidTr="00A76570">
              <w:tc>
                <w:tcPr>
                  <w:tcW w:w="2930" w:type="dxa"/>
                </w:tcPr>
                <w:p w14:paraId="179C4637" w14:textId="77777777" w:rsidR="003E5F4A" w:rsidRDefault="003E5F4A" w:rsidP="003E5F4A">
                  <w:pPr>
                    <w:ind w:left="360"/>
                  </w:pPr>
                  <w:r>
                    <w:t>Are users able to login</w:t>
                  </w:r>
                </w:p>
              </w:tc>
              <w:tc>
                <w:tcPr>
                  <w:tcW w:w="2930" w:type="dxa"/>
                </w:tcPr>
                <w:p w14:paraId="613E5FFB" w14:textId="5D17E48B" w:rsidR="003E5F4A" w:rsidRDefault="003B4FC3" w:rsidP="003E5F4A">
                  <w:pPr>
                    <w:ind w:left="360"/>
                  </w:pPr>
                  <w:r>
                    <w:t xml:space="preserve">UAT </w:t>
                  </w:r>
                  <w:r w:rsidR="003E5F4A">
                    <w:t>testing report</w:t>
                  </w:r>
                </w:p>
              </w:tc>
              <w:tc>
                <w:tcPr>
                  <w:tcW w:w="2930" w:type="dxa"/>
                </w:tcPr>
                <w:p w14:paraId="30F507C6" w14:textId="67D505A3" w:rsidR="003E5F4A" w:rsidRDefault="003B4FC3" w:rsidP="00240A03">
                  <w:pPr>
                    <w:ind w:left="360"/>
                  </w:pPr>
                  <w:r>
                    <w:t>22</w:t>
                  </w:r>
                  <w:r w:rsidR="00240A03">
                    <w:t xml:space="preserve"> May 2018</w:t>
                  </w:r>
                </w:p>
              </w:tc>
            </w:tr>
            <w:tr w:rsidR="003E5F4A" w14:paraId="099530A2" w14:textId="77777777" w:rsidTr="00A76570">
              <w:tc>
                <w:tcPr>
                  <w:tcW w:w="2930" w:type="dxa"/>
                </w:tcPr>
                <w:p w14:paraId="56B7A075" w14:textId="77777777" w:rsidR="003E5F4A" w:rsidRDefault="003E5F4A" w:rsidP="003E5F4A">
                  <w:pPr>
                    <w:ind w:left="360"/>
                  </w:pPr>
                  <w:r>
                    <w:t>Are users able to answer questions</w:t>
                  </w:r>
                </w:p>
              </w:tc>
              <w:tc>
                <w:tcPr>
                  <w:tcW w:w="2930" w:type="dxa"/>
                </w:tcPr>
                <w:p w14:paraId="7E9D5FE8" w14:textId="78A787F4" w:rsidR="003E5F4A" w:rsidRDefault="003B4FC3" w:rsidP="003E5F4A">
                  <w:pPr>
                    <w:ind w:left="360"/>
                  </w:pPr>
                  <w:r w:rsidRPr="003B4FC3">
                    <w:t xml:space="preserve">UAT testing report </w:t>
                  </w:r>
                </w:p>
              </w:tc>
              <w:tc>
                <w:tcPr>
                  <w:tcW w:w="2930" w:type="dxa"/>
                </w:tcPr>
                <w:p w14:paraId="76753593" w14:textId="5AEB0381" w:rsidR="003E5F4A" w:rsidRDefault="003B4FC3" w:rsidP="003E5F4A">
                  <w:pPr>
                    <w:ind w:left="360"/>
                  </w:pPr>
                  <w:r>
                    <w:t>22</w:t>
                  </w:r>
                  <w:r w:rsidR="00240A03">
                    <w:t xml:space="preserve"> May 2018</w:t>
                  </w:r>
                </w:p>
              </w:tc>
            </w:tr>
            <w:tr w:rsidR="003E5F4A" w14:paraId="268A0C71" w14:textId="77777777" w:rsidTr="00A76570">
              <w:tc>
                <w:tcPr>
                  <w:tcW w:w="2930" w:type="dxa"/>
                </w:tcPr>
                <w:p w14:paraId="3B775D71" w14:textId="77777777" w:rsidR="003E5F4A" w:rsidRDefault="003E5F4A" w:rsidP="003E5F4A">
                  <w:pPr>
                    <w:ind w:left="360"/>
                  </w:pPr>
                  <w:r>
                    <w:t>Is the game keeping the correct score</w:t>
                  </w:r>
                </w:p>
              </w:tc>
              <w:tc>
                <w:tcPr>
                  <w:tcW w:w="2930" w:type="dxa"/>
                </w:tcPr>
                <w:p w14:paraId="775E6645" w14:textId="77777777" w:rsidR="006A449B" w:rsidRDefault="006A449B" w:rsidP="003E5F4A">
                  <w:pPr>
                    <w:ind w:left="360"/>
                  </w:pPr>
                </w:p>
                <w:p w14:paraId="6D48806E" w14:textId="4E178537" w:rsidR="003E5F4A" w:rsidRDefault="003B4FC3" w:rsidP="003E5F4A">
                  <w:pPr>
                    <w:ind w:left="360"/>
                  </w:pPr>
                  <w:r w:rsidRPr="003B4FC3">
                    <w:t>UAT testing report</w:t>
                  </w:r>
                </w:p>
              </w:tc>
              <w:tc>
                <w:tcPr>
                  <w:tcW w:w="2930" w:type="dxa"/>
                </w:tcPr>
                <w:p w14:paraId="1173E7A3" w14:textId="55B099B8" w:rsidR="003E5F4A" w:rsidRDefault="003B4FC3" w:rsidP="003E5F4A">
                  <w:pPr>
                    <w:ind w:left="360"/>
                  </w:pPr>
                  <w:r>
                    <w:t>22</w:t>
                  </w:r>
                  <w:r w:rsidR="00240A03">
                    <w:t xml:space="preserve"> May 2018</w:t>
                  </w:r>
                </w:p>
              </w:tc>
            </w:tr>
            <w:tr w:rsidR="003E5F4A" w14:paraId="4AA47B0B" w14:textId="77777777" w:rsidTr="00A76570">
              <w:tc>
                <w:tcPr>
                  <w:tcW w:w="2930" w:type="dxa"/>
                </w:tcPr>
                <w:p w14:paraId="190C15AF" w14:textId="77777777" w:rsidR="003E5F4A" w:rsidRDefault="003E5F4A" w:rsidP="003E5F4A">
                  <w:pPr>
                    <w:ind w:left="360"/>
                  </w:pPr>
                  <w:r>
                    <w:t>Is the round timer working</w:t>
                  </w:r>
                </w:p>
              </w:tc>
              <w:tc>
                <w:tcPr>
                  <w:tcW w:w="2930" w:type="dxa"/>
                </w:tcPr>
                <w:p w14:paraId="7FA88AC0" w14:textId="7B86565B" w:rsidR="003E5F4A" w:rsidRDefault="003B4FC3" w:rsidP="003E5F4A">
                  <w:pPr>
                    <w:ind w:left="360"/>
                  </w:pPr>
                  <w:r w:rsidRPr="003B4FC3">
                    <w:t>UAT testing report</w:t>
                  </w:r>
                </w:p>
              </w:tc>
              <w:tc>
                <w:tcPr>
                  <w:tcW w:w="2930" w:type="dxa"/>
                </w:tcPr>
                <w:p w14:paraId="7FDFE015" w14:textId="23201DD3" w:rsidR="003E5F4A" w:rsidRDefault="003B4FC3" w:rsidP="003E5F4A">
                  <w:pPr>
                    <w:ind w:left="360"/>
                  </w:pPr>
                  <w:r>
                    <w:t>22</w:t>
                  </w:r>
                  <w:r w:rsidR="00240A03">
                    <w:t xml:space="preserve"> May 2018</w:t>
                  </w:r>
                </w:p>
              </w:tc>
            </w:tr>
            <w:tr w:rsidR="003E5F4A" w14:paraId="22D57C0A" w14:textId="77777777" w:rsidTr="00A76570">
              <w:tc>
                <w:tcPr>
                  <w:tcW w:w="2930" w:type="dxa"/>
                </w:tcPr>
                <w:p w14:paraId="231120C0" w14:textId="77777777" w:rsidR="003E5F4A" w:rsidRDefault="003E5F4A" w:rsidP="003E5F4A">
                  <w:pPr>
                    <w:ind w:left="360"/>
                  </w:pPr>
                  <w:r>
                    <w:t>Are all buttons working as they should</w:t>
                  </w:r>
                </w:p>
              </w:tc>
              <w:tc>
                <w:tcPr>
                  <w:tcW w:w="2930" w:type="dxa"/>
                </w:tcPr>
                <w:p w14:paraId="632231BA" w14:textId="77777777" w:rsidR="00240A03" w:rsidRPr="00CF3705" w:rsidRDefault="00240A03" w:rsidP="00240A03">
                  <w:pPr>
                    <w:ind w:left="360"/>
                  </w:pPr>
                  <w:r w:rsidRPr="00CF3705">
                    <w:t>UAT test report</w:t>
                  </w:r>
                </w:p>
                <w:p w14:paraId="31DA8D74" w14:textId="77777777" w:rsidR="003E5F4A" w:rsidRDefault="003E5F4A" w:rsidP="003E5F4A">
                  <w:pPr>
                    <w:ind w:left="360"/>
                  </w:pPr>
                </w:p>
              </w:tc>
              <w:tc>
                <w:tcPr>
                  <w:tcW w:w="2930" w:type="dxa"/>
                </w:tcPr>
                <w:p w14:paraId="28716FA9" w14:textId="77777777" w:rsidR="003E5F4A" w:rsidRDefault="00240A03" w:rsidP="003E5F4A">
                  <w:pPr>
                    <w:ind w:left="360"/>
                  </w:pPr>
                  <w:r>
                    <w:t>1 June 2018</w:t>
                  </w:r>
                </w:p>
              </w:tc>
            </w:tr>
            <w:tr w:rsidR="003E5F4A" w14:paraId="498DE6E4" w14:textId="77777777" w:rsidTr="00A76570">
              <w:tc>
                <w:tcPr>
                  <w:tcW w:w="2930" w:type="dxa"/>
                </w:tcPr>
                <w:p w14:paraId="730456B5" w14:textId="77777777" w:rsidR="003E5F4A" w:rsidRDefault="003E5F4A" w:rsidP="003E5F4A">
                  <w:pPr>
                    <w:ind w:left="360"/>
                  </w:pPr>
                  <w:r>
                    <w:t>Is text readable</w:t>
                  </w:r>
                </w:p>
              </w:tc>
              <w:tc>
                <w:tcPr>
                  <w:tcW w:w="2930" w:type="dxa"/>
                </w:tcPr>
                <w:p w14:paraId="087F5E1C" w14:textId="77777777" w:rsidR="003E5F4A" w:rsidRDefault="00240A03" w:rsidP="00240A03">
                  <w:pPr>
                    <w:ind w:left="360"/>
                  </w:pPr>
                  <w:r>
                    <w:t>UAT test report</w:t>
                  </w:r>
                </w:p>
              </w:tc>
              <w:tc>
                <w:tcPr>
                  <w:tcW w:w="2930" w:type="dxa"/>
                </w:tcPr>
                <w:p w14:paraId="194A117F" w14:textId="77777777" w:rsidR="003E5F4A" w:rsidRDefault="00240A03" w:rsidP="003E5F4A">
                  <w:pPr>
                    <w:ind w:left="360"/>
                  </w:pPr>
                  <w:r>
                    <w:t>1 June 2018</w:t>
                  </w:r>
                </w:p>
              </w:tc>
            </w:tr>
            <w:tr w:rsidR="003E5F4A" w14:paraId="23159782" w14:textId="77777777" w:rsidTr="00A76570">
              <w:tc>
                <w:tcPr>
                  <w:tcW w:w="2930" w:type="dxa"/>
                </w:tcPr>
                <w:p w14:paraId="63DF83AE" w14:textId="77777777" w:rsidR="003E5F4A" w:rsidRDefault="003E5F4A" w:rsidP="003E5F4A">
                  <w:pPr>
                    <w:ind w:left="360"/>
                  </w:pPr>
                  <w:r>
                    <w:lastRenderedPageBreak/>
                    <w:t>Is data being stored correctly</w:t>
                  </w:r>
                </w:p>
              </w:tc>
              <w:tc>
                <w:tcPr>
                  <w:tcW w:w="2930" w:type="dxa"/>
                </w:tcPr>
                <w:p w14:paraId="10CB95A9" w14:textId="77777777" w:rsidR="00240A03" w:rsidRPr="00CF3705" w:rsidRDefault="00240A03" w:rsidP="00240A03">
                  <w:pPr>
                    <w:ind w:left="360"/>
                  </w:pPr>
                  <w:r w:rsidRPr="00CF3705">
                    <w:t>UAT test report</w:t>
                  </w:r>
                </w:p>
                <w:p w14:paraId="6D393A00" w14:textId="77777777" w:rsidR="003E5F4A" w:rsidRDefault="003E5F4A" w:rsidP="003E5F4A">
                  <w:pPr>
                    <w:ind w:left="360"/>
                  </w:pPr>
                </w:p>
              </w:tc>
              <w:tc>
                <w:tcPr>
                  <w:tcW w:w="2930" w:type="dxa"/>
                </w:tcPr>
                <w:p w14:paraId="47730863" w14:textId="77777777" w:rsidR="003E5F4A" w:rsidRDefault="00240A03" w:rsidP="003E5F4A">
                  <w:pPr>
                    <w:ind w:left="360"/>
                  </w:pPr>
                  <w:r>
                    <w:t>1 June 2018</w:t>
                  </w:r>
                </w:p>
              </w:tc>
            </w:tr>
            <w:tr w:rsidR="003E5F4A" w14:paraId="75BBDED3" w14:textId="77777777" w:rsidTr="00A76570">
              <w:tc>
                <w:tcPr>
                  <w:tcW w:w="2930" w:type="dxa"/>
                </w:tcPr>
                <w:p w14:paraId="094EA3E0" w14:textId="77777777" w:rsidR="003E5F4A" w:rsidRDefault="003E5F4A" w:rsidP="003E5F4A">
                  <w:pPr>
                    <w:ind w:left="360"/>
                  </w:pPr>
                  <w:r>
                    <w:t>Is the user Interface easy to navigate</w:t>
                  </w:r>
                </w:p>
              </w:tc>
              <w:tc>
                <w:tcPr>
                  <w:tcW w:w="2930" w:type="dxa"/>
                </w:tcPr>
                <w:p w14:paraId="28F16E4A" w14:textId="5BDE39D6" w:rsidR="003E5F4A" w:rsidRDefault="006A449B" w:rsidP="006A449B">
                  <w:pPr>
                    <w:ind w:left="360"/>
                  </w:pPr>
                  <w:r>
                    <w:t>UAT t</w:t>
                  </w:r>
                  <w:r w:rsidR="00240A03">
                    <w:t>est</w:t>
                  </w:r>
                  <w:r>
                    <w:t xml:space="preserve"> report</w:t>
                  </w:r>
                </w:p>
              </w:tc>
              <w:tc>
                <w:tcPr>
                  <w:tcW w:w="2930" w:type="dxa"/>
                </w:tcPr>
                <w:p w14:paraId="5120E346" w14:textId="77777777" w:rsidR="003E5F4A" w:rsidRDefault="00240A03" w:rsidP="003E5F4A">
                  <w:pPr>
                    <w:ind w:left="360"/>
                  </w:pPr>
                  <w:r>
                    <w:t>24 May 2018</w:t>
                  </w:r>
                </w:p>
              </w:tc>
            </w:tr>
            <w:tr w:rsidR="00187FC4" w14:paraId="45D5CB42" w14:textId="77777777" w:rsidTr="00A76570">
              <w:tc>
                <w:tcPr>
                  <w:tcW w:w="2930" w:type="dxa"/>
                </w:tcPr>
                <w:p w14:paraId="08A1F071" w14:textId="68C8EACF" w:rsidR="00187FC4" w:rsidRDefault="00187FC4" w:rsidP="00187FC4">
                  <w:pPr>
                    <w:ind w:left="360"/>
                  </w:pPr>
                  <w:r>
                    <w:t>Can users check global scores</w:t>
                  </w:r>
                </w:p>
              </w:tc>
              <w:tc>
                <w:tcPr>
                  <w:tcW w:w="2930" w:type="dxa"/>
                </w:tcPr>
                <w:p w14:paraId="7EE4F318" w14:textId="77777777" w:rsidR="00187FC4" w:rsidRPr="00CF3705" w:rsidRDefault="00187FC4" w:rsidP="00187FC4">
                  <w:pPr>
                    <w:ind w:left="360"/>
                  </w:pPr>
                  <w:r w:rsidRPr="00CF3705">
                    <w:t>UAT test report</w:t>
                  </w:r>
                </w:p>
                <w:p w14:paraId="4791C411" w14:textId="77777777" w:rsidR="00187FC4" w:rsidRDefault="00187FC4" w:rsidP="00187FC4">
                  <w:pPr>
                    <w:ind w:left="360"/>
                  </w:pPr>
                </w:p>
              </w:tc>
              <w:tc>
                <w:tcPr>
                  <w:tcW w:w="2930" w:type="dxa"/>
                </w:tcPr>
                <w:p w14:paraId="3E1BA6AB" w14:textId="3F27C23F" w:rsidR="00187FC4" w:rsidRDefault="003B4FC3" w:rsidP="00187FC4">
                  <w:pPr>
                    <w:ind w:left="360"/>
                  </w:pPr>
                  <w:r>
                    <w:t>6</w:t>
                  </w:r>
                  <w:r w:rsidR="00187FC4">
                    <w:t xml:space="preserve"> August 2018</w:t>
                  </w:r>
                </w:p>
              </w:tc>
            </w:tr>
            <w:tr w:rsidR="00187FC4" w14:paraId="453BB4E8" w14:textId="77777777" w:rsidTr="00A76570">
              <w:tc>
                <w:tcPr>
                  <w:tcW w:w="2930" w:type="dxa"/>
                </w:tcPr>
                <w:p w14:paraId="3C606B74" w14:textId="5A6D4F73" w:rsidR="00187FC4" w:rsidRDefault="00187FC4" w:rsidP="00187FC4">
                  <w:pPr>
                    <w:ind w:left="360"/>
                  </w:pPr>
                  <w:r>
                    <w:t>Can users check leader board</w:t>
                  </w:r>
                </w:p>
              </w:tc>
              <w:tc>
                <w:tcPr>
                  <w:tcW w:w="2930" w:type="dxa"/>
                </w:tcPr>
                <w:p w14:paraId="2E8DD189" w14:textId="77777777" w:rsidR="00187FC4" w:rsidRPr="00CF3705" w:rsidRDefault="00187FC4" w:rsidP="00187FC4">
                  <w:pPr>
                    <w:ind w:left="360"/>
                  </w:pPr>
                  <w:r w:rsidRPr="00CF3705">
                    <w:t>UAT test report</w:t>
                  </w:r>
                </w:p>
                <w:p w14:paraId="5A070673" w14:textId="77777777" w:rsidR="00187FC4" w:rsidRDefault="00187FC4" w:rsidP="00187FC4">
                  <w:pPr>
                    <w:ind w:left="360"/>
                  </w:pPr>
                </w:p>
              </w:tc>
              <w:tc>
                <w:tcPr>
                  <w:tcW w:w="2930" w:type="dxa"/>
                </w:tcPr>
                <w:p w14:paraId="5A8F444A" w14:textId="706C9CB4" w:rsidR="00187FC4" w:rsidRDefault="003B4FC3" w:rsidP="00187FC4">
                  <w:pPr>
                    <w:ind w:left="360"/>
                  </w:pPr>
                  <w:r>
                    <w:t>6</w:t>
                  </w:r>
                  <w:r w:rsidR="00187FC4" w:rsidRPr="00187FC4">
                    <w:t xml:space="preserve"> August 2018</w:t>
                  </w:r>
                </w:p>
              </w:tc>
            </w:tr>
            <w:tr w:rsidR="00187FC4" w14:paraId="12007E55" w14:textId="77777777" w:rsidTr="00A76570">
              <w:tc>
                <w:tcPr>
                  <w:tcW w:w="2930" w:type="dxa"/>
                </w:tcPr>
                <w:p w14:paraId="5F99D4D9" w14:textId="16E0EFEC" w:rsidR="00187FC4" w:rsidRDefault="00187FC4" w:rsidP="00187FC4">
                  <w:pPr>
                    <w:ind w:left="360"/>
                  </w:pPr>
                  <w:r>
                    <w:t>Can users check achievements</w:t>
                  </w:r>
                </w:p>
              </w:tc>
              <w:tc>
                <w:tcPr>
                  <w:tcW w:w="2930" w:type="dxa"/>
                </w:tcPr>
                <w:p w14:paraId="4E60DED1" w14:textId="77777777" w:rsidR="00187FC4" w:rsidRPr="00CF3705" w:rsidRDefault="00187FC4" w:rsidP="00187FC4">
                  <w:pPr>
                    <w:ind w:left="360"/>
                  </w:pPr>
                  <w:r w:rsidRPr="00CF3705">
                    <w:t>UAT test report</w:t>
                  </w:r>
                </w:p>
                <w:p w14:paraId="2B8781EB" w14:textId="77777777" w:rsidR="00187FC4" w:rsidRDefault="00187FC4" w:rsidP="00187FC4">
                  <w:pPr>
                    <w:ind w:left="360"/>
                  </w:pPr>
                </w:p>
              </w:tc>
              <w:tc>
                <w:tcPr>
                  <w:tcW w:w="2930" w:type="dxa"/>
                </w:tcPr>
                <w:p w14:paraId="088FDC3B" w14:textId="3F7C10B1" w:rsidR="00187FC4" w:rsidRDefault="003B4FC3" w:rsidP="00187FC4">
                  <w:pPr>
                    <w:ind w:left="360"/>
                  </w:pPr>
                  <w:r>
                    <w:t>6</w:t>
                  </w:r>
                  <w:r w:rsidR="00187FC4" w:rsidRPr="00187FC4">
                    <w:t xml:space="preserve"> August 2018</w:t>
                  </w:r>
                </w:p>
              </w:tc>
            </w:tr>
            <w:tr w:rsidR="00187FC4" w14:paraId="7A6399BC" w14:textId="77777777" w:rsidTr="00A76570">
              <w:tc>
                <w:tcPr>
                  <w:tcW w:w="2930" w:type="dxa"/>
                </w:tcPr>
                <w:p w14:paraId="10CDE4CA" w14:textId="36DFD125" w:rsidR="00187FC4" w:rsidRDefault="00187FC4" w:rsidP="00187FC4">
                  <w:pPr>
                    <w:ind w:left="360"/>
                  </w:pPr>
                  <w:r>
                    <w:t>Can users add questions</w:t>
                  </w:r>
                </w:p>
              </w:tc>
              <w:tc>
                <w:tcPr>
                  <w:tcW w:w="2930" w:type="dxa"/>
                </w:tcPr>
                <w:p w14:paraId="45CED241" w14:textId="43675221" w:rsidR="00187FC4" w:rsidRDefault="00187FC4" w:rsidP="00187FC4">
                  <w:pPr>
                    <w:ind w:left="360"/>
                  </w:pPr>
                  <w:r>
                    <w:t>UAT test report</w:t>
                  </w:r>
                </w:p>
              </w:tc>
              <w:tc>
                <w:tcPr>
                  <w:tcW w:w="2930" w:type="dxa"/>
                </w:tcPr>
                <w:p w14:paraId="2A64DC49" w14:textId="6F211998" w:rsidR="00187FC4" w:rsidRDefault="006A449B" w:rsidP="006A449B">
                  <w:pPr>
                    <w:ind w:left="360"/>
                  </w:pPr>
                  <w:r>
                    <w:t>1</w:t>
                  </w:r>
                  <w:r w:rsidR="00187FC4" w:rsidRPr="00187FC4">
                    <w:t xml:space="preserve"> </w:t>
                  </w:r>
                  <w:r>
                    <w:t>June</w:t>
                  </w:r>
                  <w:r w:rsidR="00187FC4" w:rsidRPr="00187FC4">
                    <w:t xml:space="preserve"> 2018</w:t>
                  </w:r>
                </w:p>
              </w:tc>
            </w:tr>
            <w:tr w:rsidR="00187FC4" w14:paraId="0CD48AB9" w14:textId="77777777" w:rsidTr="00A76570">
              <w:tc>
                <w:tcPr>
                  <w:tcW w:w="2930" w:type="dxa"/>
                </w:tcPr>
                <w:p w14:paraId="3193B1E3" w14:textId="0280816D" w:rsidR="00187FC4" w:rsidRDefault="00187FC4" w:rsidP="00187FC4">
                  <w:pPr>
                    <w:ind w:left="360"/>
                  </w:pPr>
                  <w:r>
                    <w:t>Does the</w:t>
                  </w:r>
                  <w:r w:rsidR="003B4FC3">
                    <w:t xml:space="preserve"> </w:t>
                  </w:r>
                  <w:r>
                    <w:t xml:space="preserve">system </w:t>
                  </w:r>
                  <w:r w:rsidR="003B4FC3">
                    <w:t>send push notifications</w:t>
                  </w:r>
                </w:p>
              </w:tc>
              <w:tc>
                <w:tcPr>
                  <w:tcW w:w="2930" w:type="dxa"/>
                </w:tcPr>
                <w:p w14:paraId="0A1C1F3E" w14:textId="16F1F536" w:rsidR="00187FC4" w:rsidRDefault="003B4FC3" w:rsidP="00187FC4">
                  <w:pPr>
                    <w:ind w:left="360"/>
                  </w:pPr>
                  <w:r>
                    <w:t>UAT test report</w:t>
                  </w:r>
                </w:p>
              </w:tc>
              <w:tc>
                <w:tcPr>
                  <w:tcW w:w="2930" w:type="dxa"/>
                </w:tcPr>
                <w:p w14:paraId="73E755D4" w14:textId="16AB8A1A" w:rsidR="00187FC4" w:rsidRPr="00187FC4" w:rsidRDefault="003B4FC3" w:rsidP="00187FC4">
                  <w:pPr>
                    <w:ind w:left="360"/>
                  </w:pPr>
                  <w:r w:rsidRPr="003B4FC3">
                    <w:t>20 August 2018</w:t>
                  </w:r>
                </w:p>
              </w:tc>
            </w:tr>
          </w:tbl>
          <w:p w14:paraId="43604228" w14:textId="77777777" w:rsidR="00C17378" w:rsidRDefault="00C17378" w:rsidP="007C1308"/>
        </w:tc>
      </w:tr>
      <w:tr w:rsidR="00C17378" w14:paraId="3028D65C"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73C147A1" w14:textId="77777777" w:rsidR="00C17378" w:rsidRDefault="00C17378" w:rsidP="007C1308">
            <w:r>
              <w:lastRenderedPageBreak/>
              <w:t>Qualitative O</w:t>
            </w:r>
            <w:r w:rsidRPr="00C17378">
              <w:t>bjectives</w:t>
            </w:r>
          </w:p>
          <w:p w14:paraId="58E5CE78" w14:textId="32EEA591" w:rsidR="00A923E0" w:rsidRPr="00A923E0" w:rsidRDefault="00A923E0" w:rsidP="007C1308">
            <w:pPr>
              <w:rPr>
                <w:b w:val="0"/>
              </w:rPr>
            </w:pPr>
            <w:r w:rsidRPr="00A923E0">
              <w:rPr>
                <w:b w:val="0"/>
              </w:rPr>
              <w:t>There will be deadlines for all testing procedures</w:t>
            </w:r>
            <w:r>
              <w:rPr>
                <w:b w:val="0"/>
              </w:rPr>
              <w:t>. All results will be validated and a</w:t>
            </w:r>
            <w:r w:rsidR="00DC5378">
              <w:rPr>
                <w:b w:val="0"/>
              </w:rPr>
              <w:t>n</w:t>
            </w:r>
            <w:r>
              <w:rPr>
                <w:b w:val="0"/>
              </w:rPr>
              <w:t xml:space="preserve"> end report will document all results prior to</w:t>
            </w:r>
            <w:r w:rsidR="00DC5378">
              <w:rPr>
                <w:b w:val="0"/>
              </w:rPr>
              <w:t xml:space="preserve"> 4 June</w:t>
            </w:r>
            <w:r w:rsidR="00187FC4">
              <w:rPr>
                <w:b w:val="0"/>
              </w:rPr>
              <w:t xml:space="preserve"> for the first stages of testing</w:t>
            </w:r>
          </w:p>
          <w:p w14:paraId="032EA97D" w14:textId="77777777" w:rsidR="00C17378" w:rsidRDefault="00C17378" w:rsidP="007C1308"/>
        </w:tc>
      </w:tr>
      <w:tr w:rsidR="00C17378" w14:paraId="64E48605"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B458DF" w14:textId="2914D0DD" w:rsidR="00C17378" w:rsidRDefault="00C17378" w:rsidP="007C1308">
            <w:r>
              <w:t>Estimated Completion</w:t>
            </w:r>
            <w:r w:rsidR="002A292B">
              <w:t xml:space="preserve"> </w:t>
            </w:r>
          </w:p>
          <w:p w14:paraId="06C23E81" w14:textId="77777777" w:rsidR="00C17378" w:rsidRPr="00DC5378" w:rsidRDefault="00DC5378" w:rsidP="007C1308">
            <w:pPr>
              <w:rPr>
                <w:b w:val="0"/>
              </w:rPr>
            </w:pPr>
            <w:r w:rsidRPr="00DC5378">
              <w:rPr>
                <w:b w:val="0"/>
              </w:rPr>
              <w:t>4 June 2018</w:t>
            </w:r>
          </w:p>
        </w:tc>
      </w:tr>
      <w:tr w:rsidR="0070729E" w14:paraId="142FF912" w14:textId="77777777" w:rsidTr="00C17378">
        <w:tc>
          <w:tcPr>
            <w:cnfStyle w:val="001000000000" w:firstRow="0" w:lastRow="0" w:firstColumn="1" w:lastColumn="0" w:oddVBand="0" w:evenVBand="0" w:oddHBand="0" w:evenHBand="0" w:firstRowFirstColumn="0" w:firstRowLastColumn="0" w:lastRowFirstColumn="0" w:lastRowLastColumn="0"/>
            <w:tcW w:w="9016" w:type="dxa"/>
          </w:tcPr>
          <w:p w14:paraId="2DF65FA2" w14:textId="77777777" w:rsidR="0070729E" w:rsidRDefault="00AC1A03" w:rsidP="007C1308">
            <w:pPr>
              <w:rPr>
                <w:lang w:val="en-US"/>
              </w:rPr>
            </w:pPr>
            <w:r w:rsidRPr="00AC1A03">
              <w:rPr>
                <w:lang w:val="en-US"/>
              </w:rPr>
              <w:t>Test process risks and measures</w:t>
            </w:r>
          </w:p>
          <w:tbl>
            <w:tblPr>
              <w:tblStyle w:val="TableGrid"/>
              <w:tblW w:w="0" w:type="auto"/>
              <w:tblLook w:val="04A0" w:firstRow="1" w:lastRow="0" w:firstColumn="1" w:lastColumn="0" w:noHBand="0" w:noVBand="1"/>
            </w:tblPr>
            <w:tblGrid>
              <w:gridCol w:w="4395"/>
              <w:gridCol w:w="4395"/>
            </w:tblGrid>
            <w:tr w:rsidR="00AC1A03" w14:paraId="52B2F88C" w14:textId="77777777" w:rsidTr="00AC1A03">
              <w:tc>
                <w:tcPr>
                  <w:tcW w:w="4395" w:type="dxa"/>
                </w:tcPr>
                <w:p w14:paraId="002AF02A" w14:textId="234BE863" w:rsidR="00AC1A03" w:rsidRPr="00AC1A03" w:rsidRDefault="006E4C80" w:rsidP="00D05DF8">
                  <w:pPr>
                    <w:suppressAutoHyphens/>
                    <w:spacing w:line="240" w:lineRule="atLeast"/>
                    <w:rPr>
                      <w:lang w:val="en-US"/>
                    </w:rPr>
                  </w:pPr>
                  <w:r w:rsidRPr="006E4C80">
                    <w:rPr>
                      <w:rFonts w:ascii="Verdana" w:eastAsia="Times New Roman" w:hAnsi="Verdana" w:cs="Verdana"/>
                      <w:i/>
                      <w:sz w:val="20"/>
                      <w:szCs w:val="20"/>
                      <w:lang w:val="en-US" w:eastAsia="zh-CN"/>
                    </w:rPr>
                    <w:t>Test process risks</w:t>
                  </w:r>
                </w:p>
              </w:tc>
              <w:tc>
                <w:tcPr>
                  <w:tcW w:w="4395" w:type="dxa"/>
                </w:tcPr>
                <w:p w14:paraId="0A4C22D3" w14:textId="77777777" w:rsidR="006E4C80" w:rsidRDefault="006E4C80" w:rsidP="006E4C80">
                  <w:r>
                    <w:rPr>
                      <w:i/>
                      <w:lang w:val="en-US"/>
                    </w:rPr>
                    <w:t>Measures to be taken</w:t>
                  </w:r>
                </w:p>
                <w:p w14:paraId="6A18C10D" w14:textId="19F717E1" w:rsidR="00AC1A03" w:rsidRPr="00D05DF8" w:rsidRDefault="00AC1A03" w:rsidP="00D05DF8">
                  <w:pPr>
                    <w:rPr>
                      <w:lang w:val="en-US"/>
                    </w:rPr>
                  </w:pPr>
                </w:p>
              </w:tc>
            </w:tr>
            <w:tr w:rsidR="00D05DF8" w14:paraId="249076CB" w14:textId="77777777" w:rsidTr="00D05DF8">
              <w:trPr>
                <w:trHeight w:val="1133"/>
              </w:trPr>
              <w:tc>
                <w:tcPr>
                  <w:tcW w:w="4395" w:type="dxa"/>
                </w:tcPr>
                <w:p w14:paraId="6D7B2AD0" w14:textId="77777777" w:rsidR="00D05DF8" w:rsidRPr="00D05DF8" w:rsidRDefault="00D05DF8" w:rsidP="00D05DF8">
                  <w:pPr>
                    <w:rPr>
                      <w:lang w:val="en-US"/>
                    </w:rPr>
                  </w:pPr>
                  <w:r w:rsidRPr="00D05DF8">
                    <w:rPr>
                      <w:lang w:val="en-US"/>
                    </w:rPr>
                    <w:t>Testing data/ environment not available</w:t>
                  </w:r>
                </w:p>
                <w:p w14:paraId="292653FE" w14:textId="77777777" w:rsidR="00D05DF8" w:rsidRPr="006E4C80" w:rsidRDefault="00D05DF8" w:rsidP="00D05DF8">
                  <w:pPr>
                    <w:rPr>
                      <w:lang w:val="en-US"/>
                    </w:rPr>
                  </w:pPr>
                </w:p>
                <w:p w14:paraId="48C60BEA" w14:textId="77777777" w:rsidR="00D05DF8" w:rsidRPr="006E4C80" w:rsidRDefault="00D05DF8" w:rsidP="00D05DF8">
                  <w:pPr>
                    <w:pStyle w:val="ListParagraph"/>
                    <w:rPr>
                      <w:rFonts w:ascii="Verdana" w:eastAsia="Times New Roman" w:hAnsi="Verdana" w:cs="Verdana"/>
                      <w:i/>
                      <w:sz w:val="20"/>
                      <w:szCs w:val="20"/>
                      <w:lang w:val="en-US" w:eastAsia="zh-CN"/>
                    </w:rPr>
                  </w:pPr>
                </w:p>
              </w:tc>
              <w:tc>
                <w:tcPr>
                  <w:tcW w:w="4395" w:type="dxa"/>
                </w:tcPr>
                <w:p w14:paraId="37D66D9E" w14:textId="77777777" w:rsidR="00D05DF8" w:rsidRPr="00D05DF8" w:rsidRDefault="00D05DF8" w:rsidP="00D05DF8">
                  <w:pPr>
                    <w:rPr>
                      <w:lang w:val="en-US"/>
                    </w:rPr>
                  </w:pPr>
                  <w:r w:rsidRPr="00D05DF8">
                    <w:rPr>
                      <w:lang w:val="en-US"/>
                    </w:rPr>
                    <w:t>Prepare testing data and environments  well ahead of time according the test plan</w:t>
                  </w:r>
                </w:p>
                <w:p w14:paraId="70C3DA09" w14:textId="77777777" w:rsidR="00D05DF8" w:rsidRDefault="00D05DF8" w:rsidP="006E4C80">
                  <w:pPr>
                    <w:rPr>
                      <w:i/>
                      <w:lang w:val="en-US"/>
                    </w:rPr>
                  </w:pPr>
                </w:p>
              </w:tc>
            </w:tr>
            <w:tr w:rsidR="00D05DF8" w14:paraId="17C71BB9" w14:textId="77777777" w:rsidTr="00AC1A03">
              <w:tc>
                <w:tcPr>
                  <w:tcW w:w="4395" w:type="dxa"/>
                </w:tcPr>
                <w:p w14:paraId="0BF42CFC" w14:textId="77777777" w:rsidR="00D05DF8" w:rsidRPr="00D05DF8" w:rsidRDefault="00D05DF8" w:rsidP="00D05DF8">
                  <w:pPr>
                    <w:rPr>
                      <w:lang w:val="en-US"/>
                    </w:rPr>
                  </w:pPr>
                  <w:r w:rsidRPr="00D05DF8">
                    <w:rPr>
                      <w:lang w:val="en-US"/>
                    </w:rPr>
                    <w:t>Communication problems</w:t>
                  </w:r>
                </w:p>
                <w:p w14:paraId="28A6DB6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45016BC" w14:textId="77777777" w:rsidR="00D05DF8" w:rsidRPr="00D05DF8" w:rsidRDefault="00D05DF8" w:rsidP="00D05DF8">
                  <w:pPr>
                    <w:rPr>
                      <w:lang w:val="en-US"/>
                    </w:rPr>
                  </w:pPr>
                  <w:r w:rsidRPr="00D05DF8">
                    <w:rPr>
                      <w:lang w:val="en-US"/>
                    </w:rPr>
                    <w:t xml:space="preserve">Make sure all documentation is well maintained and distributed to all team members </w:t>
                  </w:r>
                </w:p>
                <w:p w14:paraId="243B7368" w14:textId="77777777" w:rsidR="00D05DF8" w:rsidRDefault="00D05DF8" w:rsidP="006E4C80">
                  <w:pPr>
                    <w:rPr>
                      <w:i/>
                      <w:lang w:val="en-US"/>
                    </w:rPr>
                  </w:pPr>
                </w:p>
              </w:tc>
            </w:tr>
            <w:tr w:rsidR="00D05DF8" w14:paraId="47B40A2B" w14:textId="77777777" w:rsidTr="00AC1A03">
              <w:tc>
                <w:tcPr>
                  <w:tcW w:w="4395" w:type="dxa"/>
                </w:tcPr>
                <w:p w14:paraId="56F66890" w14:textId="77777777" w:rsidR="00D05DF8" w:rsidRPr="00D05DF8" w:rsidRDefault="00D05DF8" w:rsidP="00D05DF8">
                  <w:pPr>
                    <w:rPr>
                      <w:lang w:val="en-US"/>
                    </w:rPr>
                  </w:pPr>
                  <w:r w:rsidRPr="00D05DF8">
                    <w:rPr>
                      <w:lang w:val="en-US"/>
                    </w:rPr>
                    <w:t>Delay in starting testing</w:t>
                  </w:r>
                </w:p>
                <w:p w14:paraId="17C14EC4"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771394B4" w14:textId="77777777" w:rsidR="00D05DF8" w:rsidRPr="00D05DF8" w:rsidRDefault="00D05DF8" w:rsidP="00D05DF8">
                  <w:pPr>
                    <w:rPr>
                      <w:lang w:val="en-US"/>
                    </w:rPr>
                  </w:pPr>
                  <w:r w:rsidRPr="00D05DF8">
                    <w:rPr>
                      <w:lang w:val="en-US"/>
                    </w:rPr>
                    <w:t>Add a buffer to schedule to allow for unexpected contingencies</w:t>
                  </w:r>
                </w:p>
                <w:p w14:paraId="6DF76A40" w14:textId="77777777" w:rsidR="00D05DF8" w:rsidRDefault="00D05DF8" w:rsidP="006E4C80">
                  <w:pPr>
                    <w:rPr>
                      <w:i/>
                      <w:lang w:val="en-US"/>
                    </w:rPr>
                  </w:pPr>
                </w:p>
              </w:tc>
            </w:tr>
            <w:tr w:rsidR="00D05DF8" w14:paraId="00667BFE" w14:textId="77777777" w:rsidTr="00AC1A03">
              <w:tc>
                <w:tcPr>
                  <w:tcW w:w="4395" w:type="dxa"/>
                </w:tcPr>
                <w:p w14:paraId="4D82919C" w14:textId="77777777" w:rsidR="00D05DF8" w:rsidRPr="00D05DF8" w:rsidRDefault="00D05DF8" w:rsidP="00D05DF8">
                  <w:pPr>
                    <w:rPr>
                      <w:lang w:val="en-US"/>
                    </w:rPr>
                  </w:pPr>
                  <w:r w:rsidRPr="00D05DF8">
                    <w:rPr>
                      <w:lang w:val="en-US"/>
                    </w:rPr>
                    <w:t>Natural disasters</w:t>
                  </w:r>
                </w:p>
                <w:p w14:paraId="2518EEB5" w14:textId="77777777" w:rsidR="00D05DF8" w:rsidRPr="006E4C80" w:rsidRDefault="00D05DF8" w:rsidP="00D05DF8">
                  <w:pPr>
                    <w:pStyle w:val="ListParagraph"/>
                    <w:rPr>
                      <w:lang w:val="en-US"/>
                    </w:rPr>
                  </w:pPr>
                </w:p>
                <w:p w14:paraId="524BED77"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68C39CF0" w14:textId="77777777" w:rsidR="00D05DF8" w:rsidRPr="00D05DF8" w:rsidRDefault="00D05DF8" w:rsidP="00D05DF8">
                  <w:pPr>
                    <w:rPr>
                      <w:lang w:val="en-US"/>
                    </w:rPr>
                  </w:pPr>
                  <w:r w:rsidRPr="00D05DF8">
                    <w:rPr>
                      <w:lang w:val="en-US"/>
                    </w:rPr>
                    <w:t>Provide a back-up tester for all tests in case of unforeseen circumstances</w:t>
                  </w:r>
                </w:p>
                <w:p w14:paraId="45E1BEEE" w14:textId="77777777" w:rsidR="00D05DF8" w:rsidRDefault="00D05DF8" w:rsidP="006E4C80">
                  <w:pPr>
                    <w:rPr>
                      <w:i/>
                      <w:lang w:val="en-US"/>
                    </w:rPr>
                  </w:pPr>
                </w:p>
              </w:tc>
            </w:tr>
            <w:tr w:rsidR="00D05DF8" w14:paraId="71431C57" w14:textId="77777777" w:rsidTr="00AC1A03">
              <w:tc>
                <w:tcPr>
                  <w:tcW w:w="4395" w:type="dxa"/>
                </w:tcPr>
                <w:p w14:paraId="75CFA9B1" w14:textId="77777777" w:rsidR="00D05DF8" w:rsidRPr="00D05DF8" w:rsidRDefault="00D05DF8" w:rsidP="00D05DF8">
                  <w:pPr>
                    <w:rPr>
                      <w:lang w:val="en-US"/>
                    </w:rPr>
                  </w:pPr>
                  <w:r w:rsidRPr="00D05DF8">
                    <w:rPr>
                      <w:lang w:val="en-US"/>
                    </w:rPr>
                    <w:t>Undefined requirements</w:t>
                  </w:r>
                </w:p>
                <w:p w14:paraId="3AADE1B0" w14:textId="77777777" w:rsidR="00D05DF8" w:rsidRPr="006E4C80" w:rsidRDefault="00D05DF8" w:rsidP="00D05DF8">
                  <w:pPr>
                    <w:rPr>
                      <w:lang w:val="en-US"/>
                    </w:rPr>
                  </w:pPr>
                </w:p>
                <w:p w14:paraId="1D43652E"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28D0A9A2" w14:textId="77777777" w:rsidR="00D05DF8" w:rsidRPr="00D05DF8" w:rsidRDefault="00D05DF8" w:rsidP="00D05DF8">
                  <w:pPr>
                    <w:rPr>
                      <w:lang w:val="en-US"/>
                    </w:rPr>
                  </w:pPr>
                  <w:r w:rsidRPr="00D05DF8">
                    <w:rPr>
                      <w:lang w:val="en-US"/>
                    </w:rPr>
                    <w:t>Make a requirements list that is update regularly during the planning stage</w:t>
                  </w:r>
                </w:p>
                <w:p w14:paraId="3D8D5001" w14:textId="77777777" w:rsidR="00D05DF8" w:rsidRDefault="00D05DF8" w:rsidP="006E4C80">
                  <w:pPr>
                    <w:rPr>
                      <w:i/>
                      <w:lang w:val="en-US"/>
                    </w:rPr>
                  </w:pPr>
                </w:p>
              </w:tc>
            </w:tr>
            <w:tr w:rsidR="00D05DF8" w14:paraId="4BFD6F59" w14:textId="77777777" w:rsidTr="00AC1A03">
              <w:tc>
                <w:tcPr>
                  <w:tcW w:w="4395" w:type="dxa"/>
                </w:tcPr>
                <w:p w14:paraId="54A59288" w14:textId="4578EADC" w:rsidR="00D05DF8" w:rsidRDefault="00D05DF8" w:rsidP="006E4C80">
                  <w:pPr>
                    <w:suppressAutoHyphens/>
                    <w:spacing w:line="240" w:lineRule="atLeast"/>
                    <w:rPr>
                      <w:rFonts w:ascii="Verdana" w:eastAsia="Times New Roman" w:hAnsi="Verdana" w:cs="Verdana"/>
                      <w:i/>
                      <w:sz w:val="20"/>
                      <w:szCs w:val="20"/>
                      <w:lang w:val="en-US" w:eastAsia="zh-CN"/>
                    </w:rPr>
                  </w:pPr>
                  <w:r w:rsidRPr="00AC1A03">
                    <w:rPr>
                      <w:lang w:val="en-US"/>
                    </w:rPr>
                    <w:t>Inadequate testing with defects found at a late stage</w:t>
                  </w:r>
                </w:p>
                <w:p w14:paraId="65638575" w14:textId="77777777" w:rsidR="00D05DF8" w:rsidRPr="006E4C80" w:rsidRDefault="00D05DF8" w:rsidP="006E4C80">
                  <w:pPr>
                    <w:suppressAutoHyphens/>
                    <w:spacing w:line="240" w:lineRule="atLeast"/>
                    <w:rPr>
                      <w:rFonts w:ascii="Verdana" w:eastAsia="Times New Roman" w:hAnsi="Verdana" w:cs="Verdana"/>
                      <w:i/>
                      <w:sz w:val="20"/>
                      <w:szCs w:val="20"/>
                      <w:lang w:val="en-US" w:eastAsia="zh-CN"/>
                    </w:rPr>
                  </w:pPr>
                </w:p>
              </w:tc>
              <w:tc>
                <w:tcPr>
                  <w:tcW w:w="4395" w:type="dxa"/>
                </w:tcPr>
                <w:p w14:paraId="3603D489" w14:textId="375BD679" w:rsidR="00D05DF8" w:rsidRDefault="00D05DF8" w:rsidP="006E4C80">
                  <w:pPr>
                    <w:rPr>
                      <w:i/>
                      <w:lang w:val="en-US"/>
                    </w:rPr>
                  </w:pPr>
                  <w:r w:rsidRPr="006E4C80">
                    <w:rPr>
                      <w:lang w:val="en-US"/>
                    </w:rPr>
                    <w:t>Organize a thorough testing schedule, that outlines all tests and testing order</w:t>
                  </w:r>
                </w:p>
              </w:tc>
            </w:tr>
          </w:tbl>
          <w:p w14:paraId="36F5F11F" w14:textId="77777777" w:rsidR="00AC1A03" w:rsidRDefault="00AC1A03" w:rsidP="007C1308"/>
        </w:tc>
      </w:tr>
      <w:tr w:rsidR="0070729E" w14:paraId="5D16F633" w14:textId="77777777" w:rsidTr="00C17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F72F3F8" w14:textId="77777777" w:rsidR="006E4C80" w:rsidRPr="006E4C80" w:rsidRDefault="006E4C80" w:rsidP="006E4C80">
            <w:pPr>
              <w:rPr>
                <w:lang w:val="nl-NL"/>
              </w:rPr>
            </w:pPr>
            <w:r w:rsidRPr="006E4C80">
              <w:rPr>
                <w:lang w:val="en-US"/>
              </w:rPr>
              <w:t>Go/no-go decisions</w:t>
            </w:r>
          </w:p>
          <w:p w14:paraId="48062F0F" w14:textId="77777777" w:rsidR="0070729E" w:rsidRPr="00D018E6" w:rsidRDefault="006E4C80" w:rsidP="00D018E6">
            <w:pPr>
              <w:pStyle w:val="ListParagraph"/>
              <w:numPr>
                <w:ilvl w:val="0"/>
                <w:numId w:val="24"/>
              </w:numPr>
              <w:rPr>
                <w:b w:val="0"/>
              </w:rPr>
            </w:pPr>
            <w:r w:rsidRPr="00D018E6">
              <w:rPr>
                <w:b w:val="0"/>
              </w:rPr>
              <w:t xml:space="preserve">After each test level the test manager makes sure that a test report is drawn up. </w:t>
            </w:r>
          </w:p>
          <w:p w14:paraId="3048349B" w14:textId="77777777" w:rsidR="00D018E6" w:rsidRPr="00D018E6" w:rsidRDefault="00D018E6" w:rsidP="00D018E6">
            <w:pPr>
              <w:pStyle w:val="ListParagraph"/>
              <w:numPr>
                <w:ilvl w:val="0"/>
                <w:numId w:val="24"/>
              </w:numPr>
            </w:pPr>
            <w:r w:rsidRPr="00D018E6">
              <w:rPr>
                <w:b w:val="0"/>
              </w:rPr>
              <w:t>If this is signed off on the next level can be started</w:t>
            </w:r>
          </w:p>
        </w:tc>
      </w:tr>
    </w:tbl>
    <w:p w14:paraId="7BD2DC66" w14:textId="77777777" w:rsidR="00D05DF8" w:rsidRDefault="00D05DF8" w:rsidP="007C1308"/>
    <w:sdt>
      <w:sdtPr>
        <w:rPr>
          <w:rFonts w:asciiTheme="minorHAnsi" w:eastAsiaTheme="minorHAnsi" w:hAnsiTheme="minorHAnsi" w:cstheme="minorBidi"/>
          <w:color w:val="auto"/>
          <w:sz w:val="22"/>
          <w:szCs w:val="22"/>
          <w:lang w:val="en-AU"/>
        </w:rPr>
        <w:id w:val="535157218"/>
        <w:docPartObj>
          <w:docPartGallery w:val="Table of Contents"/>
          <w:docPartUnique/>
        </w:docPartObj>
      </w:sdtPr>
      <w:sdtEndPr>
        <w:rPr>
          <w:b/>
          <w:bCs/>
          <w:noProof/>
        </w:rPr>
      </w:sdtEndPr>
      <w:sdtContent>
        <w:p w14:paraId="1144AF8E" w14:textId="77777777" w:rsidR="00EF6DDB" w:rsidRPr="00EF6DDB" w:rsidRDefault="00EF6DDB">
          <w:pPr>
            <w:pStyle w:val="TOCHeading"/>
            <w:rPr>
              <w:color w:val="7030A0"/>
            </w:rPr>
          </w:pPr>
          <w:r w:rsidRPr="00EF6DDB">
            <w:rPr>
              <w:color w:val="7030A0"/>
            </w:rPr>
            <w:t>Table of Contents</w:t>
          </w:r>
        </w:p>
        <w:p w14:paraId="6FA42622" w14:textId="77777777" w:rsidR="0088489B" w:rsidRDefault="00EF6DD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5279644" w:history="1">
            <w:r w:rsidR="0088489B" w:rsidRPr="00DD3B8A">
              <w:rPr>
                <w:rStyle w:val="Hyperlink"/>
                <w:b/>
                <w:noProof/>
              </w:rPr>
              <w:t>Version Information</w:t>
            </w:r>
            <w:r w:rsidR="0088489B">
              <w:rPr>
                <w:noProof/>
                <w:webHidden/>
              </w:rPr>
              <w:tab/>
            </w:r>
            <w:r w:rsidR="0088489B">
              <w:rPr>
                <w:noProof/>
                <w:webHidden/>
              </w:rPr>
              <w:fldChar w:fldCharType="begin"/>
            </w:r>
            <w:r w:rsidR="0088489B">
              <w:rPr>
                <w:noProof/>
                <w:webHidden/>
              </w:rPr>
              <w:instrText xml:space="preserve"> PAGEREF _Toc515279644 \h </w:instrText>
            </w:r>
            <w:r w:rsidR="0088489B">
              <w:rPr>
                <w:noProof/>
                <w:webHidden/>
              </w:rPr>
            </w:r>
            <w:r w:rsidR="0088489B">
              <w:rPr>
                <w:noProof/>
                <w:webHidden/>
              </w:rPr>
              <w:fldChar w:fldCharType="separate"/>
            </w:r>
            <w:r w:rsidR="0088489B">
              <w:rPr>
                <w:noProof/>
                <w:webHidden/>
              </w:rPr>
              <w:t>1</w:t>
            </w:r>
            <w:r w:rsidR="0088489B">
              <w:rPr>
                <w:noProof/>
                <w:webHidden/>
              </w:rPr>
              <w:fldChar w:fldCharType="end"/>
            </w:r>
          </w:hyperlink>
        </w:p>
        <w:p w14:paraId="0757D819" w14:textId="77777777" w:rsidR="0088489B" w:rsidRDefault="0088489B">
          <w:pPr>
            <w:pStyle w:val="TOC1"/>
            <w:tabs>
              <w:tab w:val="right" w:leader="dot" w:pos="9016"/>
            </w:tabs>
            <w:rPr>
              <w:rFonts w:eastAsiaTheme="minorEastAsia"/>
              <w:noProof/>
              <w:lang w:eastAsia="en-AU"/>
            </w:rPr>
          </w:pPr>
          <w:hyperlink w:anchor="_Toc515279645" w:history="1">
            <w:r w:rsidRPr="00DD3B8A">
              <w:rPr>
                <w:rStyle w:val="Hyperlink"/>
                <w:b/>
                <w:noProof/>
              </w:rPr>
              <w:t>Distribution List</w:t>
            </w:r>
            <w:r>
              <w:rPr>
                <w:noProof/>
                <w:webHidden/>
              </w:rPr>
              <w:tab/>
            </w:r>
            <w:r>
              <w:rPr>
                <w:noProof/>
                <w:webHidden/>
              </w:rPr>
              <w:fldChar w:fldCharType="begin"/>
            </w:r>
            <w:r>
              <w:rPr>
                <w:noProof/>
                <w:webHidden/>
              </w:rPr>
              <w:instrText xml:space="preserve"> PAGEREF _Toc515279645 \h </w:instrText>
            </w:r>
            <w:r>
              <w:rPr>
                <w:noProof/>
                <w:webHidden/>
              </w:rPr>
            </w:r>
            <w:r>
              <w:rPr>
                <w:noProof/>
                <w:webHidden/>
              </w:rPr>
              <w:fldChar w:fldCharType="separate"/>
            </w:r>
            <w:r>
              <w:rPr>
                <w:noProof/>
                <w:webHidden/>
              </w:rPr>
              <w:t>2</w:t>
            </w:r>
            <w:r>
              <w:rPr>
                <w:noProof/>
                <w:webHidden/>
              </w:rPr>
              <w:fldChar w:fldCharType="end"/>
            </w:r>
          </w:hyperlink>
        </w:p>
        <w:p w14:paraId="5009E05E" w14:textId="77777777" w:rsidR="0088489B" w:rsidRDefault="0088489B">
          <w:pPr>
            <w:pStyle w:val="TOC1"/>
            <w:tabs>
              <w:tab w:val="right" w:leader="dot" w:pos="9016"/>
            </w:tabs>
            <w:rPr>
              <w:rFonts w:eastAsiaTheme="minorEastAsia"/>
              <w:noProof/>
              <w:lang w:eastAsia="en-AU"/>
            </w:rPr>
          </w:pPr>
          <w:hyperlink w:anchor="_Toc515279646" w:history="1">
            <w:r w:rsidRPr="00DD3B8A">
              <w:rPr>
                <w:rStyle w:val="Hyperlink"/>
                <w:b/>
                <w:noProof/>
              </w:rPr>
              <w:t>Management Summary</w:t>
            </w:r>
            <w:r>
              <w:rPr>
                <w:noProof/>
                <w:webHidden/>
              </w:rPr>
              <w:tab/>
            </w:r>
            <w:r>
              <w:rPr>
                <w:noProof/>
                <w:webHidden/>
              </w:rPr>
              <w:fldChar w:fldCharType="begin"/>
            </w:r>
            <w:r>
              <w:rPr>
                <w:noProof/>
                <w:webHidden/>
              </w:rPr>
              <w:instrText xml:space="preserve"> PAGEREF _Toc515279646 \h </w:instrText>
            </w:r>
            <w:r>
              <w:rPr>
                <w:noProof/>
                <w:webHidden/>
              </w:rPr>
            </w:r>
            <w:r>
              <w:rPr>
                <w:noProof/>
                <w:webHidden/>
              </w:rPr>
              <w:fldChar w:fldCharType="separate"/>
            </w:r>
            <w:r>
              <w:rPr>
                <w:noProof/>
                <w:webHidden/>
              </w:rPr>
              <w:t>2</w:t>
            </w:r>
            <w:r>
              <w:rPr>
                <w:noProof/>
                <w:webHidden/>
              </w:rPr>
              <w:fldChar w:fldCharType="end"/>
            </w:r>
          </w:hyperlink>
        </w:p>
        <w:p w14:paraId="25F15336" w14:textId="77777777" w:rsidR="0088489B" w:rsidRDefault="0088489B">
          <w:pPr>
            <w:pStyle w:val="TOC1"/>
            <w:tabs>
              <w:tab w:val="right" w:leader="dot" w:pos="9016"/>
            </w:tabs>
            <w:rPr>
              <w:rFonts w:eastAsiaTheme="minorEastAsia"/>
              <w:noProof/>
              <w:lang w:eastAsia="en-AU"/>
            </w:rPr>
          </w:pPr>
          <w:hyperlink w:anchor="_Toc515279647" w:history="1">
            <w:r w:rsidRPr="00DD3B8A">
              <w:rPr>
                <w:rStyle w:val="Hyperlink"/>
                <w:noProof/>
              </w:rPr>
              <w:t>1. Introduction</w:t>
            </w:r>
            <w:r>
              <w:rPr>
                <w:noProof/>
                <w:webHidden/>
              </w:rPr>
              <w:tab/>
            </w:r>
            <w:r>
              <w:rPr>
                <w:noProof/>
                <w:webHidden/>
              </w:rPr>
              <w:fldChar w:fldCharType="begin"/>
            </w:r>
            <w:r>
              <w:rPr>
                <w:noProof/>
                <w:webHidden/>
              </w:rPr>
              <w:instrText xml:space="preserve"> PAGEREF _Toc515279647 \h </w:instrText>
            </w:r>
            <w:r>
              <w:rPr>
                <w:noProof/>
                <w:webHidden/>
              </w:rPr>
            </w:r>
            <w:r>
              <w:rPr>
                <w:noProof/>
                <w:webHidden/>
              </w:rPr>
              <w:fldChar w:fldCharType="separate"/>
            </w:r>
            <w:r>
              <w:rPr>
                <w:noProof/>
                <w:webHidden/>
              </w:rPr>
              <w:t>6</w:t>
            </w:r>
            <w:r>
              <w:rPr>
                <w:noProof/>
                <w:webHidden/>
              </w:rPr>
              <w:fldChar w:fldCharType="end"/>
            </w:r>
          </w:hyperlink>
        </w:p>
        <w:p w14:paraId="36120906" w14:textId="77777777" w:rsidR="0088489B" w:rsidRDefault="0088489B">
          <w:pPr>
            <w:pStyle w:val="TOC2"/>
            <w:tabs>
              <w:tab w:val="left" w:pos="880"/>
              <w:tab w:val="right" w:leader="dot" w:pos="9016"/>
            </w:tabs>
            <w:rPr>
              <w:rFonts w:eastAsiaTheme="minorEastAsia"/>
              <w:noProof/>
              <w:lang w:eastAsia="en-AU"/>
            </w:rPr>
          </w:pPr>
          <w:hyperlink w:anchor="_Toc515279648" w:history="1">
            <w:r w:rsidRPr="00DD3B8A">
              <w:rPr>
                <w:rStyle w:val="Hyperlink"/>
                <w:noProof/>
              </w:rPr>
              <w:t>1.1</w:t>
            </w:r>
            <w:r>
              <w:rPr>
                <w:rFonts w:eastAsiaTheme="minorEastAsia"/>
                <w:noProof/>
                <w:lang w:eastAsia="en-AU"/>
              </w:rPr>
              <w:tab/>
            </w:r>
            <w:r w:rsidRPr="00DD3B8A">
              <w:rPr>
                <w:rStyle w:val="Hyperlink"/>
                <w:noProof/>
              </w:rPr>
              <w:t>Project Objective</w:t>
            </w:r>
            <w:r>
              <w:rPr>
                <w:noProof/>
                <w:webHidden/>
              </w:rPr>
              <w:tab/>
            </w:r>
            <w:r>
              <w:rPr>
                <w:noProof/>
                <w:webHidden/>
              </w:rPr>
              <w:fldChar w:fldCharType="begin"/>
            </w:r>
            <w:r>
              <w:rPr>
                <w:noProof/>
                <w:webHidden/>
              </w:rPr>
              <w:instrText xml:space="preserve"> PAGEREF _Toc515279648 \h </w:instrText>
            </w:r>
            <w:r>
              <w:rPr>
                <w:noProof/>
                <w:webHidden/>
              </w:rPr>
            </w:r>
            <w:r>
              <w:rPr>
                <w:noProof/>
                <w:webHidden/>
              </w:rPr>
              <w:fldChar w:fldCharType="separate"/>
            </w:r>
            <w:r>
              <w:rPr>
                <w:noProof/>
                <w:webHidden/>
              </w:rPr>
              <w:t>6</w:t>
            </w:r>
            <w:r>
              <w:rPr>
                <w:noProof/>
                <w:webHidden/>
              </w:rPr>
              <w:fldChar w:fldCharType="end"/>
            </w:r>
          </w:hyperlink>
        </w:p>
        <w:p w14:paraId="6CF0ECD1" w14:textId="77777777" w:rsidR="0088489B" w:rsidRDefault="0088489B">
          <w:pPr>
            <w:pStyle w:val="TOC2"/>
            <w:tabs>
              <w:tab w:val="right" w:leader="dot" w:pos="9016"/>
            </w:tabs>
            <w:rPr>
              <w:rFonts w:eastAsiaTheme="minorEastAsia"/>
              <w:noProof/>
              <w:lang w:eastAsia="en-AU"/>
            </w:rPr>
          </w:pPr>
          <w:hyperlink w:anchor="_Toc515279649" w:history="1">
            <w:r w:rsidRPr="00DD3B8A">
              <w:rPr>
                <w:rStyle w:val="Hyperlink"/>
                <w:noProof/>
              </w:rPr>
              <w:t>1.2        Objective</w:t>
            </w:r>
            <w:r>
              <w:rPr>
                <w:noProof/>
                <w:webHidden/>
              </w:rPr>
              <w:tab/>
            </w:r>
            <w:r>
              <w:rPr>
                <w:noProof/>
                <w:webHidden/>
              </w:rPr>
              <w:fldChar w:fldCharType="begin"/>
            </w:r>
            <w:r>
              <w:rPr>
                <w:noProof/>
                <w:webHidden/>
              </w:rPr>
              <w:instrText xml:space="preserve"> PAGEREF _Toc515279649 \h </w:instrText>
            </w:r>
            <w:r>
              <w:rPr>
                <w:noProof/>
                <w:webHidden/>
              </w:rPr>
            </w:r>
            <w:r>
              <w:rPr>
                <w:noProof/>
                <w:webHidden/>
              </w:rPr>
              <w:fldChar w:fldCharType="separate"/>
            </w:r>
            <w:r>
              <w:rPr>
                <w:noProof/>
                <w:webHidden/>
              </w:rPr>
              <w:t>6</w:t>
            </w:r>
            <w:r>
              <w:rPr>
                <w:noProof/>
                <w:webHidden/>
              </w:rPr>
              <w:fldChar w:fldCharType="end"/>
            </w:r>
          </w:hyperlink>
        </w:p>
        <w:p w14:paraId="71B9EC42" w14:textId="77777777" w:rsidR="0088489B" w:rsidRDefault="0088489B">
          <w:pPr>
            <w:pStyle w:val="TOC2"/>
            <w:tabs>
              <w:tab w:val="left" w:pos="880"/>
              <w:tab w:val="right" w:leader="dot" w:pos="9016"/>
            </w:tabs>
            <w:rPr>
              <w:rFonts w:eastAsiaTheme="minorEastAsia"/>
              <w:noProof/>
              <w:lang w:eastAsia="en-AU"/>
            </w:rPr>
          </w:pPr>
          <w:hyperlink w:anchor="_Toc515279650" w:history="1">
            <w:r w:rsidRPr="00DD3B8A">
              <w:rPr>
                <w:rStyle w:val="Hyperlink"/>
                <w:noProof/>
              </w:rPr>
              <w:t>1.3</w:t>
            </w:r>
            <w:r>
              <w:rPr>
                <w:rFonts w:eastAsiaTheme="minorEastAsia"/>
                <w:noProof/>
                <w:lang w:eastAsia="en-AU"/>
              </w:rPr>
              <w:tab/>
            </w:r>
            <w:r w:rsidRPr="00DD3B8A">
              <w:rPr>
                <w:rStyle w:val="Hyperlink"/>
                <w:noProof/>
              </w:rPr>
              <w:t>Involved in Creating the Master Test Plan</w:t>
            </w:r>
            <w:r>
              <w:rPr>
                <w:noProof/>
                <w:webHidden/>
              </w:rPr>
              <w:tab/>
            </w:r>
            <w:r>
              <w:rPr>
                <w:noProof/>
                <w:webHidden/>
              </w:rPr>
              <w:fldChar w:fldCharType="begin"/>
            </w:r>
            <w:r>
              <w:rPr>
                <w:noProof/>
                <w:webHidden/>
              </w:rPr>
              <w:instrText xml:space="preserve"> PAGEREF _Toc515279650 \h </w:instrText>
            </w:r>
            <w:r>
              <w:rPr>
                <w:noProof/>
                <w:webHidden/>
              </w:rPr>
            </w:r>
            <w:r>
              <w:rPr>
                <w:noProof/>
                <w:webHidden/>
              </w:rPr>
              <w:fldChar w:fldCharType="separate"/>
            </w:r>
            <w:r>
              <w:rPr>
                <w:noProof/>
                <w:webHidden/>
              </w:rPr>
              <w:t>6</w:t>
            </w:r>
            <w:r>
              <w:rPr>
                <w:noProof/>
                <w:webHidden/>
              </w:rPr>
              <w:fldChar w:fldCharType="end"/>
            </w:r>
          </w:hyperlink>
        </w:p>
        <w:p w14:paraId="04A99432" w14:textId="77777777" w:rsidR="0088489B" w:rsidRDefault="0088489B">
          <w:pPr>
            <w:pStyle w:val="TOC1"/>
            <w:tabs>
              <w:tab w:val="right" w:leader="dot" w:pos="9016"/>
            </w:tabs>
            <w:rPr>
              <w:rFonts w:eastAsiaTheme="minorEastAsia"/>
              <w:noProof/>
              <w:lang w:eastAsia="en-AU"/>
            </w:rPr>
          </w:pPr>
          <w:hyperlink w:anchor="_Toc515279651" w:history="1">
            <w:r w:rsidRPr="00DD3B8A">
              <w:rPr>
                <w:rStyle w:val="Hyperlink"/>
                <w:noProof/>
              </w:rPr>
              <w:t>2. Assignment Formulation</w:t>
            </w:r>
            <w:r>
              <w:rPr>
                <w:noProof/>
                <w:webHidden/>
              </w:rPr>
              <w:tab/>
            </w:r>
            <w:r>
              <w:rPr>
                <w:noProof/>
                <w:webHidden/>
              </w:rPr>
              <w:fldChar w:fldCharType="begin"/>
            </w:r>
            <w:r>
              <w:rPr>
                <w:noProof/>
                <w:webHidden/>
              </w:rPr>
              <w:instrText xml:space="preserve"> PAGEREF _Toc515279651 \h </w:instrText>
            </w:r>
            <w:r>
              <w:rPr>
                <w:noProof/>
                <w:webHidden/>
              </w:rPr>
            </w:r>
            <w:r>
              <w:rPr>
                <w:noProof/>
                <w:webHidden/>
              </w:rPr>
              <w:fldChar w:fldCharType="separate"/>
            </w:r>
            <w:r>
              <w:rPr>
                <w:noProof/>
                <w:webHidden/>
              </w:rPr>
              <w:t>6</w:t>
            </w:r>
            <w:r>
              <w:rPr>
                <w:noProof/>
                <w:webHidden/>
              </w:rPr>
              <w:fldChar w:fldCharType="end"/>
            </w:r>
          </w:hyperlink>
        </w:p>
        <w:p w14:paraId="78A6EB26" w14:textId="77777777" w:rsidR="0088489B" w:rsidRDefault="0088489B">
          <w:pPr>
            <w:pStyle w:val="TOC2"/>
            <w:tabs>
              <w:tab w:val="left" w:pos="880"/>
              <w:tab w:val="right" w:leader="dot" w:pos="9016"/>
            </w:tabs>
            <w:rPr>
              <w:rFonts w:eastAsiaTheme="minorEastAsia"/>
              <w:noProof/>
              <w:lang w:eastAsia="en-AU"/>
            </w:rPr>
          </w:pPr>
          <w:hyperlink w:anchor="_Toc515279652" w:history="1">
            <w:r w:rsidRPr="00DD3B8A">
              <w:rPr>
                <w:rStyle w:val="Hyperlink"/>
                <w:noProof/>
              </w:rPr>
              <w:t>2.1</w:t>
            </w:r>
            <w:r>
              <w:rPr>
                <w:rFonts w:eastAsiaTheme="minorEastAsia"/>
                <w:noProof/>
                <w:lang w:eastAsia="en-AU"/>
              </w:rPr>
              <w:tab/>
            </w:r>
            <w:r w:rsidRPr="00DD3B8A">
              <w:rPr>
                <w:rStyle w:val="Hyperlink"/>
                <w:noProof/>
              </w:rPr>
              <w:t>Client</w:t>
            </w:r>
            <w:r>
              <w:rPr>
                <w:noProof/>
                <w:webHidden/>
              </w:rPr>
              <w:tab/>
            </w:r>
            <w:r>
              <w:rPr>
                <w:noProof/>
                <w:webHidden/>
              </w:rPr>
              <w:fldChar w:fldCharType="begin"/>
            </w:r>
            <w:r>
              <w:rPr>
                <w:noProof/>
                <w:webHidden/>
              </w:rPr>
              <w:instrText xml:space="preserve"> PAGEREF _Toc515279652 \h </w:instrText>
            </w:r>
            <w:r>
              <w:rPr>
                <w:noProof/>
                <w:webHidden/>
              </w:rPr>
            </w:r>
            <w:r>
              <w:rPr>
                <w:noProof/>
                <w:webHidden/>
              </w:rPr>
              <w:fldChar w:fldCharType="separate"/>
            </w:r>
            <w:r>
              <w:rPr>
                <w:noProof/>
                <w:webHidden/>
              </w:rPr>
              <w:t>6</w:t>
            </w:r>
            <w:r>
              <w:rPr>
                <w:noProof/>
                <w:webHidden/>
              </w:rPr>
              <w:fldChar w:fldCharType="end"/>
            </w:r>
          </w:hyperlink>
        </w:p>
        <w:p w14:paraId="3697F85B" w14:textId="77777777" w:rsidR="0088489B" w:rsidRDefault="0088489B">
          <w:pPr>
            <w:pStyle w:val="TOC2"/>
            <w:tabs>
              <w:tab w:val="right" w:leader="dot" w:pos="9016"/>
            </w:tabs>
            <w:rPr>
              <w:rFonts w:eastAsiaTheme="minorEastAsia"/>
              <w:noProof/>
              <w:lang w:eastAsia="en-AU"/>
            </w:rPr>
          </w:pPr>
          <w:hyperlink w:anchor="_Toc515279653" w:history="1">
            <w:r w:rsidRPr="00DD3B8A">
              <w:rPr>
                <w:rStyle w:val="Hyperlink"/>
                <w:noProof/>
              </w:rPr>
              <w:t>2.2       Supplier</w:t>
            </w:r>
            <w:r>
              <w:rPr>
                <w:noProof/>
                <w:webHidden/>
              </w:rPr>
              <w:tab/>
            </w:r>
            <w:r>
              <w:rPr>
                <w:noProof/>
                <w:webHidden/>
              </w:rPr>
              <w:fldChar w:fldCharType="begin"/>
            </w:r>
            <w:r>
              <w:rPr>
                <w:noProof/>
                <w:webHidden/>
              </w:rPr>
              <w:instrText xml:space="preserve"> PAGEREF _Toc515279653 \h </w:instrText>
            </w:r>
            <w:r>
              <w:rPr>
                <w:noProof/>
                <w:webHidden/>
              </w:rPr>
            </w:r>
            <w:r>
              <w:rPr>
                <w:noProof/>
                <w:webHidden/>
              </w:rPr>
              <w:fldChar w:fldCharType="separate"/>
            </w:r>
            <w:r>
              <w:rPr>
                <w:noProof/>
                <w:webHidden/>
              </w:rPr>
              <w:t>6</w:t>
            </w:r>
            <w:r>
              <w:rPr>
                <w:noProof/>
                <w:webHidden/>
              </w:rPr>
              <w:fldChar w:fldCharType="end"/>
            </w:r>
          </w:hyperlink>
        </w:p>
        <w:p w14:paraId="7F1F9618" w14:textId="77777777" w:rsidR="0088489B" w:rsidRDefault="0088489B">
          <w:pPr>
            <w:pStyle w:val="TOC2"/>
            <w:tabs>
              <w:tab w:val="left" w:pos="880"/>
              <w:tab w:val="right" w:leader="dot" w:pos="9016"/>
            </w:tabs>
            <w:rPr>
              <w:rFonts w:eastAsiaTheme="minorEastAsia"/>
              <w:noProof/>
              <w:lang w:eastAsia="en-AU"/>
            </w:rPr>
          </w:pPr>
          <w:hyperlink w:anchor="_Toc515279654" w:history="1">
            <w:r w:rsidRPr="00DD3B8A">
              <w:rPr>
                <w:rStyle w:val="Hyperlink"/>
                <w:noProof/>
              </w:rPr>
              <w:t>2.3</w:t>
            </w:r>
            <w:r>
              <w:rPr>
                <w:rFonts w:eastAsiaTheme="minorEastAsia"/>
                <w:noProof/>
                <w:lang w:eastAsia="en-AU"/>
              </w:rPr>
              <w:tab/>
            </w:r>
            <w:r w:rsidRPr="00DD3B8A">
              <w:rPr>
                <w:rStyle w:val="Hyperlink"/>
                <w:noProof/>
              </w:rPr>
              <w:t>Assignment</w:t>
            </w:r>
            <w:r>
              <w:rPr>
                <w:noProof/>
                <w:webHidden/>
              </w:rPr>
              <w:tab/>
            </w:r>
            <w:r>
              <w:rPr>
                <w:noProof/>
                <w:webHidden/>
              </w:rPr>
              <w:fldChar w:fldCharType="begin"/>
            </w:r>
            <w:r>
              <w:rPr>
                <w:noProof/>
                <w:webHidden/>
              </w:rPr>
              <w:instrText xml:space="preserve"> PAGEREF _Toc515279654 \h </w:instrText>
            </w:r>
            <w:r>
              <w:rPr>
                <w:noProof/>
                <w:webHidden/>
              </w:rPr>
            </w:r>
            <w:r>
              <w:rPr>
                <w:noProof/>
                <w:webHidden/>
              </w:rPr>
              <w:fldChar w:fldCharType="separate"/>
            </w:r>
            <w:r>
              <w:rPr>
                <w:noProof/>
                <w:webHidden/>
              </w:rPr>
              <w:t>6</w:t>
            </w:r>
            <w:r>
              <w:rPr>
                <w:noProof/>
                <w:webHidden/>
              </w:rPr>
              <w:fldChar w:fldCharType="end"/>
            </w:r>
          </w:hyperlink>
        </w:p>
        <w:p w14:paraId="79CE0B27" w14:textId="77777777" w:rsidR="0088489B" w:rsidRDefault="0088489B">
          <w:pPr>
            <w:pStyle w:val="TOC2"/>
            <w:tabs>
              <w:tab w:val="left" w:pos="880"/>
              <w:tab w:val="right" w:leader="dot" w:pos="9016"/>
            </w:tabs>
            <w:rPr>
              <w:rFonts w:eastAsiaTheme="minorEastAsia"/>
              <w:noProof/>
              <w:lang w:eastAsia="en-AU"/>
            </w:rPr>
          </w:pPr>
          <w:hyperlink w:anchor="_Toc515279655" w:history="1">
            <w:r w:rsidRPr="00DD3B8A">
              <w:rPr>
                <w:rStyle w:val="Hyperlink"/>
                <w:noProof/>
              </w:rPr>
              <w:t>2.4</w:t>
            </w:r>
            <w:r>
              <w:rPr>
                <w:rFonts w:eastAsiaTheme="minorEastAsia"/>
                <w:noProof/>
                <w:lang w:eastAsia="en-AU"/>
              </w:rPr>
              <w:tab/>
            </w:r>
            <w:r w:rsidRPr="00DD3B8A">
              <w:rPr>
                <w:rStyle w:val="Hyperlink"/>
                <w:noProof/>
              </w:rPr>
              <w:t>Scope</w:t>
            </w:r>
            <w:r>
              <w:rPr>
                <w:noProof/>
                <w:webHidden/>
              </w:rPr>
              <w:tab/>
            </w:r>
            <w:r>
              <w:rPr>
                <w:noProof/>
                <w:webHidden/>
              </w:rPr>
              <w:fldChar w:fldCharType="begin"/>
            </w:r>
            <w:r>
              <w:rPr>
                <w:noProof/>
                <w:webHidden/>
              </w:rPr>
              <w:instrText xml:space="preserve"> PAGEREF _Toc515279655 \h </w:instrText>
            </w:r>
            <w:r>
              <w:rPr>
                <w:noProof/>
                <w:webHidden/>
              </w:rPr>
            </w:r>
            <w:r>
              <w:rPr>
                <w:noProof/>
                <w:webHidden/>
              </w:rPr>
              <w:fldChar w:fldCharType="separate"/>
            </w:r>
            <w:r>
              <w:rPr>
                <w:noProof/>
                <w:webHidden/>
              </w:rPr>
              <w:t>6</w:t>
            </w:r>
            <w:r>
              <w:rPr>
                <w:noProof/>
                <w:webHidden/>
              </w:rPr>
              <w:fldChar w:fldCharType="end"/>
            </w:r>
          </w:hyperlink>
        </w:p>
        <w:p w14:paraId="708EE1DC" w14:textId="77777777" w:rsidR="0088489B" w:rsidRDefault="0088489B">
          <w:pPr>
            <w:pStyle w:val="TOC3"/>
            <w:tabs>
              <w:tab w:val="right" w:leader="dot" w:pos="9016"/>
            </w:tabs>
            <w:rPr>
              <w:rFonts w:eastAsiaTheme="minorEastAsia"/>
              <w:noProof/>
              <w:lang w:eastAsia="en-AU"/>
            </w:rPr>
          </w:pPr>
          <w:hyperlink w:anchor="_Toc515279656" w:history="1">
            <w:r w:rsidRPr="00DD3B8A">
              <w:rPr>
                <w:rStyle w:val="Hyperlink"/>
                <w:noProof/>
              </w:rPr>
              <w:t>2.4.1    Functions to be tested.</w:t>
            </w:r>
            <w:r>
              <w:rPr>
                <w:noProof/>
                <w:webHidden/>
              </w:rPr>
              <w:tab/>
            </w:r>
            <w:r>
              <w:rPr>
                <w:noProof/>
                <w:webHidden/>
              </w:rPr>
              <w:fldChar w:fldCharType="begin"/>
            </w:r>
            <w:r>
              <w:rPr>
                <w:noProof/>
                <w:webHidden/>
              </w:rPr>
              <w:instrText xml:space="preserve"> PAGEREF _Toc515279656 \h </w:instrText>
            </w:r>
            <w:r>
              <w:rPr>
                <w:noProof/>
                <w:webHidden/>
              </w:rPr>
            </w:r>
            <w:r>
              <w:rPr>
                <w:noProof/>
                <w:webHidden/>
              </w:rPr>
              <w:fldChar w:fldCharType="separate"/>
            </w:r>
            <w:r>
              <w:rPr>
                <w:noProof/>
                <w:webHidden/>
              </w:rPr>
              <w:t>6</w:t>
            </w:r>
            <w:r>
              <w:rPr>
                <w:noProof/>
                <w:webHidden/>
              </w:rPr>
              <w:fldChar w:fldCharType="end"/>
            </w:r>
          </w:hyperlink>
        </w:p>
        <w:p w14:paraId="347B9727" w14:textId="77777777" w:rsidR="0088489B" w:rsidRDefault="0088489B">
          <w:pPr>
            <w:pStyle w:val="TOC3"/>
            <w:tabs>
              <w:tab w:val="right" w:leader="dot" w:pos="9016"/>
            </w:tabs>
            <w:rPr>
              <w:rFonts w:eastAsiaTheme="minorEastAsia"/>
              <w:noProof/>
              <w:lang w:eastAsia="en-AU"/>
            </w:rPr>
          </w:pPr>
          <w:hyperlink w:anchor="_Toc515279657" w:history="1">
            <w:r w:rsidRPr="00DD3B8A">
              <w:rPr>
                <w:rStyle w:val="Hyperlink"/>
                <w:noProof/>
              </w:rPr>
              <w:t>2.4.2   Functions not to be tested.</w:t>
            </w:r>
            <w:r>
              <w:rPr>
                <w:noProof/>
                <w:webHidden/>
              </w:rPr>
              <w:tab/>
            </w:r>
            <w:r>
              <w:rPr>
                <w:noProof/>
                <w:webHidden/>
              </w:rPr>
              <w:fldChar w:fldCharType="begin"/>
            </w:r>
            <w:r>
              <w:rPr>
                <w:noProof/>
                <w:webHidden/>
              </w:rPr>
              <w:instrText xml:space="preserve"> PAGEREF _Toc515279657 \h </w:instrText>
            </w:r>
            <w:r>
              <w:rPr>
                <w:noProof/>
                <w:webHidden/>
              </w:rPr>
            </w:r>
            <w:r>
              <w:rPr>
                <w:noProof/>
                <w:webHidden/>
              </w:rPr>
              <w:fldChar w:fldCharType="separate"/>
            </w:r>
            <w:r>
              <w:rPr>
                <w:noProof/>
                <w:webHidden/>
              </w:rPr>
              <w:t>7</w:t>
            </w:r>
            <w:r>
              <w:rPr>
                <w:noProof/>
                <w:webHidden/>
              </w:rPr>
              <w:fldChar w:fldCharType="end"/>
            </w:r>
          </w:hyperlink>
        </w:p>
        <w:p w14:paraId="0462921B" w14:textId="77777777" w:rsidR="0088489B" w:rsidRDefault="0088489B">
          <w:pPr>
            <w:pStyle w:val="TOC2"/>
            <w:tabs>
              <w:tab w:val="right" w:leader="dot" w:pos="9016"/>
            </w:tabs>
            <w:rPr>
              <w:rFonts w:eastAsiaTheme="minorEastAsia"/>
              <w:noProof/>
              <w:lang w:eastAsia="en-AU"/>
            </w:rPr>
          </w:pPr>
          <w:hyperlink w:anchor="_Toc515279658" w:history="1">
            <w:r w:rsidRPr="00DD3B8A">
              <w:rPr>
                <w:rStyle w:val="Hyperlink"/>
                <w:rFonts w:cstheme="majorHAnsi"/>
                <w:noProof/>
                <w:lang w:val="en-US"/>
              </w:rPr>
              <w:t>2.5      Preconditions and Assumptions</w:t>
            </w:r>
            <w:r>
              <w:rPr>
                <w:noProof/>
                <w:webHidden/>
              </w:rPr>
              <w:tab/>
            </w:r>
            <w:r>
              <w:rPr>
                <w:noProof/>
                <w:webHidden/>
              </w:rPr>
              <w:fldChar w:fldCharType="begin"/>
            </w:r>
            <w:r>
              <w:rPr>
                <w:noProof/>
                <w:webHidden/>
              </w:rPr>
              <w:instrText xml:space="preserve"> PAGEREF _Toc515279658 \h </w:instrText>
            </w:r>
            <w:r>
              <w:rPr>
                <w:noProof/>
                <w:webHidden/>
              </w:rPr>
            </w:r>
            <w:r>
              <w:rPr>
                <w:noProof/>
                <w:webHidden/>
              </w:rPr>
              <w:fldChar w:fldCharType="separate"/>
            </w:r>
            <w:r>
              <w:rPr>
                <w:noProof/>
                <w:webHidden/>
              </w:rPr>
              <w:t>7</w:t>
            </w:r>
            <w:r>
              <w:rPr>
                <w:noProof/>
                <w:webHidden/>
              </w:rPr>
              <w:fldChar w:fldCharType="end"/>
            </w:r>
          </w:hyperlink>
        </w:p>
        <w:p w14:paraId="548BCE9A" w14:textId="77777777" w:rsidR="0088489B" w:rsidRDefault="0088489B">
          <w:pPr>
            <w:pStyle w:val="TOC2"/>
            <w:tabs>
              <w:tab w:val="left" w:pos="880"/>
              <w:tab w:val="right" w:leader="dot" w:pos="9016"/>
            </w:tabs>
            <w:rPr>
              <w:rFonts w:eastAsiaTheme="minorEastAsia"/>
              <w:noProof/>
              <w:lang w:eastAsia="en-AU"/>
            </w:rPr>
          </w:pPr>
          <w:hyperlink w:anchor="_Toc515279659" w:history="1">
            <w:r w:rsidRPr="00DD3B8A">
              <w:rPr>
                <w:rStyle w:val="Hyperlink"/>
                <w:noProof/>
              </w:rPr>
              <w:t>2.6</w:t>
            </w:r>
            <w:r>
              <w:rPr>
                <w:rFonts w:eastAsiaTheme="minorEastAsia"/>
                <w:noProof/>
                <w:lang w:eastAsia="en-AU"/>
              </w:rPr>
              <w:tab/>
            </w:r>
            <w:r w:rsidRPr="00DD3B8A">
              <w:rPr>
                <w:rStyle w:val="Hyperlink"/>
                <w:noProof/>
              </w:rPr>
              <w:t>Acceptors and Acceptance Criteria</w:t>
            </w:r>
            <w:r>
              <w:rPr>
                <w:noProof/>
                <w:webHidden/>
              </w:rPr>
              <w:tab/>
            </w:r>
            <w:r>
              <w:rPr>
                <w:noProof/>
                <w:webHidden/>
              </w:rPr>
              <w:fldChar w:fldCharType="begin"/>
            </w:r>
            <w:r>
              <w:rPr>
                <w:noProof/>
                <w:webHidden/>
              </w:rPr>
              <w:instrText xml:space="preserve"> PAGEREF _Toc515279659 \h </w:instrText>
            </w:r>
            <w:r>
              <w:rPr>
                <w:noProof/>
                <w:webHidden/>
              </w:rPr>
            </w:r>
            <w:r>
              <w:rPr>
                <w:noProof/>
                <w:webHidden/>
              </w:rPr>
              <w:fldChar w:fldCharType="separate"/>
            </w:r>
            <w:r>
              <w:rPr>
                <w:noProof/>
                <w:webHidden/>
              </w:rPr>
              <w:t>7</w:t>
            </w:r>
            <w:r>
              <w:rPr>
                <w:noProof/>
                <w:webHidden/>
              </w:rPr>
              <w:fldChar w:fldCharType="end"/>
            </w:r>
          </w:hyperlink>
        </w:p>
        <w:p w14:paraId="1281DE03" w14:textId="77777777" w:rsidR="0088489B" w:rsidRDefault="0088489B">
          <w:pPr>
            <w:pStyle w:val="TOC3"/>
            <w:tabs>
              <w:tab w:val="right" w:leader="dot" w:pos="9016"/>
            </w:tabs>
            <w:rPr>
              <w:rFonts w:eastAsiaTheme="minorEastAsia"/>
              <w:noProof/>
              <w:lang w:eastAsia="en-AU"/>
            </w:rPr>
          </w:pPr>
          <w:hyperlink w:anchor="_Toc515279660" w:history="1">
            <w:r w:rsidRPr="00DD3B8A">
              <w:rPr>
                <w:rStyle w:val="Hyperlink"/>
                <w:noProof/>
                <w:lang w:val="en-US"/>
              </w:rPr>
              <w:t>2.6.1    Acceptants</w:t>
            </w:r>
            <w:r>
              <w:rPr>
                <w:noProof/>
                <w:webHidden/>
              </w:rPr>
              <w:tab/>
            </w:r>
            <w:r>
              <w:rPr>
                <w:noProof/>
                <w:webHidden/>
              </w:rPr>
              <w:fldChar w:fldCharType="begin"/>
            </w:r>
            <w:r>
              <w:rPr>
                <w:noProof/>
                <w:webHidden/>
              </w:rPr>
              <w:instrText xml:space="preserve"> PAGEREF _Toc515279660 \h </w:instrText>
            </w:r>
            <w:r>
              <w:rPr>
                <w:noProof/>
                <w:webHidden/>
              </w:rPr>
            </w:r>
            <w:r>
              <w:rPr>
                <w:noProof/>
                <w:webHidden/>
              </w:rPr>
              <w:fldChar w:fldCharType="separate"/>
            </w:r>
            <w:r>
              <w:rPr>
                <w:noProof/>
                <w:webHidden/>
              </w:rPr>
              <w:t>7</w:t>
            </w:r>
            <w:r>
              <w:rPr>
                <w:noProof/>
                <w:webHidden/>
              </w:rPr>
              <w:fldChar w:fldCharType="end"/>
            </w:r>
          </w:hyperlink>
        </w:p>
        <w:p w14:paraId="1B2EDA6E" w14:textId="77777777" w:rsidR="0088489B" w:rsidRDefault="0088489B">
          <w:pPr>
            <w:pStyle w:val="TOC3"/>
            <w:tabs>
              <w:tab w:val="right" w:leader="dot" w:pos="9016"/>
            </w:tabs>
            <w:rPr>
              <w:rFonts w:eastAsiaTheme="minorEastAsia"/>
              <w:noProof/>
              <w:lang w:eastAsia="en-AU"/>
            </w:rPr>
          </w:pPr>
          <w:hyperlink w:anchor="_Toc515279661" w:history="1">
            <w:r w:rsidRPr="00DD3B8A">
              <w:rPr>
                <w:rStyle w:val="Hyperlink"/>
                <w:noProof/>
                <w:lang w:val="en-US"/>
              </w:rPr>
              <w:t>2.6.2    Acceptance criteria</w:t>
            </w:r>
            <w:r>
              <w:rPr>
                <w:noProof/>
                <w:webHidden/>
              </w:rPr>
              <w:tab/>
            </w:r>
            <w:r>
              <w:rPr>
                <w:noProof/>
                <w:webHidden/>
              </w:rPr>
              <w:fldChar w:fldCharType="begin"/>
            </w:r>
            <w:r>
              <w:rPr>
                <w:noProof/>
                <w:webHidden/>
              </w:rPr>
              <w:instrText xml:space="preserve"> PAGEREF _Toc515279661 \h </w:instrText>
            </w:r>
            <w:r>
              <w:rPr>
                <w:noProof/>
                <w:webHidden/>
              </w:rPr>
            </w:r>
            <w:r>
              <w:rPr>
                <w:noProof/>
                <w:webHidden/>
              </w:rPr>
              <w:fldChar w:fldCharType="separate"/>
            </w:r>
            <w:r>
              <w:rPr>
                <w:noProof/>
                <w:webHidden/>
              </w:rPr>
              <w:t>7</w:t>
            </w:r>
            <w:r>
              <w:rPr>
                <w:noProof/>
                <w:webHidden/>
              </w:rPr>
              <w:fldChar w:fldCharType="end"/>
            </w:r>
          </w:hyperlink>
        </w:p>
        <w:p w14:paraId="6F7E706B" w14:textId="77777777" w:rsidR="0088489B" w:rsidRDefault="0088489B">
          <w:pPr>
            <w:pStyle w:val="TOC1"/>
            <w:tabs>
              <w:tab w:val="right" w:leader="dot" w:pos="9016"/>
            </w:tabs>
            <w:rPr>
              <w:rFonts w:eastAsiaTheme="minorEastAsia"/>
              <w:noProof/>
              <w:lang w:eastAsia="en-AU"/>
            </w:rPr>
          </w:pPr>
          <w:hyperlink w:anchor="_Toc515279662" w:history="1">
            <w:r w:rsidRPr="00DD3B8A">
              <w:rPr>
                <w:rStyle w:val="Hyperlink"/>
                <w:noProof/>
                <w:lang w:val="en-US"/>
              </w:rPr>
              <w:t>3.      Documentation</w:t>
            </w:r>
            <w:r>
              <w:rPr>
                <w:noProof/>
                <w:webHidden/>
              </w:rPr>
              <w:tab/>
            </w:r>
            <w:r>
              <w:rPr>
                <w:noProof/>
                <w:webHidden/>
              </w:rPr>
              <w:fldChar w:fldCharType="begin"/>
            </w:r>
            <w:r>
              <w:rPr>
                <w:noProof/>
                <w:webHidden/>
              </w:rPr>
              <w:instrText xml:space="preserve"> PAGEREF _Toc515279662 \h </w:instrText>
            </w:r>
            <w:r>
              <w:rPr>
                <w:noProof/>
                <w:webHidden/>
              </w:rPr>
            </w:r>
            <w:r>
              <w:rPr>
                <w:noProof/>
                <w:webHidden/>
              </w:rPr>
              <w:fldChar w:fldCharType="separate"/>
            </w:r>
            <w:r>
              <w:rPr>
                <w:noProof/>
                <w:webHidden/>
              </w:rPr>
              <w:t>8</w:t>
            </w:r>
            <w:r>
              <w:rPr>
                <w:noProof/>
                <w:webHidden/>
              </w:rPr>
              <w:fldChar w:fldCharType="end"/>
            </w:r>
          </w:hyperlink>
        </w:p>
        <w:p w14:paraId="60ABBD7E" w14:textId="77777777" w:rsidR="0088489B" w:rsidRDefault="0088489B">
          <w:pPr>
            <w:pStyle w:val="TOC2"/>
            <w:tabs>
              <w:tab w:val="right" w:leader="dot" w:pos="9016"/>
            </w:tabs>
            <w:rPr>
              <w:rFonts w:eastAsiaTheme="minorEastAsia"/>
              <w:noProof/>
              <w:lang w:eastAsia="en-AU"/>
            </w:rPr>
          </w:pPr>
          <w:hyperlink w:anchor="_Toc515279663" w:history="1">
            <w:r w:rsidRPr="00DD3B8A">
              <w:rPr>
                <w:rStyle w:val="Hyperlink"/>
                <w:noProof/>
                <w:lang w:val="en-US"/>
              </w:rPr>
              <w:t>3.1      Basis for the Master Test Plan</w:t>
            </w:r>
            <w:r>
              <w:rPr>
                <w:noProof/>
                <w:webHidden/>
              </w:rPr>
              <w:tab/>
            </w:r>
            <w:r>
              <w:rPr>
                <w:noProof/>
                <w:webHidden/>
              </w:rPr>
              <w:fldChar w:fldCharType="begin"/>
            </w:r>
            <w:r>
              <w:rPr>
                <w:noProof/>
                <w:webHidden/>
              </w:rPr>
              <w:instrText xml:space="preserve"> PAGEREF _Toc515279663 \h </w:instrText>
            </w:r>
            <w:r>
              <w:rPr>
                <w:noProof/>
                <w:webHidden/>
              </w:rPr>
            </w:r>
            <w:r>
              <w:rPr>
                <w:noProof/>
                <w:webHidden/>
              </w:rPr>
              <w:fldChar w:fldCharType="separate"/>
            </w:r>
            <w:r>
              <w:rPr>
                <w:noProof/>
                <w:webHidden/>
              </w:rPr>
              <w:t>8</w:t>
            </w:r>
            <w:r>
              <w:rPr>
                <w:noProof/>
                <w:webHidden/>
              </w:rPr>
              <w:fldChar w:fldCharType="end"/>
            </w:r>
          </w:hyperlink>
        </w:p>
        <w:p w14:paraId="37917818" w14:textId="77777777" w:rsidR="0088489B" w:rsidRDefault="0088489B">
          <w:pPr>
            <w:pStyle w:val="TOC2"/>
            <w:tabs>
              <w:tab w:val="right" w:leader="dot" w:pos="9016"/>
            </w:tabs>
            <w:rPr>
              <w:rFonts w:eastAsiaTheme="minorEastAsia"/>
              <w:noProof/>
              <w:lang w:eastAsia="en-AU"/>
            </w:rPr>
          </w:pPr>
          <w:hyperlink w:anchor="_Toc515279664" w:history="1">
            <w:r w:rsidRPr="00DD3B8A">
              <w:rPr>
                <w:rStyle w:val="Hyperlink"/>
                <w:noProof/>
                <w:lang w:val="en-US"/>
              </w:rPr>
              <w:t>3.2      Standards</w:t>
            </w:r>
            <w:r>
              <w:rPr>
                <w:noProof/>
                <w:webHidden/>
              </w:rPr>
              <w:tab/>
            </w:r>
            <w:r>
              <w:rPr>
                <w:noProof/>
                <w:webHidden/>
              </w:rPr>
              <w:fldChar w:fldCharType="begin"/>
            </w:r>
            <w:r>
              <w:rPr>
                <w:noProof/>
                <w:webHidden/>
              </w:rPr>
              <w:instrText xml:space="preserve"> PAGEREF _Toc515279664 \h </w:instrText>
            </w:r>
            <w:r>
              <w:rPr>
                <w:noProof/>
                <w:webHidden/>
              </w:rPr>
            </w:r>
            <w:r>
              <w:rPr>
                <w:noProof/>
                <w:webHidden/>
              </w:rPr>
              <w:fldChar w:fldCharType="separate"/>
            </w:r>
            <w:r>
              <w:rPr>
                <w:noProof/>
                <w:webHidden/>
              </w:rPr>
              <w:t>8</w:t>
            </w:r>
            <w:r>
              <w:rPr>
                <w:noProof/>
                <w:webHidden/>
              </w:rPr>
              <w:fldChar w:fldCharType="end"/>
            </w:r>
          </w:hyperlink>
        </w:p>
        <w:p w14:paraId="62B90B15" w14:textId="77777777" w:rsidR="0088489B" w:rsidRDefault="0088489B">
          <w:pPr>
            <w:pStyle w:val="TOC1"/>
            <w:tabs>
              <w:tab w:val="right" w:leader="dot" w:pos="9016"/>
            </w:tabs>
            <w:rPr>
              <w:rFonts w:eastAsiaTheme="minorEastAsia"/>
              <w:noProof/>
              <w:lang w:eastAsia="en-AU"/>
            </w:rPr>
          </w:pPr>
          <w:hyperlink w:anchor="_Toc515279665" w:history="1">
            <w:r w:rsidRPr="00DD3B8A">
              <w:rPr>
                <w:rStyle w:val="Hyperlink"/>
                <w:noProof/>
              </w:rPr>
              <w:t>4. Test Strategy</w:t>
            </w:r>
            <w:r>
              <w:rPr>
                <w:noProof/>
                <w:webHidden/>
              </w:rPr>
              <w:tab/>
            </w:r>
            <w:r>
              <w:rPr>
                <w:noProof/>
                <w:webHidden/>
              </w:rPr>
              <w:fldChar w:fldCharType="begin"/>
            </w:r>
            <w:r>
              <w:rPr>
                <w:noProof/>
                <w:webHidden/>
              </w:rPr>
              <w:instrText xml:space="preserve"> PAGEREF _Toc515279665 \h </w:instrText>
            </w:r>
            <w:r>
              <w:rPr>
                <w:noProof/>
                <w:webHidden/>
              </w:rPr>
            </w:r>
            <w:r>
              <w:rPr>
                <w:noProof/>
                <w:webHidden/>
              </w:rPr>
              <w:fldChar w:fldCharType="separate"/>
            </w:r>
            <w:r>
              <w:rPr>
                <w:noProof/>
                <w:webHidden/>
              </w:rPr>
              <w:t>8</w:t>
            </w:r>
            <w:r>
              <w:rPr>
                <w:noProof/>
                <w:webHidden/>
              </w:rPr>
              <w:fldChar w:fldCharType="end"/>
            </w:r>
          </w:hyperlink>
        </w:p>
        <w:p w14:paraId="6FEB00B7" w14:textId="77777777" w:rsidR="0088489B" w:rsidRDefault="0088489B">
          <w:pPr>
            <w:pStyle w:val="TOC2"/>
            <w:tabs>
              <w:tab w:val="right" w:leader="dot" w:pos="9016"/>
            </w:tabs>
            <w:rPr>
              <w:rFonts w:eastAsiaTheme="minorEastAsia"/>
              <w:noProof/>
              <w:lang w:eastAsia="en-AU"/>
            </w:rPr>
          </w:pPr>
          <w:hyperlink w:anchor="_Toc515279666" w:history="1">
            <w:r w:rsidRPr="00DD3B8A">
              <w:rPr>
                <w:rStyle w:val="Hyperlink"/>
                <w:noProof/>
              </w:rPr>
              <w:t>4.1 Product Risk Analysis</w:t>
            </w:r>
            <w:r>
              <w:rPr>
                <w:noProof/>
                <w:webHidden/>
              </w:rPr>
              <w:tab/>
            </w:r>
            <w:r>
              <w:rPr>
                <w:noProof/>
                <w:webHidden/>
              </w:rPr>
              <w:fldChar w:fldCharType="begin"/>
            </w:r>
            <w:r>
              <w:rPr>
                <w:noProof/>
                <w:webHidden/>
              </w:rPr>
              <w:instrText xml:space="preserve"> PAGEREF _Toc515279666 \h </w:instrText>
            </w:r>
            <w:r>
              <w:rPr>
                <w:noProof/>
                <w:webHidden/>
              </w:rPr>
            </w:r>
            <w:r>
              <w:rPr>
                <w:noProof/>
                <w:webHidden/>
              </w:rPr>
              <w:fldChar w:fldCharType="separate"/>
            </w:r>
            <w:r>
              <w:rPr>
                <w:noProof/>
                <w:webHidden/>
              </w:rPr>
              <w:t>8</w:t>
            </w:r>
            <w:r>
              <w:rPr>
                <w:noProof/>
                <w:webHidden/>
              </w:rPr>
              <w:fldChar w:fldCharType="end"/>
            </w:r>
          </w:hyperlink>
        </w:p>
        <w:p w14:paraId="25874F63" w14:textId="77777777" w:rsidR="0088489B" w:rsidRDefault="0088489B">
          <w:pPr>
            <w:pStyle w:val="TOC1"/>
            <w:tabs>
              <w:tab w:val="right" w:leader="dot" w:pos="9016"/>
            </w:tabs>
            <w:rPr>
              <w:rFonts w:eastAsiaTheme="minorEastAsia"/>
              <w:noProof/>
              <w:lang w:eastAsia="en-AU"/>
            </w:rPr>
          </w:pPr>
          <w:hyperlink w:anchor="_Toc515279667" w:history="1">
            <w:r w:rsidRPr="00DD3B8A">
              <w:rPr>
                <w:rStyle w:val="Hyperlink"/>
                <w:noProof/>
              </w:rPr>
              <w:t>5. Approach</w:t>
            </w:r>
            <w:r>
              <w:rPr>
                <w:noProof/>
                <w:webHidden/>
              </w:rPr>
              <w:tab/>
            </w:r>
            <w:r>
              <w:rPr>
                <w:noProof/>
                <w:webHidden/>
              </w:rPr>
              <w:fldChar w:fldCharType="begin"/>
            </w:r>
            <w:r>
              <w:rPr>
                <w:noProof/>
                <w:webHidden/>
              </w:rPr>
              <w:instrText xml:space="preserve"> PAGEREF _Toc515279667 \h </w:instrText>
            </w:r>
            <w:r>
              <w:rPr>
                <w:noProof/>
                <w:webHidden/>
              </w:rPr>
            </w:r>
            <w:r>
              <w:rPr>
                <w:noProof/>
                <w:webHidden/>
              </w:rPr>
              <w:fldChar w:fldCharType="separate"/>
            </w:r>
            <w:r>
              <w:rPr>
                <w:noProof/>
                <w:webHidden/>
              </w:rPr>
              <w:t>9</w:t>
            </w:r>
            <w:r>
              <w:rPr>
                <w:noProof/>
                <w:webHidden/>
              </w:rPr>
              <w:fldChar w:fldCharType="end"/>
            </w:r>
          </w:hyperlink>
        </w:p>
        <w:p w14:paraId="52FD59D0" w14:textId="77777777" w:rsidR="0088489B" w:rsidRDefault="0088489B">
          <w:pPr>
            <w:pStyle w:val="TOC2"/>
            <w:tabs>
              <w:tab w:val="right" w:leader="dot" w:pos="9016"/>
            </w:tabs>
            <w:rPr>
              <w:rFonts w:eastAsiaTheme="minorEastAsia"/>
              <w:noProof/>
              <w:lang w:eastAsia="en-AU"/>
            </w:rPr>
          </w:pPr>
          <w:hyperlink w:anchor="_Toc515279668" w:history="1">
            <w:r w:rsidRPr="00DD3B8A">
              <w:rPr>
                <w:rStyle w:val="Hyperlink"/>
                <w:noProof/>
              </w:rPr>
              <w:t>5.1 Test Levels</w:t>
            </w:r>
            <w:r>
              <w:rPr>
                <w:noProof/>
                <w:webHidden/>
              </w:rPr>
              <w:tab/>
            </w:r>
            <w:r>
              <w:rPr>
                <w:noProof/>
                <w:webHidden/>
              </w:rPr>
              <w:fldChar w:fldCharType="begin"/>
            </w:r>
            <w:r>
              <w:rPr>
                <w:noProof/>
                <w:webHidden/>
              </w:rPr>
              <w:instrText xml:space="preserve"> PAGEREF _Toc515279668 \h </w:instrText>
            </w:r>
            <w:r>
              <w:rPr>
                <w:noProof/>
                <w:webHidden/>
              </w:rPr>
            </w:r>
            <w:r>
              <w:rPr>
                <w:noProof/>
                <w:webHidden/>
              </w:rPr>
              <w:fldChar w:fldCharType="separate"/>
            </w:r>
            <w:r>
              <w:rPr>
                <w:noProof/>
                <w:webHidden/>
              </w:rPr>
              <w:t>9</w:t>
            </w:r>
            <w:r>
              <w:rPr>
                <w:noProof/>
                <w:webHidden/>
              </w:rPr>
              <w:fldChar w:fldCharType="end"/>
            </w:r>
          </w:hyperlink>
        </w:p>
        <w:p w14:paraId="5C6B5A07" w14:textId="77777777" w:rsidR="0088489B" w:rsidRDefault="0088489B">
          <w:pPr>
            <w:pStyle w:val="TOC2"/>
            <w:tabs>
              <w:tab w:val="right" w:leader="dot" w:pos="9016"/>
            </w:tabs>
            <w:rPr>
              <w:rFonts w:eastAsiaTheme="minorEastAsia"/>
              <w:noProof/>
              <w:lang w:eastAsia="en-AU"/>
            </w:rPr>
          </w:pPr>
          <w:hyperlink w:anchor="_Toc515279669" w:history="1">
            <w:r w:rsidRPr="00DD3B8A">
              <w:rPr>
                <w:rStyle w:val="Hyperlink"/>
                <w:noProof/>
              </w:rPr>
              <w:t>5.2 The Unit Testing</w:t>
            </w:r>
            <w:r>
              <w:rPr>
                <w:noProof/>
                <w:webHidden/>
              </w:rPr>
              <w:tab/>
            </w:r>
            <w:r>
              <w:rPr>
                <w:noProof/>
                <w:webHidden/>
              </w:rPr>
              <w:fldChar w:fldCharType="begin"/>
            </w:r>
            <w:r>
              <w:rPr>
                <w:noProof/>
                <w:webHidden/>
              </w:rPr>
              <w:instrText xml:space="preserve"> PAGEREF _Toc515279669 \h </w:instrText>
            </w:r>
            <w:r>
              <w:rPr>
                <w:noProof/>
                <w:webHidden/>
              </w:rPr>
            </w:r>
            <w:r>
              <w:rPr>
                <w:noProof/>
                <w:webHidden/>
              </w:rPr>
              <w:fldChar w:fldCharType="separate"/>
            </w:r>
            <w:r>
              <w:rPr>
                <w:noProof/>
                <w:webHidden/>
              </w:rPr>
              <w:t>9</w:t>
            </w:r>
            <w:r>
              <w:rPr>
                <w:noProof/>
                <w:webHidden/>
              </w:rPr>
              <w:fldChar w:fldCharType="end"/>
            </w:r>
          </w:hyperlink>
        </w:p>
        <w:p w14:paraId="1D6993BD" w14:textId="77777777" w:rsidR="0088489B" w:rsidRDefault="0088489B">
          <w:pPr>
            <w:pStyle w:val="TOC3"/>
            <w:tabs>
              <w:tab w:val="right" w:leader="dot" w:pos="9016"/>
            </w:tabs>
            <w:rPr>
              <w:rFonts w:eastAsiaTheme="minorEastAsia"/>
              <w:noProof/>
              <w:lang w:eastAsia="en-AU"/>
            </w:rPr>
          </w:pPr>
          <w:hyperlink w:anchor="_Toc515279670" w:history="1">
            <w:r w:rsidRPr="00DD3B8A">
              <w:rPr>
                <w:rStyle w:val="Hyperlink"/>
                <w:noProof/>
              </w:rPr>
              <w:t>5.2.1 Goal</w:t>
            </w:r>
            <w:r>
              <w:rPr>
                <w:noProof/>
                <w:webHidden/>
              </w:rPr>
              <w:tab/>
            </w:r>
            <w:r>
              <w:rPr>
                <w:noProof/>
                <w:webHidden/>
              </w:rPr>
              <w:fldChar w:fldCharType="begin"/>
            </w:r>
            <w:r>
              <w:rPr>
                <w:noProof/>
                <w:webHidden/>
              </w:rPr>
              <w:instrText xml:space="preserve"> PAGEREF _Toc515279670 \h </w:instrText>
            </w:r>
            <w:r>
              <w:rPr>
                <w:noProof/>
                <w:webHidden/>
              </w:rPr>
            </w:r>
            <w:r>
              <w:rPr>
                <w:noProof/>
                <w:webHidden/>
              </w:rPr>
              <w:fldChar w:fldCharType="separate"/>
            </w:r>
            <w:r>
              <w:rPr>
                <w:noProof/>
                <w:webHidden/>
              </w:rPr>
              <w:t>9</w:t>
            </w:r>
            <w:r>
              <w:rPr>
                <w:noProof/>
                <w:webHidden/>
              </w:rPr>
              <w:fldChar w:fldCharType="end"/>
            </w:r>
          </w:hyperlink>
        </w:p>
        <w:p w14:paraId="7655814A" w14:textId="77777777" w:rsidR="0088489B" w:rsidRDefault="0088489B">
          <w:pPr>
            <w:pStyle w:val="TOC3"/>
            <w:tabs>
              <w:tab w:val="right" w:leader="dot" w:pos="9016"/>
            </w:tabs>
            <w:rPr>
              <w:rFonts w:eastAsiaTheme="minorEastAsia"/>
              <w:noProof/>
              <w:lang w:eastAsia="en-AU"/>
            </w:rPr>
          </w:pPr>
          <w:hyperlink w:anchor="_Toc515279671" w:history="1">
            <w:r w:rsidRPr="00DD3B8A">
              <w:rPr>
                <w:rStyle w:val="Hyperlink"/>
                <w:noProof/>
              </w:rPr>
              <w:t>5.2.2 Short Description</w:t>
            </w:r>
            <w:r>
              <w:rPr>
                <w:noProof/>
                <w:webHidden/>
              </w:rPr>
              <w:tab/>
            </w:r>
            <w:r>
              <w:rPr>
                <w:noProof/>
                <w:webHidden/>
              </w:rPr>
              <w:fldChar w:fldCharType="begin"/>
            </w:r>
            <w:r>
              <w:rPr>
                <w:noProof/>
                <w:webHidden/>
              </w:rPr>
              <w:instrText xml:space="preserve"> PAGEREF _Toc515279671 \h </w:instrText>
            </w:r>
            <w:r>
              <w:rPr>
                <w:noProof/>
                <w:webHidden/>
              </w:rPr>
            </w:r>
            <w:r>
              <w:rPr>
                <w:noProof/>
                <w:webHidden/>
              </w:rPr>
              <w:fldChar w:fldCharType="separate"/>
            </w:r>
            <w:r>
              <w:rPr>
                <w:noProof/>
                <w:webHidden/>
              </w:rPr>
              <w:t>9</w:t>
            </w:r>
            <w:r>
              <w:rPr>
                <w:noProof/>
                <w:webHidden/>
              </w:rPr>
              <w:fldChar w:fldCharType="end"/>
            </w:r>
          </w:hyperlink>
        </w:p>
        <w:p w14:paraId="494DE699" w14:textId="77777777" w:rsidR="0088489B" w:rsidRDefault="0088489B">
          <w:pPr>
            <w:pStyle w:val="TOC3"/>
            <w:tabs>
              <w:tab w:val="right" w:leader="dot" w:pos="9016"/>
            </w:tabs>
            <w:rPr>
              <w:rFonts w:eastAsiaTheme="minorEastAsia"/>
              <w:noProof/>
              <w:lang w:eastAsia="en-AU"/>
            </w:rPr>
          </w:pPr>
          <w:hyperlink w:anchor="_Toc515279672" w:history="1">
            <w:r w:rsidRPr="00DD3B8A">
              <w:rPr>
                <w:rStyle w:val="Hyperlink"/>
                <w:noProof/>
              </w:rPr>
              <w:t>5.2.3 Responsible</w:t>
            </w:r>
            <w:r>
              <w:rPr>
                <w:noProof/>
                <w:webHidden/>
              </w:rPr>
              <w:tab/>
            </w:r>
            <w:r>
              <w:rPr>
                <w:noProof/>
                <w:webHidden/>
              </w:rPr>
              <w:fldChar w:fldCharType="begin"/>
            </w:r>
            <w:r>
              <w:rPr>
                <w:noProof/>
                <w:webHidden/>
              </w:rPr>
              <w:instrText xml:space="preserve"> PAGEREF _Toc515279672 \h </w:instrText>
            </w:r>
            <w:r>
              <w:rPr>
                <w:noProof/>
                <w:webHidden/>
              </w:rPr>
            </w:r>
            <w:r>
              <w:rPr>
                <w:noProof/>
                <w:webHidden/>
              </w:rPr>
              <w:fldChar w:fldCharType="separate"/>
            </w:r>
            <w:r>
              <w:rPr>
                <w:noProof/>
                <w:webHidden/>
              </w:rPr>
              <w:t>9</w:t>
            </w:r>
            <w:r>
              <w:rPr>
                <w:noProof/>
                <w:webHidden/>
              </w:rPr>
              <w:fldChar w:fldCharType="end"/>
            </w:r>
          </w:hyperlink>
        </w:p>
        <w:p w14:paraId="4C945904" w14:textId="77777777" w:rsidR="0088489B" w:rsidRDefault="0088489B">
          <w:pPr>
            <w:pStyle w:val="TOC2"/>
            <w:tabs>
              <w:tab w:val="right" w:leader="dot" w:pos="9016"/>
            </w:tabs>
            <w:rPr>
              <w:rFonts w:eastAsiaTheme="minorEastAsia"/>
              <w:noProof/>
              <w:lang w:eastAsia="en-AU"/>
            </w:rPr>
          </w:pPr>
          <w:hyperlink w:anchor="_Toc515279673" w:history="1">
            <w:r w:rsidRPr="00DD3B8A">
              <w:rPr>
                <w:rStyle w:val="Hyperlink"/>
                <w:noProof/>
              </w:rPr>
              <w:t>5.3 The Integration Testing</w:t>
            </w:r>
            <w:r>
              <w:rPr>
                <w:noProof/>
                <w:webHidden/>
              </w:rPr>
              <w:tab/>
            </w:r>
            <w:r>
              <w:rPr>
                <w:noProof/>
                <w:webHidden/>
              </w:rPr>
              <w:fldChar w:fldCharType="begin"/>
            </w:r>
            <w:r>
              <w:rPr>
                <w:noProof/>
                <w:webHidden/>
              </w:rPr>
              <w:instrText xml:space="preserve"> PAGEREF _Toc515279673 \h </w:instrText>
            </w:r>
            <w:r>
              <w:rPr>
                <w:noProof/>
                <w:webHidden/>
              </w:rPr>
            </w:r>
            <w:r>
              <w:rPr>
                <w:noProof/>
                <w:webHidden/>
              </w:rPr>
              <w:fldChar w:fldCharType="separate"/>
            </w:r>
            <w:r>
              <w:rPr>
                <w:noProof/>
                <w:webHidden/>
              </w:rPr>
              <w:t>9</w:t>
            </w:r>
            <w:r>
              <w:rPr>
                <w:noProof/>
                <w:webHidden/>
              </w:rPr>
              <w:fldChar w:fldCharType="end"/>
            </w:r>
          </w:hyperlink>
        </w:p>
        <w:p w14:paraId="7227DBB2" w14:textId="77777777" w:rsidR="0088489B" w:rsidRDefault="0088489B">
          <w:pPr>
            <w:pStyle w:val="TOC3"/>
            <w:tabs>
              <w:tab w:val="right" w:leader="dot" w:pos="9016"/>
            </w:tabs>
            <w:rPr>
              <w:rFonts w:eastAsiaTheme="minorEastAsia"/>
              <w:noProof/>
              <w:lang w:eastAsia="en-AU"/>
            </w:rPr>
          </w:pPr>
          <w:hyperlink w:anchor="_Toc515279674" w:history="1">
            <w:r w:rsidRPr="00DD3B8A">
              <w:rPr>
                <w:rStyle w:val="Hyperlink"/>
                <w:noProof/>
              </w:rPr>
              <w:t>5.3.1 Goal</w:t>
            </w:r>
            <w:r>
              <w:rPr>
                <w:noProof/>
                <w:webHidden/>
              </w:rPr>
              <w:tab/>
            </w:r>
            <w:r>
              <w:rPr>
                <w:noProof/>
                <w:webHidden/>
              </w:rPr>
              <w:fldChar w:fldCharType="begin"/>
            </w:r>
            <w:r>
              <w:rPr>
                <w:noProof/>
                <w:webHidden/>
              </w:rPr>
              <w:instrText xml:space="preserve"> PAGEREF _Toc515279674 \h </w:instrText>
            </w:r>
            <w:r>
              <w:rPr>
                <w:noProof/>
                <w:webHidden/>
              </w:rPr>
            </w:r>
            <w:r>
              <w:rPr>
                <w:noProof/>
                <w:webHidden/>
              </w:rPr>
              <w:fldChar w:fldCharType="separate"/>
            </w:r>
            <w:r>
              <w:rPr>
                <w:noProof/>
                <w:webHidden/>
              </w:rPr>
              <w:t>9</w:t>
            </w:r>
            <w:r>
              <w:rPr>
                <w:noProof/>
                <w:webHidden/>
              </w:rPr>
              <w:fldChar w:fldCharType="end"/>
            </w:r>
          </w:hyperlink>
        </w:p>
        <w:p w14:paraId="7E24356B" w14:textId="77777777" w:rsidR="0088489B" w:rsidRDefault="0088489B">
          <w:pPr>
            <w:pStyle w:val="TOC3"/>
            <w:tabs>
              <w:tab w:val="right" w:leader="dot" w:pos="9016"/>
            </w:tabs>
            <w:rPr>
              <w:rFonts w:eastAsiaTheme="minorEastAsia"/>
              <w:noProof/>
              <w:lang w:eastAsia="en-AU"/>
            </w:rPr>
          </w:pPr>
          <w:hyperlink w:anchor="_Toc515279675" w:history="1">
            <w:r w:rsidRPr="00DD3B8A">
              <w:rPr>
                <w:rStyle w:val="Hyperlink"/>
                <w:noProof/>
              </w:rPr>
              <w:t>5.3.2 Short Description</w:t>
            </w:r>
            <w:r>
              <w:rPr>
                <w:noProof/>
                <w:webHidden/>
              </w:rPr>
              <w:tab/>
            </w:r>
            <w:r>
              <w:rPr>
                <w:noProof/>
                <w:webHidden/>
              </w:rPr>
              <w:fldChar w:fldCharType="begin"/>
            </w:r>
            <w:r>
              <w:rPr>
                <w:noProof/>
                <w:webHidden/>
              </w:rPr>
              <w:instrText xml:space="preserve"> PAGEREF _Toc515279675 \h </w:instrText>
            </w:r>
            <w:r>
              <w:rPr>
                <w:noProof/>
                <w:webHidden/>
              </w:rPr>
            </w:r>
            <w:r>
              <w:rPr>
                <w:noProof/>
                <w:webHidden/>
              </w:rPr>
              <w:fldChar w:fldCharType="separate"/>
            </w:r>
            <w:r>
              <w:rPr>
                <w:noProof/>
                <w:webHidden/>
              </w:rPr>
              <w:t>9</w:t>
            </w:r>
            <w:r>
              <w:rPr>
                <w:noProof/>
                <w:webHidden/>
              </w:rPr>
              <w:fldChar w:fldCharType="end"/>
            </w:r>
          </w:hyperlink>
        </w:p>
        <w:p w14:paraId="4E225084" w14:textId="77777777" w:rsidR="0088489B" w:rsidRDefault="0088489B">
          <w:pPr>
            <w:pStyle w:val="TOC3"/>
            <w:tabs>
              <w:tab w:val="right" w:leader="dot" w:pos="9016"/>
            </w:tabs>
            <w:rPr>
              <w:rFonts w:eastAsiaTheme="minorEastAsia"/>
              <w:noProof/>
              <w:lang w:eastAsia="en-AU"/>
            </w:rPr>
          </w:pPr>
          <w:hyperlink w:anchor="_Toc515279676" w:history="1">
            <w:r w:rsidRPr="00DD3B8A">
              <w:rPr>
                <w:rStyle w:val="Hyperlink"/>
                <w:noProof/>
              </w:rPr>
              <w:t>5.3.3 Responsible</w:t>
            </w:r>
            <w:r>
              <w:rPr>
                <w:noProof/>
                <w:webHidden/>
              </w:rPr>
              <w:tab/>
            </w:r>
            <w:r>
              <w:rPr>
                <w:noProof/>
                <w:webHidden/>
              </w:rPr>
              <w:fldChar w:fldCharType="begin"/>
            </w:r>
            <w:r>
              <w:rPr>
                <w:noProof/>
                <w:webHidden/>
              </w:rPr>
              <w:instrText xml:space="preserve"> PAGEREF _Toc515279676 \h </w:instrText>
            </w:r>
            <w:r>
              <w:rPr>
                <w:noProof/>
                <w:webHidden/>
              </w:rPr>
            </w:r>
            <w:r>
              <w:rPr>
                <w:noProof/>
                <w:webHidden/>
              </w:rPr>
              <w:fldChar w:fldCharType="separate"/>
            </w:r>
            <w:r>
              <w:rPr>
                <w:noProof/>
                <w:webHidden/>
              </w:rPr>
              <w:t>9</w:t>
            </w:r>
            <w:r>
              <w:rPr>
                <w:noProof/>
                <w:webHidden/>
              </w:rPr>
              <w:fldChar w:fldCharType="end"/>
            </w:r>
          </w:hyperlink>
        </w:p>
        <w:p w14:paraId="1577C188" w14:textId="77777777" w:rsidR="0088489B" w:rsidRDefault="0088489B">
          <w:pPr>
            <w:pStyle w:val="TOC2"/>
            <w:tabs>
              <w:tab w:val="right" w:leader="dot" w:pos="9016"/>
            </w:tabs>
            <w:rPr>
              <w:rFonts w:eastAsiaTheme="minorEastAsia"/>
              <w:noProof/>
              <w:lang w:eastAsia="en-AU"/>
            </w:rPr>
          </w:pPr>
          <w:hyperlink w:anchor="_Toc515279677" w:history="1">
            <w:r w:rsidRPr="00DD3B8A">
              <w:rPr>
                <w:rStyle w:val="Hyperlink"/>
                <w:noProof/>
              </w:rPr>
              <w:t>5.4 The User Acceptance Testing</w:t>
            </w:r>
            <w:r>
              <w:rPr>
                <w:noProof/>
                <w:webHidden/>
              </w:rPr>
              <w:tab/>
            </w:r>
            <w:r>
              <w:rPr>
                <w:noProof/>
                <w:webHidden/>
              </w:rPr>
              <w:fldChar w:fldCharType="begin"/>
            </w:r>
            <w:r>
              <w:rPr>
                <w:noProof/>
                <w:webHidden/>
              </w:rPr>
              <w:instrText xml:space="preserve"> PAGEREF _Toc515279677 \h </w:instrText>
            </w:r>
            <w:r>
              <w:rPr>
                <w:noProof/>
                <w:webHidden/>
              </w:rPr>
            </w:r>
            <w:r>
              <w:rPr>
                <w:noProof/>
                <w:webHidden/>
              </w:rPr>
              <w:fldChar w:fldCharType="separate"/>
            </w:r>
            <w:r>
              <w:rPr>
                <w:noProof/>
                <w:webHidden/>
              </w:rPr>
              <w:t>10</w:t>
            </w:r>
            <w:r>
              <w:rPr>
                <w:noProof/>
                <w:webHidden/>
              </w:rPr>
              <w:fldChar w:fldCharType="end"/>
            </w:r>
          </w:hyperlink>
        </w:p>
        <w:p w14:paraId="2E482F43" w14:textId="77777777" w:rsidR="0088489B" w:rsidRDefault="0088489B">
          <w:pPr>
            <w:pStyle w:val="TOC3"/>
            <w:tabs>
              <w:tab w:val="right" w:leader="dot" w:pos="9016"/>
            </w:tabs>
            <w:rPr>
              <w:rFonts w:eastAsiaTheme="minorEastAsia"/>
              <w:noProof/>
              <w:lang w:eastAsia="en-AU"/>
            </w:rPr>
          </w:pPr>
          <w:hyperlink w:anchor="_Toc515279678" w:history="1">
            <w:r w:rsidRPr="00DD3B8A">
              <w:rPr>
                <w:rStyle w:val="Hyperlink"/>
                <w:noProof/>
              </w:rPr>
              <w:t>5.4.1 Goal</w:t>
            </w:r>
            <w:r>
              <w:rPr>
                <w:noProof/>
                <w:webHidden/>
              </w:rPr>
              <w:tab/>
            </w:r>
            <w:r>
              <w:rPr>
                <w:noProof/>
                <w:webHidden/>
              </w:rPr>
              <w:fldChar w:fldCharType="begin"/>
            </w:r>
            <w:r>
              <w:rPr>
                <w:noProof/>
                <w:webHidden/>
              </w:rPr>
              <w:instrText xml:space="preserve"> PAGEREF _Toc515279678 \h </w:instrText>
            </w:r>
            <w:r>
              <w:rPr>
                <w:noProof/>
                <w:webHidden/>
              </w:rPr>
            </w:r>
            <w:r>
              <w:rPr>
                <w:noProof/>
                <w:webHidden/>
              </w:rPr>
              <w:fldChar w:fldCharType="separate"/>
            </w:r>
            <w:r>
              <w:rPr>
                <w:noProof/>
                <w:webHidden/>
              </w:rPr>
              <w:t>10</w:t>
            </w:r>
            <w:r>
              <w:rPr>
                <w:noProof/>
                <w:webHidden/>
              </w:rPr>
              <w:fldChar w:fldCharType="end"/>
            </w:r>
          </w:hyperlink>
        </w:p>
        <w:p w14:paraId="2249E14D" w14:textId="77777777" w:rsidR="0088489B" w:rsidRDefault="0088489B">
          <w:pPr>
            <w:pStyle w:val="TOC3"/>
            <w:tabs>
              <w:tab w:val="right" w:leader="dot" w:pos="9016"/>
            </w:tabs>
            <w:rPr>
              <w:rFonts w:eastAsiaTheme="minorEastAsia"/>
              <w:noProof/>
              <w:lang w:eastAsia="en-AU"/>
            </w:rPr>
          </w:pPr>
          <w:hyperlink w:anchor="_Toc515279679" w:history="1">
            <w:r w:rsidRPr="00DD3B8A">
              <w:rPr>
                <w:rStyle w:val="Hyperlink"/>
                <w:noProof/>
              </w:rPr>
              <w:t>5.4.2 Short Description</w:t>
            </w:r>
            <w:r>
              <w:rPr>
                <w:noProof/>
                <w:webHidden/>
              </w:rPr>
              <w:tab/>
            </w:r>
            <w:r>
              <w:rPr>
                <w:noProof/>
                <w:webHidden/>
              </w:rPr>
              <w:fldChar w:fldCharType="begin"/>
            </w:r>
            <w:r>
              <w:rPr>
                <w:noProof/>
                <w:webHidden/>
              </w:rPr>
              <w:instrText xml:space="preserve"> PAGEREF _Toc515279679 \h </w:instrText>
            </w:r>
            <w:r>
              <w:rPr>
                <w:noProof/>
                <w:webHidden/>
              </w:rPr>
            </w:r>
            <w:r>
              <w:rPr>
                <w:noProof/>
                <w:webHidden/>
              </w:rPr>
              <w:fldChar w:fldCharType="separate"/>
            </w:r>
            <w:r>
              <w:rPr>
                <w:noProof/>
                <w:webHidden/>
              </w:rPr>
              <w:t>10</w:t>
            </w:r>
            <w:r>
              <w:rPr>
                <w:noProof/>
                <w:webHidden/>
              </w:rPr>
              <w:fldChar w:fldCharType="end"/>
            </w:r>
          </w:hyperlink>
        </w:p>
        <w:p w14:paraId="07551726" w14:textId="77777777" w:rsidR="0088489B" w:rsidRDefault="0088489B">
          <w:pPr>
            <w:pStyle w:val="TOC3"/>
            <w:tabs>
              <w:tab w:val="right" w:leader="dot" w:pos="9016"/>
            </w:tabs>
            <w:rPr>
              <w:rFonts w:eastAsiaTheme="minorEastAsia"/>
              <w:noProof/>
              <w:lang w:eastAsia="en-AU"/>
            </w:rPr>
          </w:pPr>
          <w:hyperlink w:anchor="_Toc515279680" w:history="1">
            <w:r w:rsidRPr="00DD3B8A">
              <w:rPr>
                <w:rStyle w:val="Hyperlink"/>
                <w:noProof/>
              </w:rPr>
              <w:t>5.4.3 Responsible</w:t>
            </w:r>
            <w:r>
              <w:rPr>
                <w:noProof/>
                <w:webHidden/>
              </w:rPr>
              <w:tab/>
            </w:r>
            <w:r>
              <w:rPr>
                <w:noProof/>
                <w:webHidden/>
              </w:rPr>
              <w:fldChar w:fldCharType="begin"/>
            </w:r>
            <w:r>
              <w:rPr>
                <w:noProof/>
                <w:webHidden/>
              </w:rPr>
              <w:instrText xml:space="preserve"> PAGEREF _Toc515279680 \h </w:instrText>
            </w:r>
            <w:r>
              <w:rPr>
                <w:noProof/>
                <w:webHidden/>
              </w:rPr>
            </w:r>
            <w:r>
              <w:rPr>
                <w:noProof/>
                <w:webHidden/>
              </w:rPr>
              <w:fldChar w:fldCharType="separate"/>
            </w:r>
            <w:r>
              <w:rPr>
                <w:noProof/>
                <w:webHidden/>
              </w:rPr>
              <w:t>10</w:t>
            </w:r>
            <w:r>
              <w:rPr>
                <w:noProof/>
                <w:webHidden/>
              </w:rPr>
              <w:fldChar w:fldCharType="end"/>
            </w:r>
          </w:hyperlink>
        </w:p>
        <w:p w14:paraId="6665CDEA" w14:textId="77777777" w:rsidR="0088489B" w:rsidRDefault="0088489B">
          <w:pPr>
            <w:pStyle w:val="TOC2"/>
            <w:tabs>
              <w:tab w:val="right" w:leader="dot" w:pos="9016"/>
            </w:tabs>
            <w:rPr>
              <w:rFonts w:eastAsiaTheme="minorEastAsia"/>
              <w:noProof/>
              <w:lang w:eastAsia="en-AU"/>
            </w:rPr>
          </w:pPr>
          <w:hyperlink w:anchor="_Toc515279681" w:history="1">
            <w:r w:rsidRPr="00DD3B8A">
              <w:rPr>
                <w:rStyle w:val="Hyperlink"/>
                <w:noProof/>
              </w:rPr>
              <w:t>5.5 Phasing Per Test Level</w:t>
            </w:r>
            <w:r>
              <w:rPr>
                <w:noProof/>
                <w:webHidden/>
              </w:rPr>
              <w:tab/>
            </w:r>
            <w:r>
              <w:rPr>
                <w:noProof/>
                <w:webHidden/>
              </w:rPr>
              <w:fldChar w:fldCharType="begin"/>
            </w:r>
            <w:r>
              <w:rPr>
                <w:noProof/>
                <w:webHidden/>
              </w:rPr>
              <w:instrText xml:space="preserve"> PAGEREF _Toc515279681 \h </w:instrText>
            </w:r>
            <w:r>
              <w:rPr>
                <w:noProof/>
                <w:webHidden/>
              </w:rPr>
            </w:r>
            <w:r>
              <w:rPr>
                <w:noProof/>
                <w:webHidden/>
              </w:rPr>
              <w:fldChar w:fldCharType="separate"/>
            </w:r>
            <w:r>
              <w:rPr>
                <w:noProof/>
                <w:webHidden/>
              </w:rPr>
              <w:t>10</w:t>
            </w:r>
            <w:r>
              <w:rPr>
                <w:noProof/>
                <w:webHidden/>
              </w:rPr>
              <w:fldChar w:fldCharType="end"/>
            </w:r>
          </w:hyperlink>
        </w:p>
        <w:p w14:paraId="6A99844A" w14:textId="77777777" w:rsidR="0088489B" w:rsidRDefault="0088489B">
          <w:pPr>
            <w:pStyle w:val="TOC2"/>
            <w:tabs>
              <w:tab w:val="right" w:leader="dot" w:pos="9016"/>
            </w:tabs>
            <w:rPr>
              <w:rFonts w:eastAsiaTheme="minorEastAsia"/>
              <w:noProof/>
              <w:lang w:eastAsia="en-AU"/>
            </w:rPr>
          </w:pPr>
          <w:hyperlink w:anchor="_Toc515279682" w:history="1">
            <w:r w:rsidRPr="00DD3B8A">
              <w:rPr>
                <w:rStyle w:val="Hyperlink"/>
                <w:noProof/>
              </w:rPr>
              <w:t>5.6 Entrance and Exit Criteria for Each Test Level</w:t>
            </w:r>
            <w:r>
              <w:rPr>
                <w:noProof/>
                <w:webHidden/>
              </w:rPr>
              <w:tab/>
            </w:r>
            <w:r>
              <w:rPr>
                <w:noProof/>
                <w:webHidden/>
              </w:rPr>
              <w:fldChar w:fldCharType="begin"/>
            </w:r>
            <w:r>
              <w:rPr>
                <w:noProof/>
                <w:webHidden/>
              </w:rPr>
              <w:instrText xml:space="preserve"> PAGEREF _Toc515279682 \h </w:instrText>
            </w:r>
            <w:r>
              <w:rPr>
                <w:noProof/>
                <w:webHidden/>
              </w:rPr>
            </w:r>
            <w:r>
              <w:rPr>
                <w:noProof/>
                <w:webHidden/>
              </w:rPr>
              <w:fldChar w:fldCharType="separate"/>
            </w:r>
            <w:r>
              <w:rPr>
                <w:noProof/>
                <w:webHidden/>
              </w:rPr>
              <w:t>10</w:t>
            </w:r>
            <w:r>
              <w:rPr>
                <w:noProof/>
                <w:webHidden/>
              </w:rPr>
              <w:fldChar w:fldCharType="end"/>
            </w:r>
          </w:hyperlink>
        </w:p>
        <w:p w14:paraId="1E74F582" w14:textId="77777777" w:rsidR="0088489B" w:rsidRDefault="0088489B">
          <w:pPr>
            <w:pStyle w:val="TOC3"/>
            <w:tabs>
              <w:tab w:val="left" w:pos="1320"/>
              <w:tab w:val="right" w:leader="dot" w:pos="9016"/>
            </w:tabs>
            <w:rPr>
              <w:rFonts w:eastAsiaTheme="minorEastAsia"/>
              <w:noProof/>
              <w:lang w:eastAsia="en-AU"/>
            </w:rPr>
          </w:pPr>
          <w:hyperlink w:anchor="_Toc515279683" w:history="1">
            <w:r w:rsidRPr="00DD3B8A">
              <w:rPr>
                <w:rStyle w:val="Hyperlink"/>
                <w:noProof/>
              </w:rPr>
              <w:t>5.6.1</w:t>
            </w:r>
            <w:r>
              <w:rPr>
                <w:rFonts w:eastAsiaTheme="minorEastAsia"/>
                <w:noProof/>
                <w:lang w:eastAsia="en-AU"/>
              </w:rPr>
              <w:tab/>
            </w:r>
            <w:r w:rsidRPr="00DD3B8A">
              <w:rPr>
                <w:rStyle w:val="Hyperlink"/>
                <w:noProof/>
              </w:rPr>
              <w:t>User Acceptance Test</w:t>
            </w:r>
            <w:r>
              <w:rPr>
                <w:noProof/>
                <w:webHidden/>
              </w:rPr>
              <w:tab/>
            </w:r>
            <w:r>
              <w:rPr>
                <w:noProof/>
                <w:webHidden/>
              </w:rPr>
              <w:fldChar w:fldCharType="begin"/>
            </w:r>
            <w:r>
              <w:rPr>
                <w:noProof/>
                <w:webHidden/>
              </w:rPr>
              <w:instrText xml:space="preserve"> PAGEREF _Toc515279683 \h </w:instrText>
            </w:r>
            <w:r>
              <w:rPr>
                <w:noProof/>
                <w:webHidden/>
              </w:rPr>
            </w:r>
            <w:r>
              <w:rPr>
                <w:noProof/>
                <w:webHidden/>
              </w:rPr>
              <w:fldChar w:fldCharType="separate"/>
            </w:r>
            <w:r>
              <w:rPr>
                <w:noProof/>
                <w:webHidden/>
              </w:rPr>
              <w:t>10</w:t>
            </w:r>
            <w:r>
              <w:rPr>
                <w:noProof/>
                <w:webHidden/>
              </w:rPr>
              <w:fldChar w:fldCharType="end"/>
            </w:r>
          </w:hyperlink>
        </w:p>
        <w:p w14:paraId="07FB41EA" w14:textId="77777777" w:rsidR="0088489B" w:rsidRDefault="0088489B">
          <w:pPr>
            <w:pStyle w:val="TOC1"/>
            <w:tabs>
              <w:tab w:val="right" w:leader="dot" w:pos="9016"/>
            </w:tabs>
            <w:rPr>
              <w:rFonts w:eastAsiaTheme="minorEastAsia"/>
              <w:noProof/>
              <w:lang w:eastAsia="en-AU"/>
            </w:rPr>
          </w:pPr>
          <w:hyperlink w:anchor="_Toc515279684" w:history="1">
            <w:r w:rsidRPr="00DD3B8A">
              <w:rPr>
                <w:rStyle w:val="Hyperlink"/>
                <w:noProof/>
              </w:rPr>
              <w:t>6. Organization</w:t>
            </w:r>
            <w:r>
              <w:rPr>
                <w:noProof/>
                <w:webHidden/>
              </w:rPr>
              <w:tab/>
            </w:r>
            <w:r>
              <w:rPr>
                <w:noProof/>
                <w:webHidden/>
              </w:rPr>
              <w:fldChar w:fldCharType="begin"/>
            </w:r>
            <w:r>
              <w:rPr>
                <w:noProof/>
                <w:webHidden/>
              </w:rPr>
              <w:instrText xml:space="preserve"> PAGEREF _Toc515279684 \h </w:instrText>
            </w:r>
            <w:r>
              <w:rPr>
                <w:noProof/>
                <w:webHidden/>
              </w:rPr>
            </w:r>
            <w:r>
              <w:rPr>
                <w:noProof/>
                <w:webHidden/>
              </w:rPr>
              <w:fldChar w:fldCharType="separate"/>
            </w:r>
            <w:r>
              <w:rPr>
                <w:noProof/>
                <w:webHidden/>
              </w:rPr>
              <w:t>11</w:t>
            </w:r>
            <w:r>
              <w:rPr>
                <w:noProof/>
                <w:webHidden/>
              </w:rPr>
              <w:fldChar w:fldCharType="end"/>
            </w:r>
          </w:hyperlink>
        </w:p>
        <w:p w14:paraId="4D1C5EA3" w14:textId="77777777" w:rsidR="0088489B" w:rsidRDefault="0088489B">
          <w:pPr>
            <w:pStyle w:val="TOC2"/>
            <w:tabs>
              <w:tab w:val="right" w:leader="dot" w:pos="9016"/>
            </w:tabs>
            <w:rPr>
              <w:rFonts w:eastAsiaTheme="minorEastAsia"/>
              <w:noProof/>
              <w:lang w:eastAsia="en-AU"/>
            </w:rPr>
          </w:pPr>
          <w:hyperlink w:anchor="_Toc515279685" w:history="1">
            <w:r w:rsidRPr="00DD3B8A">
              <w:rPr>
                <w:rStyle w:val="Hyperlink"/>
                <w:noProof/>
              </w:rPr>
              <w:t>6.1 Organization structure</w:t>
            </w:r>
            <w:r>
              <w:rPr>
                <w:noProof/>
                <w:webHidden/>
              </w:rPr>
              <w:tab/>
            </w:r>
            <w:r>
              <w:rPr>
                <w:noProof/>
                <w:webHidden/>
              </w:rPr>
              <w:fldChar w:fldCharType="begin"/>
            </w:r>
            <w:r>
              <w:rPr>
                <w:noProof/>
                <w:webHidden/>
              </w:rPr>
              <w:instrText xml:space="preserve"> PAGEREF _Toc515279685 \h </w:instrText>
            </w:r>
            <w:r>
              <w:rPr>
                <w:noProof/>
                <w:webHidden/>
              </w:rPr>
            </w:r>
            <w:r>
              <w:rPr>
                <w:noProof/>
                <w:webHidden/>
              </w:rPr>
              <w:fldChar w:fldCharType="separate"/>
            </w:r>
            <w:r>
              <w:rPr>
                <w:noProof/>
                <w:webHidden/>
              </w:rPr>
              <w:t>11</w:t>
            </w:r>
            <w:r>
              <w:rPr>
                <w:noProof/>
                <w:webHidden/>
              </w:rPr>
              <w:fldChar w:fldCharType="end"/>
            </w:r>
          </w:hyperlink>
        </w:p>
        <w:p w14:paraId="546768A2" w14:textId="77777777" w:rsidR="0088489B" w:rsidRDefault="0088489B">
          <w:pPr>
            <w:pStyle w:val="TOC2"/>
            <w:tabs>
              <w:tab w:val="right" w:leader="dot" w:pos="9016"/>
            </w:tabs>
            <w:rPr>
              <w:rFonts w:eastAsiaTheme="minorEastAsia"/>
              <w:noProof/>
              <w:lang w:eastAsia="en-AU"/>
            </w:rPr>
          </w:pPr>
          <w:hyperlink w:anchor="_Toc515279686" w:history="1">
            <w:r w:rsidRPr="00DD3B8A">
              <w:rPr>
                <w:rStyle w:val="Hyperlink"/>
                <w:noProof/>
              </w:rPr>
              <w:t>6.2 Roles, tasks and responsibilities</w:t>
            </w:r>
            <w:r>
              <w:rPr>
                <w:noProof/>
                <w:webHidden/>
              </w:rPr>
              <w:tab/>
            </w:r>
            <w:r>
              <w:rPr>
                <w:noProof/>
                <w:webHidden/>
              </w:rPr>
              <w:fldChar w:fldCharType="begin"/>
            </w:r>
            <w:r>
              <w:rPr>
                <w:noProof/>
                <w:webHidden/>
              </w:rPr>
              <w:instrText xml:space="preserve"> PAGEREF _Toc515279686 \h </w:instrText>
            </w:r>
            <w:r>
              <w:rPr>
                <w:noProof/>
                <w:webHidden/>
              </w:rPr>
            </w:r>
            <w:r>
              <w:rPr>
                <w:noProof/>
                <w:webHidden/>
              </w:rPr>
              <w:fldChar w:fldCharType="separate"/>
            </w:r>
            <w:r>
              <w:rPr>
                <w:noProof/>
                <w:webHidden/>
              </w:rPr>
              <w:t>11</w:t>
            </w:r>
            <w:r>
              <w:rPr>
                <w:noProof/>
                <w:webHidden/>
              </w:rPr>
              <w:fldChar w:fldCharType="end"/>
            </w:r>
          </w:hyperlink>
        </w:p>
        <w:p w14:paraId="1E25EB64" w14:textId="77777777" w:rsidR="0088489B" w:rsidRDefault="0088489B">
          <w:pPr>
            <w:pStyle w:val="TOC2"/>
            <w:tabs>
              <w:tab w:val="right" w:leader="dot" w:pos="9016"/>
            </w:tabs>
            <w:rPr>
              <w:rFonts w:eastAsiaTheme="minorEastAsia"/>
              <w:noProof/>
              <w:lang w:eastAsia="en-AU"/>
            </w:rPr>
          </w:pPr>
          <w:hyperlink w:anchor="_Toc515279687" w:history="1">
            <w:r w:rsidRPr="00DD3B8A">
              <w:rPr>
                <w:rStyle w:val="Hyperlink"/>
                <w:noProof/>
              </w:rPr>
              <w:t>6.3 Structure of meetings</w:t>
            </w:r>
            <w:r>
              <w:rPr>
                <w:noProof/>
                <w:webHidden/>
              </w:rPr>
              <w:tab/>
            </w:r>
            <w:r>
              <w:rPr>
                <w:noProof/>
                <w:webHidden/>
              </w:rPr>
              <w:fldChar w:fldCharType="begin"/>
            </w:r>
            <w:r>
              <w:rPr>
                <w:noProof/>
                <w:webHidden/>
              </w:rPr>
              <w:instrText xml:space="preserve"> PAGEREF _Toc515279687 \h </w:instrText>
            </w:r>
            <w:r>
              <w:rPr>
                <w:noProof/>
                <w:webHidden/>
              </w:rPr>
            </w:r>
            <w:r>
              <w:rPr>
                <w:noProof/>
                <w:webHidden/>
              </w:rPr>
              <w:fldChar w:fldCharType="separate"/>
            </w:r>
            <w:r>
              <w:rPr>
                <w:noProof/>
                <w:webHidden/>
              </w:rPr>
              <w:t>11</w:t>
            </w:r>
            <w:r>
              <w:rPr>
                <w:noProof/>
                <w:webHidden/>
              </w:rPr>
              <w:fldChar w:fldCharType="end"/>
            </w:r>
          </w:hyperlink>
        </w:p>
        <w:p w14:paraId="2FC41B51" w14:textId="77777777" w:rsidR="0088489B" w:rsidRDefault="0088489B">
          <w:pPr>
            <w:pStyle w:val="TOC2"/>
            <w:tabs>
              <w:tab w:val="right" w:leader="dot" w:pos="9016"/>
            </w:tabs>
            <w:rPr>
              <w:rFonts w:eastAsiaTheme="minorEastAsia"/>
              <w:noProof/>
              <w:lang w:eastAsia="en-AU"/>
            </w:rPr>
          </w:pPr>
          <w:hyperlink w:anchor="_Toc515279688" w:history="1">
            <w:r w:rsidRPr="00DD3B8A">
              <w:rPr>
                <w:rStyle w:val="Hyperlink"/>
                <w:noProof/>
              </w:rPr>
              <w:t>6.4 Structure of reporting</w:t>
            </w:r>
            <w:r>
              <w:rPr>
                <w:noProof/>
                <w:webHidden/>
              </w:rPr>
              <w:tab/>
            </w:r>
            <w:r>
              <w:rPr>
                <w:noProof/>
                <w:webHidden/>
              </w:rPr>
              <w:fldChar w:fldCharType="begin"/>
            </w:r>
            <w:r>
              <w:rPr>
                <w:noProof/>
                <w:webHidden/>
              </w:rPr>
              <w:instrText xml:space="preserve"> PAGEREF _Toc515279688 \h </w:instrText>
            </w:r>
            <w:r>
              <w:rPr>
                <w:noProof/>
                <w:webHidden/>
              </w:rPr>
            </w:r>
            <w:r>
              <w:rPr>
                <w:noProof/>
                <w:webHidden/>
              </w:rPr>
              <w:fldChar w:fldCharType="separate"/>
            </w:r>
            <w:r>
              <w:rPr>
                <w:noProof/>
                <w:webHidden/>
              </w:rPr>
              <w:t>11</w:t>
            </w:r>
            <w:r>
              <w:rPr>
                <w:noProof/>
                <w:webHidden/>
              </w:rPr>
              <w:fldChar w:fldCharType="end"/>
            </w:r>
          </w:hyperlink>
        </w:p>
        <w:p w14:paraId="1158D0EA" w14:textId="77777777" w:rsidR="0088489B" w:rsidRDefault="0088489B">
          <w:pPr>
            <w:pStyle w:val="TOC2"/>
            <w:tabs>
              <w:tab w:val="right" w:leader="dot" w:pos="9016"/>
            </w:tabs>
            <w:rPr>
              <w:rFonts w:eastAsiaTheme="minorEastAsia"/>
              <w:noProof/>
              <w:lang w:eastAsia="en-AU"/>
            </w:rPr>
          </w:pPr>
          <w:hyperlink w:anchor="_Toc515279689" w:history="1">
            <w:r w:rsidRPr="00DD3B8A">
              <w:rPr>
                <w:rStyle w:val="Hyperlink"/>
                <w:noProof/>
              </w:rPr>
              <w:t>6.5 Completion</w:t>
            </w:r>
            <w:r>
              <w:rPr>
                <w:noProof/>
                <w:webHidden/>
              </w:rPr>
              <w:tab/>
            </w:r>
            <w:r>
              <w:rPr>
                <w:noProof/>
                <w:webHidden/>
              </w:rPr>
              <w:fldChar w:fldCharType="begin"/>
            </w:r>
            <w:r>
              <w:rPr>
                <w:noProof/>
                <w:webHidden/>
              </w:rPr>
              <w:instrText xml:space="preserve"> PAGEREF _Toc515279689 \h </w:instrText>
            </w:r>
            <w:r>
              <w:rPr>
                <w:noProof/>
                <w:webHidden/>
              </w:rPr>
            </w:r>
            <w:r>
              <w:rPr>
                <w:noProof/>
                <w:webHidden/>
              </w:rPr>
              <w:fldChar w:fldCharType="separate"/>
            </w:r>
            <w:r>
              <w:rPr>
                <w:noProof/>
                <w:webHidden/>
              </w:rPr>
              <w:t>12</w:t>
            </w:r>
            <w:r>
              <w:rPr>
                <w:noProof/>
                <w:webHidden/>
              </w:rPr>
              <w:fldChar w:fldCharType="end"/>
            </w:r>
          </w:hyperlink>
        </w:p>
        <w:p w14:paraId="1753565C" w14:textId="77777777" w:rsidR="0088489B" w:rsidRDefault="0088489B">
          <w:pPr>
            <w:pStyle w:val="TOC1"/>
            <w:tabs>
              <w:tab w:val="right" w:leader="dot" w:pos="9016"/>
            </w:tabs>
            <w:rPr>
              <w:rFonts w:eastAsiaTheme="minorEastAsia"/>
              <w:noProof/>
              <w:lang w:eastAsia="en-AU"/>
            </w:rPr>
          </w:pPr>
          <w:hyperlink w:anchor="_Toc515279690" w:history="1">
            <w:r w:rsidRPr="00DD3B8A">
              <w:rPr>
                <w:rStyle w:val="Hyperlink"/>
                <w:noProof/>
              </w:rPr>
              <w:t>7. Infrastructure</w:t>
            </w:r>
            <w:r>
              <w:rPr>
                <w:noProof/>
                <w:webHidden/>
              </w:rPr>
              <w:tab/>
            </w:r>
            <w:r>
              <w:rPr>
                <w:noProof/>
                <w:webHidden/>
              </w:rPr>
              <w:fldChar w:fldCharType="begin"/>
            </w:r>
            <w:r>
              <w:rPr>
                <w:noProof/>
                <w:webHidden/>
              </w:rPr>
              <w:instrText xml:space="preserve"> PAGEREF _Toc515279690 \h </w:instrText>
            </w:r>
            <w:r>
              <w:rPr>
                <w:noProof/>
                <w:webHidden/>
              </w:rPr>
            </w:r>
            <w:r>
              <w:rPr>
                <w:noProof/>
                <w:webHidden/>
              </w:rPr>
              <w:fldChar w:fldCharType="separate"/>
            </w:r>
            <w:r>
              <w:rPr>
                <w:noProof/>
                <w:webHidden/>
              </w:rPr>
              <w:t>12</w:t>
            </w:r>
            <w:r>
              <w:rPr>
                <w:noProof/>
                <w:webHidden/>
              </w:rPr>
              <w:fldChar w:fldCharType="end"/>
            </w:r>
          </w:hyperlink>
        </w:p>
        <w:p w14:paraId="7324C77C" w14:textId="77777777" w:rsidR="0088489B" w:rsidRDefault="0088489B">
          <w:pPr>
            <w:pStyle w:val="TOC2"/>
            <w:tabs>
              <w:tab w:val="left" w:pos="880"/>
              <w:tab w:val="right" w:leader="dot" w:pos="9016"/>
            </w:tabs>
            <w:rPr>
              <w:rFonts w:eastAsiaTheme="minorEastAsia"/>
              <w:noProof/>
              <w:lang w:eastAsia="en-AU"/>
            </w:rPr>
          </w:pPr>
          <w:hyperlink w:anchor="_Toc515279691" w:history="1">
            <w:r w:rsidRPr="00DD3B8A">
              <w:rPr>
                <w:rStyle w:val="Hyperlink"/>
                <w:noProof/>
              </w:rPr>
              <w:t>7.1</w:t>
            </w:r>
            <w:r>
              <w:rPr>
                <w:rFonts w:eastAsiaTheme="minorEastAsia"/>
                <w:noProof/>
                <w:lang w:eastAsia="en-AU"/>
              </w:rPr>
              <w:tab/>
            </w:r>
            <w:r w:rsidRPr="00DD3B8A">
              <w:rPr>
                <w:rStyle w:val="Hyperlink"/>
                <w:noProof/>
              </w:rPr>
              <w:t>Test environments</w:t>
            </w:r>
            <w:r>
              <w:rPr>
                <w:noProof/>
                <w:webHidden/>
              </w:rPr>
              <w:tab/>
            </w:r>
            <w:r>
              <w:rPr>
                <w:noProof/>
                <w:webHidden/>
              </w:rPr>
              <w:fldChar w:fldCharType="begin"/>
            </w:r>
            <w:r>
              <w:rPr>
                <w:noProof/>
                <w:webHidden/>
              </w:rPr>
              <w:instrText xml:space="preserve"> PAGEREF _Toc515279691 \h </w:instrText>
            </w:r>
            <w:r>
              <w:rPr>
                <w:noProof/>
                <w:webHidden/>
              </w:rPr>
            </w:r>
            <w:r>
              <w:rPr>
                <w:noProof/>
                <w:webHidden/>
              </w:rPr>
              <w:fldChar w:fldCharType="separate"/>
            </w:r>
            <w:r>
              <w:rPr>
                <w:noProof/>
                <w:webHidden/>
              </w:rPr>
              <w:t>12</w:t>
            </w:r>
            <w:r>
              <w:rPr>
                <w:noProof/>
                <w:webHidden/>
              </w:rPr>
              <w:fldChar w:fldCharType="end"/>
            </w:r>
          </w:hyperlink>
        </w:p>
        <w:p w14:paraId="6505C57F" w14:textId="77777777" w:rsidR="0088489B" w:rsidRDefault="0088489B">
          <w:pPr>
            <w:pStyle w:val="TOC2"/>
            <w:tabs>
              <w:tab w:val="left" w:pos="880"/>
              <w:tab w:val="right" w:leader="dot" w:pos="9016"/>
            </w:tabs>
            <w:rPr>
              <w:rFonts w:eastAsiaTheme="minorEastAsia"/>
              <w:noProof/>
              <w:lang w:eastAsia="en-AU"/>
            </w:rPr>
          </w:pPr>
          <w:hyperlink w:anchor="_Toc515279692" w:history="1">
            <w:r w:rsidRPr="00DD3B8A">
              <w:rPr>
                <w:rStyle w:val="Hyperlink"/>
                <w:noProof/>
              </w:rPr>
              <w:t>7.2</w:t>
            </w:r>
            <w:r>
              <w:rPr>
                <w:rFonts w:eastAsiaTheme="minorEastAsia"/>
                <w:noProof/>
                <w:lang w:eastAsia="en-AU"/>
              </w:rPr>
              <w:tab/>
            </w:r>
            <w:r w:rsidRPr="00DD3B8A">
              <w:rPr>
                <w:rStyle w:val="Hyperlink"/>
                <w:noProof/>
              </w:rPr>
              <w:t>Test tools</w:t>
            </w:r>
            <w:r>
              <w:rPr>
                <w:noProof/>
                <w:webHidden/>
              </w:rPr>
              <w:tab/>
            </w:r>
            <w:r>
              <w:rPr>
                <w:noProof/>
                <w:webHidden/>
              </w:rPr>
              <w:fldChar w:fldCharType="begin"/>
            </w:r>
            <w:r>
              <w:rPr>
                <w:noProof/>
                <w:webHidden/>
              </w:rPr>
              <w:instrText xml:space="preserve"> PAGEREF _Toc515279692 \h </w:instrText>
            </w:r>
            <w:r>
              <w:rPr>
                <w:noProof/>
                <w:webHidden/>
              </w:rPr>
            </w:r>
            <w:r>
              <w:rPr>
                <w:noProof/>
                <w:webHidden/>
              </w:rPr>
              <w:fldChar w:fldCharType="separate"/>
            </w:r>
            <w:r>
              <w:rPr>
                <w:noProof/>
                <w:webHidden/>
              </w:rPr>
              <w:t>12</w:t>
            </w:r>
            <w:r>
              <w:rPr>
                <w:noProof/>
                <w:webHidden/>
              </w:rPr>
              <w:fldChar w:fldCharType="end"/>
            </w:r>
          </w:hyperlink>
        </w:p>
        <w:p w14:paraId="2976973E" w14:textId="77777777" w:rsidR="0088489B" w:rsidRDefault="0088489B">
          <w:pPr>
            <w:pStyle w:val="TOC2"/>
            <w:tabs>
              <w:tab w:val="left" w:pos="880"/>
              <w:tab w:val="right" w:leader="dot" w:pos="9016"/>
            </w:tabs>
            <w:rPr>
              <w:rFonts w:eastAsiaTheme="minorEastAsia"/>
              <w:noProof/>
              <w:lang w:eastAsia="en-AU"/>
            </w:rPr>
          </w:pPr>
          <w:hyperlink w:anchor="_Toc515279693" w:history="1">
            <w:r w:rsidRPr="00DD3B8A">
              <w:rPr>
                <w:rStyle w:val="Hyperlink"/>
                <w:noProof/>
              </w:rPr>
              <w:t>7.3</w:t>
            </w:r>
            <w:r>
              <w:rPr>
                <w:rFonts w:eastAsiaTheme="minorEastAsia"/>
                <w:noProof/>
                <w:lang w:eastAsia="en-AU"/>
              </w:rPr>
              <w:tab/>
            </w:r>
            <w:r w:rsidRPr="00DD3B8A">
              <w:rPr>
                <w:rStyle w:val="Hyperlink"/>
                <w:noProof/>
              </w:rPr>
              <w:t>Office setup</w:t>
            </w:r>
            <w:r>
              <w:rPr>
                <w:noProof/>
                <w:webHidden/>
              </w:rPr>
              <w:tab/>
            </w:r>
            <w:r>
              <w:rPr>
                <w:noProof/>
                <w:webHidden/>
              </w:rPr>
              <w:fldChar w:fldCharType="begin"/>
            </w:r>
            <w:r>
              <w:rPr>
                <w:noProof/>
                <w:webHidden/>
              </w:rPr>
              <w:instrText xml:space="preserve"> PAGEREF _Toc515279693 \h </w:instrText>
            </w:r>
            <w:r>
              <w:rPr>
                <w:noProof/>
                <w:webHidden/>
              </w:rPr>
            </w:r>
            <w:r>
              <w:rPr>
                <w:noProof/>
                <w:webHidden/>
              </w:rPr>
              <w:fldChar w:fldCharType="separate"/>
            </w:r>
            <w:r>
              <w:rPr>
                <w:noProof/>
                <w:webHidden/>
              </w:rPr>
              <w:t>13</w:t>
            </w:r>
            <w:r>
              <w:rPr>
                <w:noProof/>
                <w:webHidden/>
              </w:rPr>
              <w:fldChar w:fldCharType="end"/>
            </w:r>
          </w:hyperlink>
        </w:p>
        <w:p w14:paraId="4594F3E6" w14:textId="77777777" w:rsidR="0088489B" w:rsidRDefault="0088489B">
          <w:pPr>
            <w:pStyle w:val="TOC1"/>
            <w:tabs>
              <w:tab w:val="right" w:leader="dot" w:pos="9016"/>
            </w:tabs>
            <w:rPr>
              <w:rFonts w:eastAsiaTheme="minorEastAsia"/>
              <w:noProof/>
              <w:lang w:eastAsia="en-AU"/>
            </w:rPr>
          </w:pPr>
          <w:hyperlink w:anchor="_Toc515279694" w:history="1">
            <w:r w:rsidRPr="00DD3B8A">
              <w:rPr>
                <w:rStyle w:val="Hyperlink"/>
                <w:noProof/>
              </w:rPr>
              <w:t>8. Management</w:t>
            </w:r>
            <w:r>
              <w:rPr>
                <w:noProof/>
                <w:webHidden/>
              </w:rPr>
              <w:tab/>
            </w:r>
            <w:r>
              <w:rPr>
                <w:noProof/>
                <w:webHidden/>
              </w:rPr>
              <w:fldChar w:fldCharType="begin"/>
            </w:r>
            <w:r>
              <w:rPr>
                <w:noProof/>
                <w:webHidden/>
              </w:rPr>
              <w:instrText xml:space="preserve"> PAGEREF _Toc515279694 \h </w:instrText>
            </w:r>
            <w:r>
              <w:rPr>
                <w:noProof/>
                <w:webHidden/>
              </w:rPr>
            </w:r>
            <w:r>
              <w:rPr>
                <w:noProof/>
                <w:webHidden/>
              </w:rPr>
              <w:fldChar w:fldCharType="separate"/>
            </w:r>
            <w:r>
              <w:rPr>
                <w:noProof/>
                <w:webHidden/>
              </w:rPr>
              <w:t>13</w:t>
            </w:r>
            <w:r>
              <w:rPr>
                <w:noProof/>
                <w:webHidden/>
              </w:rPr>
              <w:fldChar w:fldCharType="end"/>
            </w:r>
          </w:hyperlink>
        </w:p>
        <w:p w14:paraId="7E5D983E" w14:textId="77777777" w:rsidR="0088489B" w:rsidRDefault="0088489B">
          <w:pPr>
            <w:pStyle w:val="TOC2"/>
            <w:tabs>
              <w:tab w:val="left" w:pos="880"/>
              <w:tab w:val="right" w:leader="dot" w:pos="9016"/>
            </w:tabs>
            <w:rPr>
              <w:rFonts w:eastAsiaTheme="minorEastAsia"/>
              <w:noProof/>
              <w:lang w:eastAsia="en-AU"/>
            </w:rPr>
          </w:pPr>
          <w:hyperlink w:anchor="_Toc515279695" w:history="1">
            <w:r w:rsidRPr="00DD3B8A">
              <w:rPr>
                <w:rStyle w:val="Hyperlink"/>
                <w:noProof/>
              </w:rPr>
              <w:t>8.1</w:t>
            </w:r>
            <w:r>
              <w:rPr>
                <w:rFonts w:eastAsiaTheme="minorEastAsia"/>
                <w:noProof/>
                <w:lang w:eastAsia="en-AU"/>
              </w:rPr>
              <w:tab/>
            </w:r>
            <w:r w:rsidRPr="00DD3B8A">
              <w:rPr>
                <w:rStyle w:val="Hyperlink"/>
                <w:noProof/>
              </w:rPr>
              <w:t>Test process management</w:t>
            </w:r>
            <w:r>
              <w:rPr>
                <w:noProof/>
                <w:webHidden/>
              </w:rPr>
              <w:tab/>
            </w:r>
            <w:r>
              <w:rPr>
                <w:noProof/>
                <w:webHidden/>
              </w:rPr>
              <w:fldChar w:fldCharType="begin"/>
            </w:r>
            <w:r>
              <w:rPr>
                <w:noProof/>
                <w:webHidden/>
              </w:rPr>
              <w:instrText xml:space="preserve"> PAGEREF _Toc515279695 \h </w:instrText>
            </w:r>
            <w:r>
              <w:rPr>
                <w:noProof/>
                <w:webHidden/>
              </w:rPr>
            </w:r>
            <w:r>
              <w:rPr>
                <w:noProof/>
                <w:webHidden/>
              </w:rPr>
              <w:fldChar w:fldCharType="separate"/>
            </w:r>
            <w:r>
              <w:rPr>
                <w:noProof/>
                <w:webHidden/>
              </w:rPr>
              <w:t>13</w:t>
            </w:r>
            <w:r>
              <w:rPr>
                <w:noProof/>
                <w:webHidden/>
              </w:rPr>
              <w:fldChar w:fldCharType="end"/>
            </w:r>
          </w:hyperlink>
        </w:p>
        <w:p w14:paraId="67A66C9F" w14:textId="77777777" w:rsidR="0088489B" w:rsidRDefault="0088489B">
          <w:pPr>
            <w:pStyle w:val="TOC2"/>
            <w:tabs>
              <w:tab w:val="left" w:pos="880"/>
              <w:tab w:val="right" w:leader="dot" w:pos="9016"/>
            </w:tabs>
            <w:rPr>
              <w:rFonts w:eastAsiaTheme="minorEastAsia"/>
              <w:noProof/>
              <w:lang w:eastAsia="en-AU"/>
            </w:rPr>
          </w:pPr>
          <w:hyperlink w:anchor="_Toc515279696" w:history="1">
            <w:r w:rsidRPr="00DD3B8A">
              <w:rPr>
                <w:rStyle w:val="Hyperlink"/>
                <w:noProof/>
              </w:rPr>
              <w:t>8.2</w:t>
            </w:r>
            <w:r>
              <w:rPr>
                <w:rFonts w:eastAsiaTheme="minorEastAsia"/>
                <w:noProof/>
                <w:lang w:eastAsia="en-AU"/>
              </w:rPr>
              <w:tab/>
            </w:r>
            <w:r w:rsidRPr="00DD3B8A">
              <w:rPr>
                <w:rStyle w:val="Hyperlink"/>
                <w:noProof/>
              </w:rPr>
              <w:t>Test infrastructure management</w:t>
            </w:r>
            <w:r>
              <w:rPr>
                <w:noProof/>
                <w:webHidden/>
              </w:rPr>
              <w:tab/>
            </w:r>
            <w:r>
              <w:rPr>
                <w:noProof/>
                <w:webHidden/>
              </w:rPr>
              <w:fldChar w:fldCharType="begin"/>
            </w:r>
            <w:r>
              <w:rPr>
                <w:noProof/>
                <w:webHidden/>
              </w:rPr>
              <w:instrText xml:space="preserve"> PAGEREF _Toc515279696 \h </w:instrText>
            </w:r>
            <w:r>
              <w:rPr>
                <w:noProof/>
                <w:webHidden/>
              </w:rPr>
            </w:r>
            <w:r>
              <w:rPr>
                <w:noProof/>
                <w:webHidden/>
              </w:rPr>
              <w:fldChar w:fldCharType="separate"/>
            </w:r>
            <w:r>
              <w:rPr>
                <w:noProof/>
                <w:webHidden/>
              </w:rPr>
              <w:t>14</w:t>
            </w:r>
            <w:r>
              <w:rPr>
                <w:noProof/>
                <w:webHidden/>
              </w:rPr>
              <w:fldChar w:fldCharType="end"/>
            </w:r>
          </w:hyperlink>
        </w:p>
        <w:p w14:paraId="76A1F164" w14:textId="77777777" w:rsidR="0088489B" w:rsidRDefault="0088489B">
          <w:pPr>
            <w:pStyle w:val="TOC2"/>
            <w:tabs>
              <w:tab w:val="left" w:pos="880"/>
              <w:tab w:val="right" w:leader="dot" w:pos="9016"/>
            </w:tabs>
            <w:rPr>
              <w:rFonts w:eastAsiaTheme="minorEastAsia"/>
              <w:noProof/>
              <w:lang w:eastAsia="en-AU"/>
            </w:rPr>
          </w:pPr>
          <w:hyperlink w:anchor="_Toc515279697" w:history="1">
            <w:r w:rsidRPr="00DD3B8A">
              <w:rPr>
                <w:rStyle w:val="Hyperlink"/>
                <w:noProof/>
              </w:rPr>
              <w:t>8.3</w:t>
            </w:r>
            <w:r>
              <w:rPr>
                <w:rFonts w:eastAsiaTheme="minorEastAsia"/>
                <w:noProof/>
                <w:lang w:eastAsia="en-AU"/>
              </w:rPr>
              <w:tab/>
            </w:r>
            <w:r w:rsidRPr="00DD3B8A">
              <w:rPr>
                <w:rStyle w:val="Hyperlink"/>
                <w:noProof/>
              </w:rPr>
              <w:t>Test product management</w:t>
            </w:r>
            <w:r>
              <w:rPr>
                <w:noProof/>
                <w:webHidden/>
              </w:rPr>
              <w:tab/>
            </w:r>
            <w:r>
              <w:rPr>
                <w:noProof/>
                <w:webHidden/>
              </w:rPr>
              <w:fldChar w:fldCharType="begin"/>
            </w:r>
            <w:r>
              <w:rPr>
                <w:noProof/>
                <w:webHidden/>
              </w:rPr>
              <w:instrText xml:space="preserve"> PAGEREF _Toc515279697 \h </w:instrText>
            </w:r>
            <w:r>
              <w:rPr>
                <w:noProof/>
                <w:webHidden/>
              </w:rPr>
            </w:r>
            <w:r>
              <w:rPr>
                <w:noProof/>
                <w:webHidden/>
              </w:rPr>
              <w:fldChar w:fldCharType="separate"/>
            </w:r>
            <w:r>
              <w:rPr>
                <w:noProof/>
                <w:webHidden/>
              </w:rPr>
              <w:t>15</w:t>
            </w:r>
            <w:r>
              <w:rPr>
                <w:noProof/>
                <w:webHidden/>
              </w:rPr>
              <w:fldChar w:fldCharType="end"/>
            </w:r>
          </w:hyperlink>
        </w:p>
        <w:p w14:paraId="3DB67D2B" w14:textId="77777777" w:rsidR="0088489B" w:rsidRDefault="0088489B">
          <w:pPr>
            <w:pStyle w:val="TOC2"/>
            <w:tabs>
              <w:tab w:val="left" w:pos="880"/>
              <w:tab w:val="right" w:leader="dot" w:pos="9016"/>
            </w:tabs>
            <w:rPr>
              <w:rFonts w:eastAsiaTheme="minorEastAsia"/>
              <w:noProof/>
              <w:lang w:eastAsia="en-AU"/>
            </w:rPr>
          </w:pPr>
          <w:hyperlink w:anchor="_Toc515279698" w:history="1">
            <w:r w:rsidRPr="00DD3B8A">
              <w:rPr>
                <w:rStyle w:val="Hyperlink"/>
                <w:noProof/>
              </w:rPr>
              <w:t>8.4</w:t>
            </w:r>
            <w:r>
              <w:rPr>
                <w:rFonts w:eastAsiaTheme="minorEastAsia"/>
                <w:noProof/>
                <w:lang w:eastAsia="en-AU"/>
              </w:rPr>
              <w:tab/>
            </w:r>
            <w:r w:rsidRPr="00DD3B8A">
              <w:rPr>
                <w:rStyle w:val="Hyperlink"/>
                <w:noProof/>
              </w:rPr>
              <w:t>Defects procedure</w:t>
            </w:r>
            <w:r>
              <w:rPr>
                <w:noProof/>
                <w:webHidden/>
              </w:rPr>
              <w:tab/>
            </w:r>
            <w:r>
              <w:rPr>
                <w:noProof/>
                <w:webHidden/>
              </w:rPr>
              <w:fldChar w:fldCharType="begin"/>
            </w:r>
            <w:r>
              <w:rPr>
                <w:noProof/>
                <w:webHidden/>
              </w:rPr>
              <w:instrText xml:space="preserve"> PAGEREF _Toc515279698 \h </w:instrText>
            </w:r>
            <w:r>
              <w:rPr>
                <w:noProof/>
                <w:webHidden/>
              </w:rPr>
            </w:r>
            <w:r>
              <w:rPr>
                <w:noProof/>
                <w:webHidden/>
              </w:rPr>
              <w:fldChar w:fldCharType="separate"/>
            </w:r>
            <w:r>
              <w:rPr>
                <w:noProof/>
                <w:webHidden/>
              </w:rPr>
              <w:t>15</w:t>
            </w:r>
            <w:r>
              <w:rPr>
                <w:noProof/>
                <w:webHidden/>
              </w:rPr>
              <w:fldChar w:fldCharType="end"/>
            </w:r>
          </w:hyperlink>
        </w:p>
        <w:p w14:paraId="1CECAD92" w14:textId="77777777" w:rsidR="0088489B" w:rsidRDefault="0088489B">
          <w:pPr>
            <w:pStyle w:val="TOC1"/>
            <w:tabs>
              <w:tab w:val="right" w:leader="dot" w:pos="9016"/>
            </w:tabs>
            <w:rPr>
              <w:rFonts w:eastAsiaTheme="minorEastAsia"/>
              <w:noProof/>
              <w:lang w:eastAsia="en-AU"/>
            </w:rPr>
          </w:pPr>
          <w:hyperlink w:anchor="_Toc515279699" w:history="1">
            <w:r w:rsidRPr="00DD3B8A">
              <w:rPr>
                <w:rStyle w:val="Hyperlink"/>
                <w:noProof/>
              </w:rPr>
              <w:t>9. Test Process Risks and Countermeasures</w:t>
            </w:r>
            <w:r>
              <w:rPr>
                <w:noProof/>
                <w:webHidden/>
              </w:rPr>
              <w:tab/>
            </w:r>
            <w:r>
              <w:rPr>
                <w:noProof/>
                <w:webHidden/>
              </w:rPr>
              <w:fldChar w:fldCharType="begin"/>
            </w:r>
            <w:r>
              <w:rPr>
                <w:noProof/>
                <w:webHidden/>
              </w:rPr>
              <w:instrText xml:space="preserve"> PAGEREF _Toc515279699 \h </w:instrText>
            </w:r>
            <w:r>
              <w:rPr>
                <w:noProof/>
                <w:webHidden/>
              </w:rPr>
            </w:r>
            <w:r>
              <w:rPr>
                <w:noProof/>
                <w:webHidden/>
              </w:rPr>
              <w:fldChar w:fldCharType="separate"/>
            </w:r>
            <w:r>
              <w:rPr>
                <w:noProof/>
                <w:webHidden/>
              </w:rPr>
              <w:t>15</w:t>
            </w:r>
            <w:r>
              <w:rPr>
                <w:noProof/>
                <w:webHidden/>
              </w:rPr>
              <w:fldChar w:fldCharType="end"/>
            </w:r>
          </w:hyperlink>
        </w:p>
        <w:p w14:paraId="3ECB7070" w14:textId="77777777" w:rsidR="0088489B" w:rsidRDefault="0088489B">
          <w:pPr>
            <w:pStyle w:val="TOC1"/>
            <w:tabs>
              <w:tab w:val="right" w:leader="dot" w:pos="9016"/>
            </w:tabs>
            <w:rPr>
              <w:rFonts w:eastAsiaTheme="minorEastAsia"/>
              <w:noProof/>
              <w:lang w:eastAsia="en-AU"/>
            </w:rPr>
          </w:pPr>
          <w:hyperlink w:anchor="_Toc515279700" w:history="1">
            <w:r w:rsidRPr="00DD3B8A">
              <w:rPr>
                <w:rStyle w:val="Hyperlink"/>
                <w:noProof/>
              </w:rPr>
              <w:t>10. Global Estimation &amp; Planning</w:t>
            </w:r>
            <w:r>
              <w:rPr>
                <w:noProof/>
                <w:webHidden/>
              </w:rPr>
              <w:tab/>
            </w:r>
            <w:r>
              <w:rPr>
                <w:noProof/>
                <w:webHidden/>
              </w:rPr>
              <w:fldChar w:fldCharType="begin"/>
            </w:r>
            <w:r>
              <w:rPr>
                <w:noProof/>
                <w:webHidden/>
              </w:rPr>
              <w:instrText xml:space="preserve"> PAGEREF _Toc515279700 \h </w:instrText>
            </w:r>
            <w:r>
              <w:rPr>
                <w:noProof/>
                <w:webHidden/>
              </w:rPr>
            </w:r>
            <w:r>
              <w:rPr>
                <w:noProof/>
                <w:webHidden/>
              </w:rPr>
              <w:fldChar w:fldCharType="separate"/>
            </w:r>
            <w:r>
              <w:rPr>
                <w:noProof/>
                <w:webHidden/>
              </w:rPr>
              <w:t>16</w:t>
            </w:r>
            <w:r>
              <w:rPr>
                <w:noProof/>
                <w:webHidden/>
              </w:rPr>
              <w:fldChar w:fldCharType="end"/>
            </w:r>
          </w:hyperlink>
        </w:p>
        <w:p w14:paraId="1DA54D95" w14:textId="77777777" w:rsidR="0088489B" w:rsidRDefault="0088489B">
          <w:pPr>
            <w:pStyle w:val="TOC2"/>
            <w:tabs>
              <w:tab w:val="left" w:pos="880"/>
              <w:tab w:val="right" w:leader="dot" w:pos="9016"/>
            </w:tabs>
            <w:rPr>
              <w:rFonts w:eastAsiaTheme="minorEastAsia"/>
              <w:noProof/>
              <w:lang w:eastAsia="en-AU"/>
            </w:rPr>
          </w:pPr>
          <w:hyperlink w:anchor="_Toc515279701" w:history="1">
            <w:r w:rsidRPr="00DD3B8A">
              <w:rPr>
                <w:rStyle w:val="Hyperlink"/>
                <w:noProof/>
              </w:rPr>
              <w:t>10.1</w:t>
            </w:r>
            <w:r>
              <w:rPr>
                <w:rFonts w:eastAsiaTheme="minorEastAsia"/>
                <w:noProof/>
                <w:lang w:eastAsia="en-AU"/>
              </w:rPr>
              <w:tab/>
            </w:r>
            <w:r w:rsidRPr="00DD3B8A">
              <w:rPr>
                <w:rStyle w:val="Hyperlink"/>
                <w:noProof/>
              </w:rPr>
              <w:t>Estimation</w:t>
            </w:r>
            <w:r>
              <w:rPr>
                <w:noProof/>
                <w:webHidden/>
              </w:rPr>
              <w:tab/>
            </w:r>
            <w:r>
              <w:rPr>
                <w:noProof/>
                <w:webHidden/>
              </w:rPr>
              <w:fldChar w:fldCharType="begin"/>
            </w:r>
            <w:r>
              <w:rPr>
                <w:noProof/>
                <w:webHidden/>
              </w:rPr>
              <w:instrText xml:space="preserve"> PAGEREF _Toc515279701 \h </w:instrText>
            </w:r>
            <w:r>
              <w:rPr>
                <w:noProof/>
                <w:webHidden/>
              </w:rPr>
            </w:r>
            <w:r>
              <w:rPr>
                <w:noProof/>
                <w:webHidden/>
              </w:rPr>
              <w:fldChar w:fldCharType="separate"/>
            </w:r>
            <w:r>
              <w:rPr>
                <w:noProof/>
                <w:webHidden/>
              </w:rPr>
              <w:t>16</w:t>
            </w:r>
            <w:r>
              <w:rPr>
                <w:noProof/>
                <w:webHidden/>
              </w:rPr>
              <w:fldChar w:fldCharType="end"/>
            </w:r>
          </w:hyperlink>
        </w:p>
        <w:p w14:paraId="699E1F40" w14:textId="77777777" w:rsidR="0088489B" w:rsidRDefault="0088489B">
          <w:pPr>
            <w:pStyle w:val="TOC2"/>
            <w:tabs>
              <w:tab w:val="left" w:pos="880"/>
              <w:tab w:val="right" w:leader="dot" w:pos="9016"/>
            </w:tabs>
            <w:rPr>
              <w:rFonts w:eastAsiaTheme="minorEastAsia"/>
              <w:noProof/>
              <w:lang w:eastAsia="en-AU"/>
            </w:rPr>
          </w:pPr>
          <w:hyperlink w:anchor="_Toc515279702" w:history="1">
            <w:r w:rsidRPr="00DD3B8A">
              <w:rPr>
                <w:rStyle w:val="Hyperlink"/>
                <w:noProof/>
              </w:rPr>
              <w:t>10.2</w:t>
            </w:r>
            <w:r>
              <w:rPr>
                <w:rFonts w:eastAsiaTheme="minorEastAsia"/>
                <w:noProof/>
                <w:lang w:eastAsia="en-AU"/>
              </w:rPr>
              <w:tab/>
            </w:r>
            <w:r w:rsidRPr="00DD3B8A">
              <w:rPr>
                <w:rStyle w:val="Hyperlink"/>
                <w:noProof/>
              </w:rPr>
              <w:t>Planning for First Stage Testing</w:t>
            </w:r>
            <w:r>
              <w:rPr>
                <w:noProof/>
                <w:webHidden/>
              </w:rPr>
              <w:tab/>
            </w:r>
            <w:r>
              <w:rPr>
                <w:noProof/>
                <w:webHidden/>
              </w:rPr>
              <w:fldChar w:fldCharType="begin"/>
            </w:r>
            <w:r>
              <w:rPr>
                <w:noProof/>
                <w:webHidden/>
              </w:rPr>
              <w:instrText xml:space="preserve"> PAGEREF _Toc515279702 \h </w:instrText>
            </w:r>
            <w:r>
              <w:rPr>
                <w:noProof/>
                <w:webHidden/>
              </w:rPr>
            </w:r>
            <w:r>
              <w:rPr>
                <w:noProof/>
                <w:webHidden/>
              </w:rPr>
              <w:fldChar w:fldCharType="separate"/>
            </w:r>
            <w:r>
              <w:rPr>
                <w:noProof/>
                <w:webHidden/>
              </w:rPr>
              <w:t>17</w:t>
            </w:r>
            <w:r>
              <w:rPr>
                <w:noProof/>
                <w:webHidden/>
              </w:rPr>
              <w:fldChar w:fldCharType="end"/>
            </w:r>
          </w:hyperlink>
        </w:p>
        <w:p w14:paraId="7221B715" w14:textId="77777777" w:rsidR="0088489B" w:rsidRDefault="0088489B">
          <w:pPr>
            <w:pStyle w:val="TOC2"/>
            <w:tabs>
              <w:tab w:val="left" w:pos="880"/>
              <w:tab w:val="right" w:leader="dot" w:pos="9016"/>
            </w:tabs>
            <w:rPr>
              <w:rFonts w:eastAsiaTheme="minorEastAsia"/>
              <w:noProof/>
              <w:lang w:eastAsia="en-AU"/>
            </w:rPr>
          </w:pPr>
          <w:hyperlink w:anchor="_Toc515279703" w:history="1">
            <w:r w:rsidRPr="00DD3B8A">
              <w:rPr>
                <w:rStyle w:val="Hyperlink"/>
                <w:noProof/>
              </w:rPr>
              <w:t>10.3</w:t>
            </w:r>
            <w:r>
              <w:rPr>
                <w:rFonts w:eastAsiaTheme="minorEastAsia"/>
                <w:noProof/>
                <w:lang w:eastAsia="en-AU"/>
              </w:rPr>
              <w:tab/>
            </w:r>
            <w:r w:rsidRPr="00DD3B8A">
              <w:rPr>
                <w:rStyle w:val="Hyperlink"/>
                <w:noProof/>
              </w:rPr>
              <w:t>Milestones</w:t>
            </w:r>
            <w:r>
              <w:rPr>
                <w:noProof/>
                <w:webHidden/>
              </w:rPr>
              <w:tab/>
            </w:r>
            <w:r>
              <w:rPr>
                <w:noProof/>
                <w:webHidden/>
              </w:rPr>
              <w:fldChar w:fldCharType="begin"/>
            </w:r>
            <w:r>
              <w:rPr>
                <w:noProof/>
                <w:webHidden/>
              </w:rPr>
              <w:instrText xml:space="preserve"> PAGEREF _Toc515279703 \h </w:instrText>
            </w:r>
            <w:r>
              <w:rPr>
                <w:noProof/>
                <w:webHidden/>
              </w:rPr>
            </w:r>
            <w:r>
              <w:rPr>
                <w:noProof/>
                <w:webHidden/>
              </w:rPr>
              <w:fldChar w:fldCharType="separate"/>
            </w:r>
            <w:r>
              <w:rPr>
                <w:noProof/>
                <w:webHidden/>
              </w:rPr>
              <w:t>17</w:t>
            </w:r>
            <w:r>
              <w:rPr>
                <w:noProof/>
                <w:webHidden/>
              </w:rPr>
              <w:fldChar w:fldCharType="end"/>
            </w:r>
          </w:hyperlink>
        </w:p>
        <w:p w14:paraId="1279A2DB" w14:textId="77777777" w:rsidR="0088489B" w:rsidRDefault="0088489B">
          <w:pPr>
            <w:pStyle w:val="TOC1"/>
            <w:tabs>
              <w:tab w:val="right" w:leader="dot" w:pos="9016"/>
            </w:tabs>
            <w:rPr>
              <w:rFonts w:eastAsiaTheme="minorEastAsia"/>
              <w:noProof/>
              <w:lang w:eastAsia="en-AU"/>
            </w:rPr>
          </w:pPr>
          <w:hyperlink w:anchor="_Toc515279704" w:history="1">
            <w:r w:rsidRPr="00DD3B8A">
              <w:rPr>
                <w:rStyle w:val="Hyperlink"/>
                <w:noProof/>
              </w:rPr>
              <w:t>11. Glossary</w:t>
            </w:r>
            <w:r>
              <w:rPr>
                <w:noProof/>
                <w:webHidden/>
              </w:rPr>
              <w:tab/>
            </w:r>
            <w:r>
              <w:rPr>
                <w:noProof/>
                <w:webHidden/>
              </w:rPr>
              <w:fldChar w:fldCharType="begin"/>
            </w:r>
            <w:r>
              <w:rPr>
                <w:noProof/>
                <w:webHidden/>
              </w:rPr>
              <w:instrText xml:space="preserve"> PAGEREF _Toc515279704 \h </w:instrText>
            </w:r>
            <w:r>
              <w:rPr>
                <w:noProof/>
                <w:webHidden/>
              </w:rPr>
            </w:r>
            <w:r>
              <w:rPr>
                <w:noProof/>
                <w:webHidden/>
              </w:rPr>
              <w:fldChar w:fldCharType="separate"/>
            </w:r>
            <w:r>
              <w:rPr>
                <w:noProof/>
                <w:webHidden/>
              </w:rPr>
              <w:t>18</w:t>
            </w:r>
            <w:r>
              <w:rPr>
                <w:noProof/>
                <w:webHidden/>
              </w:rPr>
              <w:fldChar w:fldCharType="end"/>
            </w:r>
          </w:hyperlink>
        </w:p>
        <w:p w14:paraId="6F8BEA86" w14:textId="77777777" w:rsidR="00CE277D" w:rsidRDefault="00EF6DDB" w:rsidP="007C1308">
          <w:r>
            <w:rPr>
              <w:b/>
              <w:bCs/>
              <w:noProof/>
            </w:rPr>
            <w:fldChar w:fldCharType="end"/>
          </w:r>
        </w:p>
      </w:sdtContent>
    </w:sdt>
    <w:p w14:paraId="65B0FAEF" w14:textId="77777777" w:rsidR="008C7382" w:rsidRDefault="008C7382" w:rsidP="008C7382">
      <w:bookmarkStart w:id="7" w:name="_Toc509517444"/>
    </w:p>
    <w:p w14:paraId="51977E29" w14:textId="77777777" w:rsidR="008C7382" w:rsidRDefault="008C7382" w:rsidP="008C7382"/>
    <w:p w14:paraId="3BCFD4D8" w14:textId="77777777" w:rsidR="008C7382" w:rsidRDefault="008C7382" w:rsidP="008C7382"/>
    <w:p w14:paraId="2F25362A" w14:textId="77777777" w:rsidR="008C7382" w:rsidRDefault="008C7382" w:rsidP="00D432AE">
      <w:pPr>
        <w:pStyle w:val="Heading1"/>
        <w:rPr>
          <w:color w:val="7030A0"/>
        </w:rPr>
      </w:pPr>
    </w:p>
    <w:p w14:paraId="419BBEFA" w14:textId="77777777" w:rsidR="008C7382" w:rsidRDefault="008C7382" w:rsidP="008C7382"/>
    <w:p w14:paraId="0EFA4EDF" w14:textId="77777777" w:rsidR="008C7382" w:rsidRDefault="008C7382" w:rsidP="008C7382"/>
    <w:p w14:paraId="33B07084" w14:textId="77777777" w:rsidR="00D432AE" w:rsidRDefault="00D432AE" w:rsidP="00D432AE">
      <w:pPr>
        <w:pStyle w:val="Heading1"/>
        <w:rPr>
          <w:color w:val="7030A0"/>
        </w:rPr>
      </w:pPr>
      <w:bookmarkStart w:id="8" w:name="_Toc515279647"/>
      <w:r w:rsidRPr="00D432AE">
        <w:rPr>
          <w:color w:val="7030A0"/>
        </w:rPr>
        <w:lastRenderedPageBreak/>
        <w:t xml:space="preserve">1. </w:t>
      </w:r>
      <w:r w:rsidR="00B21C6D" w:rsidRPr="00D432AE">
        <w:rPr>
          <w:color w:val="7030A0"/>
        </w:rPr>
        <w:t>Introduction</w:t>
      </w:r>
      <w:bookmarkEnd w:id="7"/>
      <w:bookmarkEnd w:id="8"/>
    </w:p>
    <w:p w14:paraId="12D957F0" w14:textId="77777777" w:rsidR="00D62BF1" w:rsidRPr="00FC49CB" w:rsidRDefault="00D62BF1" w:rsidP="008C7382">
      <w:pPr>
        <w:pStyle w:val="Heading2"/>
        <w:numPr>
          <w:ilvl w:val="1"/>
          <w:numId w:val="16"/>
        </w:numPr>
        <w:rPr>
          <w:color w:val="7030A0"/>
        </w:rPr>
      </w:pPr>
      <w:bookmarkStart w:id="9" w:name="_Toc509517445"/>
      <w:bookmarkStart w:id="10" w:name="_Toc515279648"/>
      <w:r w:rsidRPr="00FC49CB">
        <w:rPr>
          <w:color w:val="7030A0"/>
        </w:rPr>
        <w:t>P</w:t>
      </w:r>
      <w:r w:rsidR="00081C2F" w:rsidRPr="00FC49CB">
        <w:rPr>
          <w:color w:val="7030A0"/>
        </w:rPr>
        <w:t>roject O</w:t>
      </w:r>
      <w:r w:rsidRPr="00FC49CB">
        <w:rPr>
          <w:color w:val="7030A0"/>
        </w:rPr>
        <w:t>bjective</w:t>
      </w:r>
      <w:bookmarkEnd w:id="9"/>
      <w:bookmarkEnd w:id="10"/>
    </w:p>
    <w:p w14:paraId="63DB8F4B" w14:textId="1B3E7316" w:rsidR="00D62BF1" w:rsidRPr="00D62BF1" w:rsidRDefault="00B03D52" w:rsidP="008C7382">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9151D30" w14:textId="77777777" w:rsidR="00D432AE" w:rsidRPr="00FC49CB" w:rsidRDefault="00D62BF1" w:rsidP="00FC49CB">
      <w:pPr>
        <w:pStyle w:val="Heading2"/>
        <w:rPr>
          <w:rStyle w:val="Heading2Char"/>
          <w:color w:val="7030A0"/>
        </w:rPr>
      </w:pPr>
      <w:bookmarkStart w:id="11" w:name="_Toc509517446"/>
      <w:bookmarkStart w:id="12" w:name="_Toc515279649"/>
      <w:r w:rsidRPr="00FC49CB">
        <w:rPr>
          <w:color w:val="7030A0"/>
        </w:rPr>
        <w:t>1.2</w:t>
      </w:r>
      <w:r w:rsidR="00D432AE" w:rsidRPr="00FC49CB">
        <w:rPr>
          <w:color w:val="7030A0"/>
        </w:rPr>
        <w:t xml:space="preserve"> </w:t>
      </w:r>
      <w:r w:rsidR="00036FE9" w:rsidRPr="00FC49CB">
        <w:rPr>
          <w:color w:val="7030A0"/>
        </w:rPr>
        <w:t xml:space="preserve">       </w:t>
      </w:r>
      <w:r w:rsidR="00D432AE" w:rsidRPr="00FC49CB">
        <w:rPr>
          <w:rStyle w:val="Heading2Char"/>
          <w:color w:val="7030A0"/>
        </w:rPr>
        <w:t>O</w:t>
      </w:r>
      <w:r w:rsidR="00BA399A" w:rsidRPr="00FC49CB">
        <w:rPr>
          <w:rStyle w:val="Heading2Char"/>
          <w:color w:val="7030A0"/>
        </w:rPr>
        <w:t>bjective</w:t>
      </w:r>
      <w:bookmarkEnd w:id="11"/>
      <w:bookmarkEnd w:id="12"/>
    </w:p>
    <w:p w14:paraId="3A0DBEB0" w14:textId="77777777" w:rsidR="00100E90" w:rsidRDefault="00180196" w:rsidP="00180196">
      <w:r>
        <w:t>This test plan will implement the following objectives:</w:t>
      </w:r>
    </w:p>
    <w:p w14:paraId="3C593058" w14:textId="77777777" w:rsidR="00180196" w:rsidRDefault="00180196" w:rsidP="00180196">
      <w:pPr>
        <w:pStyle w:val="ListParagraph"/>
        <w:numPr>
          <w:ilvl w:val="0"/>
          <w:numId w:val="6"/>
        </w:numPr>
      </w:pPr>
      <w:r>
        <w:t xml:space="preserve">To provide test coverage for 100% of the documented requirements </w:t>
      </w:r>
    </w:p>
    <w:p w14:paraId="44A0619B" w14:textId="77777777" w:rsidR="00180196" w:rsidRDefault="00180196" w:rsidP="00180196">
      <w:pPr>
        <w:pStyle w:val="ListParagraph"/>
        <w:numPr>
          <w:ilvl w:val="0"/>
          <w:numId w:val="6"/>
        </w:numPr>
      </w:pPr>
      <w:r>
        <w:t xml:space="preserve">To provide </w:t>
      </w:r>
      <w:r w:rsidR="00FC49CB">
        <w:t>a testing guide for the development of all Functionality and Performance Testing required</w:t>
      </w:r>
    </w:p>
    <w:p w14:paraId="7CCD2325" w14:textId="77777777" w:rsidR="00180196" w:rsidRDefault="00180196" w:rsidP="00180196">
      <w:pPr>
        <w:pStyle w:val="ListParagraph"/>
        <w:numPr>
          <w:ilvl w:val="0"/>
          <w:numId w:val="6"/>
        </w:numPr>
      </w:pPr>
      <w:r>
        <w:t>To execute 100% of the test cases during User Acceptance Testing</w:t>
      </w:r>
    </w:p>
    <w:p w14:paraId="64CA4D95" w14:textId="77777777" w:rsidR="00FC49CB" w:rsidRPr="00180196" w:rsidRDefault="00FC49CB" w:rsidP="00180196">
      <w:pPr>
        <w:pStyle w:val="ListParagraph"/>
        <w:numPr>
          <w:ilvl w:val="0"/>
          <w:numId w:val="6"/>
        </w:numPr>
      </w:pPr>
      <w:r>
        <w:t>Provide a schedule of all proposed tests</w:t>
      </w:r>
    </w:p>
    <w:p w14:paraId="400F32CF" w14:textId="77777777" w:rsidR="00036FE9" w:rsidRPr="00036FE9" w:rsidRDefault="00036FE9" w:rsidP="00036FE9"/>
    <w:p w14:paraId="221CF556" w14:textId="77777777" w:rsidR="00036FE9" w:rsidRDefault="00036FE9" w:rsidP="00036FE9">
      <w:pPr>
        <w:pStyle w:val="Heading2"/>
        <w:rPr>
          <w:color w:val="7030A0"/>
        </w:rPr>
      </w:pPr>
      <w:bookmarkStart w:id="13" w:name="_Toc509517447"/>
      <w:bookmarkStart w:id="14" w:name="_Toc515279650"/>
      <w:r>
        <w:rPr>
          <w:color w:val="7030A0"/>
        </w:rPr>
        <w:t>1.3</w:t>
      </w:r>
      <w:r>
        <w:rPr>
          <w:color w:val="7030A0"/>
        </w:rPr>
        <w:tab/>
        <w:t>Involved in Creating the Master T</w:t>
      </w:r>
      <w:r w:rsidRPr="00036FE9">
        <w:rPr>
          <w:color w:val="7030A0"/>
        </w:rPr>
        <w:t>e</w:t>
      </w:r>
      <w:r>
        <w:rPr>
          <w:color w:val="7030A0"/>
        </w:rPr>
        <w:t>st P</w:t>
      </w:r>
      <w:r w:rsidRPr="00036FE9">
        <w:rPr>
          <w:color w:val="7030A0"/>
        </w:rPr>
        <w:t>lan</w:t>
      </w:r>
      <w:bookmarkEnd w:id="13"/>
      <w:bookmarkEnd w:id="14"/>
    </w:p>
    <w:p w14:paraId="2A831574" w14:textId="77777777" w:rsidR="00517131" w:rsidRPr="00517131" w:rsidRDefault="00517131" w:rsidP="00517131"/>
    <w:tbl>
      <w:tblPr>
        <w:tblStyle w:val="ListTable3-Accent3"/>
        <w:tblW w:w="0" w:type="auto"/>
        <w:tblLook w:val="04A0" w:firstRow="1" w:lastRow="0" w:firstColumn="1" w:lastColumn="0" w:noHBand="0" w:noVBand="1"/>
      </w:tblPr>
      <w:tblGrid>
        <w:gridCol w:w="1975"/>
        <w:gridCol w:w="4590"/>
        <w:gridCol w:w="2451"/>
      </w:tblGrid>
      <w:tr w:rsidR="00036FE9" w14:paraId="6FAE73D0"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4BFC9851" w14:textId="77777777" w:rsidR="00036FE9" w:rsidRDefault="00036FE9" w:rsidP="00036FE9">
            <w:r>
              <w:t>Name</w:t>
            </w:r>
          </w:p>
        </w:tc>
        <w:tc>
          <w:tcPr>
            <w:tcW w:w="4590" w:type="dxa"/>
          </w:tcPr>
          <w:p w14:paraId="346C3E7B" w14:textId="77777777" w:rsidR="00036FE9" w:rsidRDefault="006901D0" w:rsidP="00036FE9">
            <w:pPr>
              <w:cnfStyle w:val="100000000000" w:firstRow="1" w:lastRow="0" w:firstColumn="0" w:lastColumn="0" w:oddVBand="0" w:evenVBand="0" w:oddHBand="0" w:evenHBand="0" w:firstRowFirstColumn="0" w:firstRowLastColumn="0" w:lastRowFirstColumn="0" w:lastRowLastColumn="0"/>
            </w:pPr>
            <w:r>
              <w:t>Function</w:t>
            </w:r>
          </w:p>
        </w:tc>
        <w:tc>
          <w:tcPr>
            <w:tcW w:w="2451" w:type="dxa"/>
          </w:tcPr>
          <w:p w14:paraId="37A5D378" w14:textId="77777777" w:rsidR="00036FE9" w:rsidRDefault="00036FE9" w:rsidP="00036FE9">
            <w:pPr>
              <w:cnfStyle w:val="100000000000" w:firstRow="1" w:lastRow="0" w:firstColumn="0" w:lastColumn="0" w:oddVBand="0" w:evenVBand="0" w:oddHBand="0" w:evenHBand="0" w:firstRowFirstColumn="0" w:firstRowLastColumn="0" w:lastRowFirstColumn="0" w:lastRowLastColumn="0"/>
            </w:pPr>
            <w:r>
              <w:t>Responsibility</w:t>
            </w:r>
          </w:p>
        </w:tc>
      </w:tr>
      <w:tr w:rsidR="00B03D52" w14:paraId="233E38C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29DEEDF" w14:textId="77777777" w:rsidR="00B03D52" w:rsidRPr="00226922" w:rsidRDefault="00B03D52" w:rsidP="00B03D52">
            <w:pPr>
              <w:rPr>
                <w:b w:val="0"/>
              </w:rPr>
            </w:pPr>
            <w:r w:rsidRPr="00226922">
              <w:rPr>
                <w:b w:val="0"/>
              </w:rPr>
              <w:t>Michelle Vinall</w:t>
            </w:r>
          </w:p>
        </w:tc>
        <w:tc>
          <w:tcPr>
            <w:tcW w:w="4590" w:type="dxa"/>
          </w:tcPr>
          <w:p w14:paraId="4FE1A1AD" w14:textId="48ECEFD4"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1E043A53"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Writing the document</w:t>
            </w:r>
          </w:p>
        </w:tc>
      </w:tr>
      <w:tr w:rsidR="00B03D52" w14:paraId="20B533A4"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2514EDBB" w14:textId="77777777" w:rsidR="00B03D52" w:rsidRPr="00226922" w:rsidRDefault="00B03D52" w:rsidP="00B03D52">
            <w:pPr>
              <w:rPr>
                <w:b w:val="0"/>
              </w:rPr>
            </w:pPr>
            <w:r w:rsidRPr="00226922">
              <w:rPr>
                <w:b w:val="0"/>
              </w:rPr>
              <w:t>Collin Mckeahnie</w:t>
            </w:r>
          </w:p>
        </w:tc>
        <w:tc>
          <w:tcPr>
            <w:tcW w:w="4590" w:type="dxa"/>
          </w:tcPr>
          <w:p w14:paraId="2EF0E4B1" w14:textId="1993CD42"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6A823842"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Reviewer</w:t>
            </w:r>
          </w:p>
        </w:tc>
      </w:tr>
      <w:tr w:rsidR="00B03D52" w14:paraId="38A10A3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28AD120" w14:textId="77777777" w:rsidR="00B03D52" w:rsidRPr="00283756" w:rsidRDefault="00B03D52" w:rsidP="00B03D52">
            <w:pPr>
              <w:rPr>
                <w:b w:val="0"/>
              </w:rPr>
            </w:pPr>
            <w:r w:rsidRPr="00283756">
              <w:rPr>
                <w:b w:val="0"/>
              </w:rPr>
              <w:t>Aaron Peachey</w:t>
            </w:r>
          </w:p>
        </w:tc>
        <w:tc>
          <w:tcPr>
            <w:tcW w:w="4590" w:type="dxa"/>
          </w:tcPr>
          <w:p w14:paraId="02859B76" w14:textId="761BC18A" w:rsidR="00B03D52" w:rsidRDefault="00B03D52" w:rsidP="00B03D52">
            <w:pPr>
              <w:cnfStyle w:val="000000100000" w:firstRow="0" w:lastRow="0" w:firstColumn="0" w:lastColumn="0" w:oddVBand="0" w:evenVBand="0" w:oddHBand="1" w:evenHBand="0" w:firstRowFirstColumn="0" w:firstRowLastColumn="0" w:lastRowFirstColumn="0" w:lastRowLastColumn="0"/>
            </w:pPr>
            <w:r w:rsidRPr="007C3781">
              <w:t>Design &amp; Development Team Member</w:t>
            </w:r>
          </w:p>
        </w:tc>
        <w:tc>
          <w:tcPr>
            <w:tcW w:w="2451" w:type="dxa"/>
          </w:tcPr>
          <w:p w14:paraId="5AA9A162" w14:textId="77777777" w:rsidR="00B03D52" w:rsidRDefault="00B03D52" w:rsidP="00B03D52">
            <w:pPr>
              <w:cnfStyle w:val="000000100000" w:firstRow="0" w:lastRow="0" w:firstColumn="0" w:lastColumn="0" w:oddVBand="0" w:evenVBand="0" w:oddHBand="1" w:evenHBand="0" w:firstRowFirstColumn="0" w:firstRowLastColumn="0" w:lastRowFirstColumn="0" w:lastRowLastColumn="0"/>
            </w:pPr>
            <w:r>
              <w:t>Global Reviewer</w:t>
            </w:r>
          </w:p>
        </w:tc>
      </w:tr>
      <w:tr w:rsidR="00B03D52" w14:paraId="03F046A8" w14:textId="77777777" w:rsidTr="00036FE9">
        <w:tc>
          <w:tcPr>
            <w:cnfStyle w:val="001000000000" w:firstRow="0" w:lastRow="0" w:firstColumn="1" w:lastColumn="0" w:oddVBand="0" w:evenVBand="0" w:oddHBand="0" w:evenHBand="0" w:firstRowFirstColumn="0" w:firstRowLastColumn="0" w:lastRowFirstColumn="0" w:lastRowLastColumn="0"/>
            <w:tcW w:w="1975" w:type="dxa"/>
          </w:tcPr>
          <w:p w14:paraId="1510BF43" w14:textId="77777777" w:rsidR="00B03D52" w:rsidRPr="00283756" w:rsidRDefault="00B03D52" w:rsidP="00B03D52">
            <w:pPr>
              <w:rPr>
                <w:b w:val="0"/>
              </w:rPr>
            </w:pPr>
            <w:r>
              <w:rPr>
                <w:b w:val="0"/>
              </w:rPr>
              <w:t>Charnes Nell</w:t>
            </w:r>
          </w:p>
        </w:tc>
        <w:tc>
          <w:tcPr>
            <w:tcW w:w="4590" w:type="dxa"/>
          </w:tcPr>
          <w:p w14:paraId="3E862F6D" w14:textId="2BB133C0" w:rsidR="00B03D52" w:rsidRDefault="00B03D52" w:rsidP="00B03D52">
            <w:pPr>
              <w:cnfStyle w:val="000000000000" w:firstRow="0" w:lastRow="0" w:firstColumn="0" w:lastColumn="0" w:oddVBand="0" w:evenVBand="0" w:oddHBand="0" w:evenHBand="0" w:firstRowFirstColumn="0" w:firstRowLastColumn="0" w:lastRowFirstColumn="0" w:lastRowLastColumn="0"/>
            </w:pPr>
            <w:r w:rsidRPr="007C3781">
              <w:t>Design &amp; Development Team Member</w:t>
            </w:r>
          </w:p>
        </w:tc>
        <w:tc>
          <w:tcPr>
            <w:tcW w:w="2451" w:type="dxa"/>
          </w:tcPr>
          <w:p w14:paraId="3CD64A61" w14:textId="77777777" w:rsidR="00B03D52" w:rsidRDefault="00B03D52" w:rsidP="00B03D52">
            <w:pPr>
              <w:cnfStyle w:val="000000000000" w:firstRow="0" w:lastRow="0" w:firstColumn="0" w:lastColumn="0" w:oddVBand="0" w:evenVBand="0" w:oddHBand="0" w:evenHBand="0" w:firstRowFirstColumn="0" w:firstRowLastColumn="0" w:lastRowFirstColumn="0" w:lastRowLastColumn="0"/>
            </w:pPr>
            <w:r>
              <w:t>Global Reviewer</w:t>
            </w:r>
          </w:p>
        </w:tc>
      </w:tr>
    </w:tbl>
    <w:p w14:paraId="33D33F39" w14:textId="77777777" w:rsidR="00036FE9" w:rsidRPr="00036FE9" w:rsidRDefault="00036FE9" w:rsidP="00036FE9"/>
    <w:p w14:paraId="4A2D3D48" w14:textId="77777777" w:rsidR="00081C2F" w:rsidRDefault="00081C2F" w:rsidP="00D432AE">
      <w:pPr>
        <w:pStyle w:val="Heading1"/>
        <w:rPr>
          <w:color w:val="7030A0"/>
        </w:rPr>
      </w:pPr>
      <w:bookmarkStart w:id="15" w:name="_Toc509517448"/>
      <w:bookmarkStart w:id="16" w:name="_Toc515279651"/>
      <w:r>
        <w:rPr>
          <w:color w:val="7030A0"/>
        </w:rPr>
        <w:t xml:space="preserve">2. </w:t>
      </w:r>
      <w:r w:rsidR="00B21C6D" w:rsidRPr="00081C2F">
        <w:rPr>
          <w:color w:val="7030A0"/>
        </w:rPr>
        <w:t>Assignment Formulation</w:t>
      </w:r>
      <w:bookmarkEnd w:id="15"/>
      <w:bookmarkEnd w:id="16"/>
    </w:p>
    <w:p w14:paraId="4494C940" w14:textId="77777777" w:rsidR="00081C2F" w:rsidRDefault="00081C2F" w:rsidP="00081C2F">
      <w:pPr>
        <w:pStyle w:val="Heading2"/>
        <w:rPr>
          <w:color w:val="7030A0"/>
        </w:rPr>
      </w:pPr>
      <w:bookmarkStart w:id="17" w:name="_Toc509517449"/>
      <w:bookmarkStart w:id="18" w:name="_Toc515279652"/>
      <w:r w:rsidRPr="00081C2F">
        <w:rPr>
          <w:color w:val="7030A0"/>
        </w:rPr>
        <w:t>2.1</w:t>
      </w:r>
      <w:r w:rsidRPr="00081C2F">
        <w:rPr>
          <w:color w:val="7030A0"/>
        </w:rPr>
        <w:tab/>
        <w:t>Client</w:t>
      </w:r>
      <w:bookmarkEnd w:id="17"/>
      <w:bookmarkEnd w:id="18"/>
    </w:p>
    <w:p w14:paraId="1AF96AC7" w14:textId="77777777" w:rsidR="003C1E08" w:rsidRPr="003C1E08" w:rsidRDefault="003C1E08" w:rsidP="003C1E08">
      <w:r>
        <w:t>CSU Lecturer Jim Tulip</w:t>
      </w:r>
    </w:p>
    <w:p w14:paraId="6D82158E" w14:textId="77777777" w:rsidR="00036FE9" w:rsidRDefault="00036FE9" w:rsidP="00036FE9">
      <w:pPr>
        <w:pStyle w:val="Heading2"/>
        <w:rPr>
          <w:color w:val="7030A0"/>
        </w:rPr>
      </w:pPr>
      <w:bookmarkStart w:id="19" w:name="_Toc509517450"/>
      <w:bookmarkStart w:id="20" w:name="_Toc515279653"/>
      <w:r>
        <w:rPr>
          <w:color w:val="7030A0"/>
        </w:rPr>
        <w:t>2.2       Supplier</w:t>
      </w:r>
      <w:bookmarkEnd w:id="19"/>
      <w:bookmarkEnd w:id="20"/>
    </w:p>
    <w:p w14:paraId="3281CA72" w14:textId="77777777" w:rsidR="003C1E08" w:rsidRPr="003C1E08" w:rsidRDefault="003C1E08" w:rsidP="003C1E08">
      <w:r>
        <w:t>Online Question Game Group</w:t>
      </w:r>
    </w:p>
    <w:p w14:paraId="38403395" w14:textId="77777777" w:rsidR="00081C2F" w:rsidRDefault="00036FE9" w:rsidP="00081C2F">
      <w:pPr>
        <w:pStyle w:val="Heading2"/>
        <w:rPr>
          <w:color w:val="7030A0"/>
        </w:rPr>
      </w:pPr>
      <w:bookmarkStart w:id="21" w:name="_Toc509517451"/>
      <w:bookmarkStart w:id="22" w:name="_Toc515279654"/>
      <w:r>
        <w:rPr>
          <w:color w:val="7030A0"/>
        </w:rPr>
        <w:t>2.3</w:t>
      </w:r>
      <w:r w:rsidR="00081C2F" w:rsidRPr="00081C2F">
        <w:rPr>
          <w:color w:val="7030A0"/>
        </w:rPr>
        <w:tab/>
        <w:t>Assignment</w:t>
      </w:r>
      <w:bookmarkEnd w:id="21"/>
      <w:bookmarkEnd w:id="22"/>
    </w:p>
    <w:p w14:paraId="1207AF80" w14:textId="00A6212B" w:rsidR="00226922" w:rsidRPr="00226922" w:rsidRDefault="00226922" w:rsidP="00226922">
      <w:r>
        <w:t xml:space="preserve">The client wants an on-line </w:t>
      </w:r>
      <w:r w:rsidR="00B03D52">
        <w:t>q</w:t>
      </w:r>
      <w:r>
        <w:t xml:space="preserve">uiz game with </w:t>
      </w:r>
      <w:r w:rsidR="00B03D52">
        <w:t xml:space="preserve">both </w:t>
      </w:r>
      <w:r>
        <w:t xml:space="preserve">multi and single player mode that can integrate with </w:t>
      </w:r>
      <w:r w:rsidR="00B03D52">
        <w:t>a user’s existing social media platforms</w:t>
      </w:r>
      <w:r>
        <w:t xml:space="preserve">. The tests outlined will be testing the functional and non-functional requirements set out in in the Initial Requirements Model document. The results from these test should show full use case realisation. </w:t>
      </w:r>
    </w:p>
    <w:p w14:paraId="4BE48935" w14:textId="77777777" w:rsidR="00D432AE" w:rsidRPr="00081C2F" w:rsidRDefault="00036FE9" w:rsidP="00081C2F">
      <w:pPr>
        <w:pStyle w:val="Heading2"/>
        <w:rPr>
          <w:color w:val="7030A0"/>
        </w:rPr>
      </w:pPr>
      <w:bookmarkStart w:id="23" w:name="_Toc509517452"/>
      <w:bookmarkStart w:id="24" w:name="_Toc515279655"/>
      <w:r>
        <w:rPr>
          <w:color w:val="7030A0"/>
        </w:rPr>
        <w:t>2.4</w:t>
      </w:r>
      <w:r w:rsidR="00081C2F" w:rsidRPr="00081C2F">
        <w:rPr>
          <w:color w:val="7030A0"/>
        </w:rPr>
        <w:tab/>
        <w:t>Scope</w:t>
      </w:r>
      <w:bookmarkEnd w:id="23"/>
      <w:bookmarkEnd w:id="24"/>
    </w:p>
    <w:p w14:paraId="19708994" w14:textId="77777777" w:rsidR="00D432AE" w:rsidRDefault="00081C2F" w:rsidP="00081C2F">
      <w:pPr>
        <w:pStyle w:val="Heading3"/>
        <w:rPr>
          <w:color w:val="7030A0"/>
        </w:rPr>
      </w:pPr>
      <w:bookmarkStart w:id="25" w:name="_Toc509517453"/>
      <w:bookmarkStart w:id="26" w:name="_Toc515279656"/>
      <w:r w:rsidRPr="00081C2F">
        <w:rPr>
          <w:color w:val="7030A0"/>
        </w:rPr>
        <w:t>2</w:t>
      </w:r>
      <w:r w:rsidR="00036FE9">
        <w:rPr>
          <w:color w:val="7030A0"/>
        </w:rPr>
        <w:t>.4</w:t>
      </w:r>
      <w:r w:rsidRPr="00081C2F">
        <w:rPr>
          <w:color w:val="7030A0"/>
        </w:rPr>
        <w:t>.1</w:t>
      </w:r>
      <w:r w:rsidR="00D432AE" w:rsidRPr="00081C2F">
        <w:rPr>
          <w:color w:val="7030A0"/>
        </w:rPr>
        <w:t xml:space="preserve"> </w:t>
      </w:r>
      <w:r>
        <w:rPr>
          <w:color w:val="7030A0"/>
        </w:rPr>
        <w:t xml:space="preserve">   </w:t>
      </w:r>
      <w:r w:rsidR="00D432AE" w:rsidRPr="00081C2F">
        <w:rPr>
          <w:color w:val="7030A0"/>
        </w:rPr>
        <w:t>Functions to be tested.</w:t>
      </w:r>
      <w:bookmarkEnd w:id="25"/>
      <w:bookmarkEnd w:id="26"/>
    </w:p>
    <w:p w14:paraId="0D5AA5A5" w14:textId="77777777" w:rsidR="00165F51" w:rsidRDefault="002867AD" w:rsidP="00165F51">
      <w:pPr>
        <w:pStyle w:val="ListParagraph"/>
        <w:numPr>
          <w:ilvl w:val="0"/>
          <w:numId w:val="12"/>
        </w:numPr>
      </w:pPr>
      <w:r>
        <w:t>Testing the gaming environment</w:t>
      </w:r>
    </w:p>
    <w:p w14:paraId="69916B3A" w14:textId="77777777" w:rsidR="00165F51" w:rsidRDefault="002867AD" w:rsidP="00165F51">
      <w:pPr>
        <w:pStyle w:val="ListParagraph"/>
        <w:numPr>
          <w:ilvl w:val="0"/>
          <w:numId w:val="12"/>
        </w:numPr>
      </w:pPr>
      <w:r>
        <w:t>Verify all game elements do what is required of them</w:t>
      </w:r>
    </w:p>
    <w:p w14:paraId="0ACB8A6F" w14:textId="77777777" w:rsidR="00EA387A" w:rsidRDefault="00EA387A" w:rsidP="00165F51">
      <w:pPr>
        <w:pStyle w:val="ListParagraph"/>
        <w:numPr>
          <w:ilvl w:val="0"/>
          <w:numId w:val="12"/>
        </w:numPr>
      </w:pPr>
      <w:r>
        <w:t>User interface</w:t>
      </w:r>
    </w:p>
    <w:p w14:paraId="3D8A6930" w14:textId="77777777" w:rsidR="00EA387A" w:rsidRDefault="00EA387A" w:rsidP="00165F51">
      <w:pPr>
        <w:pStyle w:val="ListParagraph"/>
        <w:numPr>
          <w:ilvl w:val="0"/>
          <w:numId w:val="12"/>
        </w:numPr>
      </w:pPr>
      <w:r>
        <w:t>User interactions</w:t>
      </w:r>
    </w:p>
    <w:p w14:paraId="01F23E5E" w14:textId="77777777" w:rsidR="00165F51" w:rsidRDefault="00165F51" w:rsidP="00165F51">
      <w:pPr>
        <w:pStyle w:val="ListParagraph"/>
        <w:numPr>
          <w:ilvl w:val="0"/>
          <w:numId w:val="12"/>
        </w:numPr>
      </w:pPr>
      <w:r>
        <w:t>Menus and their functions</w:t>
      </w:r>
    </w:p>
    <w:p w14:paraId="454F4D27" w14:textId="77777777" w:rsidR="00536CE3" w:rsidRDefault="00F91C37" w:rsidP="00165F51">
      <w:pPr>
        <w:pStyle w:val="ListParagraph"/>
        <w:numPr>
          <w:ilvl w:val="0"/>
          <w:numId w:val="12"/>
        </w:numPr>
      </w:pPr>
      <w:r>
        <w:t>Readable text</w:t>
      </w:r>
    </w:p>
    <w:p w14:paraId="0E4FA312" w14:textId="77777777" w:rsidR="0029111E" w:rsidRDefault="0029111E" w:rsidP="00165F51">
      <w:pPr>
        <w:pStyle w:val="ListParagraph"/>
        <w:numPr>
          <w:ilvl w:val="0"/>
          <w:numId w:val="12"/>
        </w:numPr>
      </w:pPr>
      <w:r>
        <w:lastRenderedPageBreak/>
        <w:t>Data integrity testing</w:t>
      </w:r>
    </w:p>
    <w:p w14:paraId="202FA21D" w14:textId="77777777" w:rsidR="00165F51" w:rsidRDefault="00165F51" w:rsidP="00165F51">
      <w:pPr>
        <w:pStyle w:val="ListParagraph"/>
        <w:numPr>
          <w:ilvl w:val="0"/>
          <w:numId w:val="12"/>
        </w:numPr>
      </w:pPr>
      <w:r>
        <w:t xml:space="preserve">Game flow </w:t>
      </w:r>
    </w:p>
    <w:p w14:paraId="5E6AEB54" w14:textId="77777777" w:rsidR="002867AD" w:rsidRDefault="00165F51" w:rsidP="00165F51">
      <w:pPr>
        <w:pStyle w:val="ListParagraph"/>
        <w:numPr>
          <w:ilvl w:val="0"/>
          <w:numId w:val="12"/>
        </w:numPr>
      </w:pPr>
      <w:r>
        <w:t>Scoring and timing</w:t>
      </w:r>
    </w:p>
    <w:p w14:paraId="46D2E994" w14:textId="77777777" w:rsidR="00165F51" w:rsidRDefault="00165F51" w:rsidP="00165F51">
      <w:pPr>
        <w:pStyle w:val="ListParagraph"/>
        <w:numPr>
          <w:ilvl w:val="0"/>
          <w:numId w:val="12"/>
        </w:numPr>
      </w:pPr>
      <w:r>
        <w:t>Multi-player testing</w:t>
      </w:r>
      <w:r w:rsidR="00EA387A">
        <w:t>/load testing</w:t>
      </w:r>
    </w:p>
    <w:p w14:paraId="2457BA78" w14:textId="77777777" w:rsidR="002867AD" w:rsidRDefault="00165F51" w:rsidP="00EA387A">
      <w:pPr>
        <w:pStyle w:val="ListParagraph"/>
        <w:numPr>
          <w:ilvl w:val="0"/>
          <w:numId w:val="12"/>
        </w:numPr>
      </w:pPr>
      <w:r>
        <w:t>Testing for integration</w:t>
      </w:r>
      <w:r w:rsidR="00EA387A">
        <w:t xml:space="preserve"> and compatibility</w:t>
      </w:r>
      <w:r>
        <w:t xml:space="preserve"> of external SDKs/databases</w:t>
      </w:r>
    </w:p>
    <w:p w14:paraId="5499500E" w14:textId="77777777" w:rsidR="00AB523C" w:rsidRDefault="00AB523C" w:rsidP="00EA387A">
      <w:pPr>
        <w:pStyle w:val="ListParagraph"/>
        <w:numPr>
          <w:ilvl w:val="0"/>
          <w:numId w:val="12"/>
        </w:numPr>
      </w:pPr>
      <w:r>
        <w:t>Server to database connection</w:t>
      </w:r>
    </w:p>
    <w:p w14:paraId="18A10759" w14:textId="77777777" w:rsidR="00D432AE" w:rsidRDefault="00036FE9" w:rsidP="00081C2F">
      <w:pPr>
        <w:pStyle w:val="Heading3"/>
      </w:pPr>
      <w:bookmarkStart w:id="27" w:name="_Toc509517454"/>
      <w:bookmarkStart w:id="28" w:name="_Toc515279657"/>
      <w:r>
        <w:rPr>
          <w:color w:val="7030A0"/>
        </w:rPr>
        <w:t>2.4</w:t>
      </w:r>
      <w:r w:rsidR="00D432AE" w:rsidRPr="00081C2F">
        <w:rPr>
          <w:color w:val="7030A0"/>
        </w:rPr>
        <w:t xml:space="preserve">.2 </w:t>
      </w:r>
      <w:r w:rsidR="00081C2F" w:rsidRPr="00081C2F">
        <w:rPr>
          <w:color w:val="7030A0"/>
        </w:rPr>
        <w:t xml:space="preserve">  </w:t>
      </w:r>
      <w:r w:rsidR="00D432AE" w:rsidRPr="00081C2F">
        <w:rPr>
          <w:color w:val="7030A0"/>
        </w:rPr>
        <w:t>Functions not to be tested</w:t>
      </w:r>
      <w:r w:rsidR="00D432AE">
        <w:t>.</w:t>
      </w:r>
      <w:bookmarkEnd w:id="27"/>
      <w:bookmarkEnd w:id="28"/>
    </w:p>
    <w:p w14:paraId="74A3A823" w14:textId="77777777" w:rsidR="00EA387A" w:rsidRDefault="00EA387A" w:rsidP="00EA387A">
      <w:pPr>
        <w:pStyle w:val="ListParagraph"/>
        <w:numPr>
          <w:ilvl w:val="0"/>
          <w:numId w:val="13"/>
        </w:numPr>
      </w:pPr>
      <w:r>
        <w:t>Localization testing will not be performed in this version</w:t>
      </w:r>
    </w:p>
    <w:p w14:paraId="45763981" w14:textId="77777777" w:rsidR="00097909" w:rsidRPr="00097909" w:rsidRDefault="00EA387A" w:rsidP="00097909">
      <w:pPr>
        <w:pStyle w:val="ListParagraph"/>
        <w:numPr>
          <w:ilvl w:val="0"/>
          <w:numId w:val="13"/>
        </w:numPr>
      </w:pPr>
      <w:r>
        <w:t>Actual testing of SDK components as these are externally tested by the companies supplying the packages</w:t>
      </w:r>
    </w:p>
    <w:p w14:paraId="6388EE31" w14:textId="77777777" w:rsidR="00097909" w:rsidRPr="00097909" w:rsidRDefault="00036FE9" w:rsidP="00097909">
      <w:pPr>
        <w:pStyle w:val="Heading2"/>
        <w:keepLines w:val="0"/>
        <w:suppressAutoHyphens/>
        <w:spacing w:before="240" w:after="240" w:line="240" w:lineRule="atLeast"/>
        <w:rPr>
          <w:rFonts w:cstheme="majorHAnsi"/>
          <w:color w:val="7030A0"/>
          <w:lang w:val="en-US"/>
        </w:rPr>
      </w:pPr>
      <w:bookmarkStart w:id="29" w:name="_Toc509517455"/>
      <w:bookmarkStart w:id="30" w:name="_Toc515279658"/>
      <w:r>
        <w:rPr>
          <w:rFonts w:cstheme="majorHAnsi"/>
          <w:color w:val="7030A0"/>
          <w:lang w:val="en-US"/>
        </w:rPr>
        <w:t>2.5</w:t>
      </w:r>
      <w:r w:rsidR="00081C2F" w:rsidRPr="00081C2F">
        <w:rPr>
          <w:rFonts w:cstheme="majorHAnsi"/>
          <w:color w:val="7030A0"/>
          <w:lang w:val="en-US"/>
        </w:rPr>
        <w:t xml:space="preserve">      </w:t>
      </w:r>
      <w:r w:rsidR="00081C2F">
        <w:rPr>
          <w:rFonts w:cstheme="majorHAnsi"/>
          <w:color w:val="7030A0"/>
          <w:lang w:val="en-US"/>
        </w:rPr>
        <w:t>Preconditions and A</w:t>
      </w:r>
      <w:r w:rsidR="00081C2F" w:rsidRPr="00081C2F">
        <w:rPr>
          <w:rFonts w:cstheme="majorHAnsi"/>
          <w:color w:val="7030A0"/>
          <w:lang w:val="en-US"/>
        </w:rPr>
        <w:t>ssumptions</w:t>
      </w:r>
      <w:bookmarkEnd w:id="29"/>
      <w:bookmarkEnd w:id="30"/>
    </w:p>
    <w:p w14:paraId="1726AFF6" w14:textId="77777777" w:rsidR="00097909" w:rsidRPr="00097909" w:rsidRDefault="00097909" w:rsidP="00097909">
      <w:pPr>
        <w:rPr>
          <w:lang w:val="en-US"/>
        </w:rPr>
      </w:pPr>
      <w:r>
        <w:rPr>
          <w:lang w:val="en-US"/>
        </w:rPr>
        <w:t>Preconditions</w:t>
      </w:r>
    </w:p>
    <w:p w14:paraId="423921E5" w14:textId="77777777" w:rsidR="00097909" w:rsidRDefault="00097909" w:rsidP="00097909">
      <w:pPr>
        <w:pStyle w:val="ListParagraph"/>
        <w:numPr>
          <w:ilvl w:val="0"/>
          <w:numId w:val="4"/>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sidR="00FC49CB">
        <w:rPr>
          <w:lang w:val="en-US"/>
        </w:rPr>
        <w:t>.</w:t>
      </w:r>
    </w:p>
    <w:p w14:paraId="24D62A81" w14:textId="4FD337F5" w:rsidR="00097909" w:rsidRDefault="00187FC4" w:rsidP="00097909">
      <w:pPr>
        <w:pStyle w:val="ListParagraph"/>
        <w:numPr>
          <w:ilvl w:val="0"/>
          <w:numId w:val="4"/>
        </w:numPr>
        <w:rPr>
          <w:lang w:val="en-US"/>
        </w:rPr>
      </w:pPr>
      <w:r>
        <w:rPr>
          <w:lang w:val="en-US"/>
        </w:rPr>
        <w:t>First stage t</w:t>
      </w:r>
      <w:r w:rsidR="00097909">
        <w:rPr>
          <w:lang w:val="en-US"/>
        </w:rPr>
        <w:t>esting</w:t>
      </w:r>
      <w:r>
        <w:rPr>
          <w:lang w:val="en-US"/>
        </w:rPr>
        <w:t xml:space="preserve"> </w:t>
      </w:r>
      <w:r w:rsidR="00097909">
        <w:rPr>
          <w:lang w:val="en-US"/>
        </w:rPr>
        <w:t>must be completed by 4</w:t>
      </w:r>
      <w:r w:rsidR="00097909" w:rsidRPr="00097909">
        <w:rPr>
          <w:vertAlign w:val="superscript"/>
          <w:lang w:val="en-US"/>
        </w:rPr>
        <w:t>th</w:t>
      </w:r>
      <w:r w:rsidR="00097909">
        <w:rPr>
          <w:lang w:val="en-US"/>
        </w:rPr>
        <w:t xml:space="preserve"> of </w:t>
      </w:r>
      <w:r w:rsidR="00B03D52">
        <w:rPr>
          <w:lang w:val="en-US"/>
        </w:rPr>
        <w:t>June</w:t>
      </w:r>
      <w:r w:rsidR="00FC49CB">
        <w:rPr>
          <w:lang w:val="en-US"/>
        </w:rPr>
        <w:t>.</w:t>
      </w:r>
    </w:p>
    <w:p w14:paraId="4729684F" w14:textId="1EC98F5C" w:rsidR="00097909" w:rsidRPr="00097909" w:rsidRDefault="004B7FAD" w:rsidP="004B7FAD">
      <w:pPr>
        <w:pStyle w:val="ListParagraph"/>
        <w:numPr>
          <w:ilvl w:val="0"/>
          <w:numId w:val="4"/>
        </w:numPr>
        <w:rPr>
          <w:lang w:val="en-US"/>
        </w:rPr>
      </w:pPr>
      <w:r w:rsidRPr="004B7FAD">
        <w:rPr>
          <w:lang w:val="en-US"/>
        </w:rPr>
        <w:t xml:space="preserve">The project plan </w:t>
      </w:r>
      <w:r w:rsidR="00B03D52">
        <w:rPr>
          <w:lang w:val="en-US"/>
        </w:rPr>
        <w:t>will be</w:t>
      </w:r>
      <w:r w:rsidRPr="004B7FAD">
        <w:rPr>
          <w:lang w:val="en-US"/>
        </w:rPr>
        <w:t xml:space="preserve"> </w:t>
      </w:r>
      <w:r w:rsidR="00B03D52">
        <w:rPr>
          <w:lang w:val="en-US"/>
        </w:rPr>
        <w:t>the basis</w:t>
      </w:r>
      <w:r w:rsidRPr="004B7FAD">
        <w:rPr>
          <w:lang w:val="en-US"/>
        </w:rPr>
        <w:t xml:space="preserve"> for this master test plan and the execution </w:t>
      </w:r>
      <w:r w:rsidR="00B03D52">
        <w:rPr>
          <w:lang w:val="en-US"/>
        </w:rPr>
        <w:t>for</w:t>
      </w:r>
      <w:r w:rsidRPr="004B7FAD">
        <w:rPr>
          <w:lang w:val="en-US"/>
        </w:rPr>
        <w:t xml:space="preserve"> test</w:t>
      </w:r>
      <w:r w:rsidR="00B03D52">
        <w:rPr>
          <w:lang w:val="en-US"/>
        </w:rPr>
        <w:t>ing the</w:t>
      </w:r>
      <w:r w:rsidRPr="004B7FAD">
        <w:rPr>
          <w:lang w:val="en-US"/>
        </w:rPr>
        <w:t xml:space="preserve"> project is based on this</w:t>
      </w:r>
      <w:r w:rsidR="00FC49CB">
        <w:rPr>
          <w:lang w:val="en-US"/>
        </w:rPr>
        <w:t>.</w:t>
      </w:r>
    </w:p>
    <w:p w14:paraId="1A93898D" w14:textId="77777777" w:rsidR="00097909" w:rsidRDefault="00216CB2" w:rsidP="00097909">
      <w:pPr>
        <w:rPr>
          <w:lang w:val="en-US"/>
        </w:rPr>
      </w:pPr>
      <w:r>
        <w:rPr>
          <w:lang w:val="en-US"/>
        </w:rPr>
        <w:t>Assumptions</w:t>
      </w:r>
    </w:p>
    <w:p w14:paraId="29109A73" w14:textId="77777777" w:rsidR="00216CB2" w:rsidRDefault="00216CB2" w:rsidP="00216CB2">
      <w:pPr>
        <w:pStyle w:val="ListParagraph"/>
        <w:numPr>
          <w:ilvl w:val="0"/>
          <w:numId w:val="9"/>
        </w:numPr>
        <w:rPr>
          <w:lang w:val="en-US"/>
        </w:rPr>
      </w:pPr>
      <w:r>
        <w:rPr>
          <w:lang w:val="en-US"/>
        </w:rPr>
        <w:t>The application will run on Android and IOS operating systems</w:t>
      </w:r>
    </w:p>
    <w:p w14:paraId="7D01F867" w14:textId="77777777" w:rsidR="00AB523C" w:rsidRPr="009719DC" w:rsidRDefault="00AB523C" w:rsidP="008617F1">
      <w:pPr>
        <w:pStyle w:val="ListParagraph"/>
        <w:numPr>
          <w:ilvl w:val="0"/>
          <w:numId w:val="9"/>
        </w:numPr>
        <w:rPr>
          <w:lang w:val="en-US"/>
        </w:rPr>
      </w:pPr>
      <w:r w:rsidRPr="009719DC">
        <w:rPr>
          <w:lang w:val="en-US"/>
        </w:rPr>
        <w:t>Standard input will be keyboard and touch</w:t>
      </w:r>
    </w:p>
    <w:p w14:paraId="4FA38453" w14:textId="77777777" w:rsidR="0070729E" w:rsidRDefault="00036FE9" w:rsidP="0070729E">
      <w:pPr>
        <w:pStyle w:val="Heading2"/>
        <w:rPr>
          <w:color w:val="7030A0"/>
        </w:rPr>
      </w:pPr>
      <w:bookmarkStart w:id="31" w:name="_Toc509517456"/>
      <w:bookmarkStart w:id="32" w:name="_Toc515279659"/>
      <w:r>
        <w:rPr>
          <w:color w:val="7030A0"/>
        </w:rPr>
        <w:t>2.6</w:t>
      </w:r>
      <w:r w:rsidR="00081C2F">
        <w:rPr>
          <w:color w:val="7030A0"/>
        </w:rPr>
        <w:tab/>
        <w:t>Acceptors and A</w:t>
      </w:r>
      <w:r w:rsidR="00081C2F" w:rsidRPr="00081C2F">
        <w:rPr>
          <w:color w:val="7030A0"/>
        </w:rPr>
        <w:t xml:space="preserve">cceptance </w:t>
      </w:r>
      <w:r w:rsidR="00081C2F">
        <w:rPr>
          <w:color w:val="7030A0"/>
        </w:rPr>
        <w:t>C</w:t>
      </w:r>
      <w:r w:rsidR="00081C2F" w:rsidRPr="00081C2F">
        <w:rPr>
          <w:color w:val="7030A0"/>
        </w:rPr>
        <w:t>riteria</w:t>
      </w:r>
      <w:bookmarkEnd w:id="31"/>
      <w:bookmarkEnd w:id="32"/>
    </w:p>
    <w:p w14:paraId="4F183633" w14:textId="77777777" w:rsidR="00AA2820" w:rsidRPr="0070729E" w:rsidRDefault="00036FE9" w:rsidP="0070729E">
      <w:pPr>
        <w:pStyle w:val="Heading3"/>
        <w:rPr>
          <w:color w:val="7030A0"/>
        </w:rPr>
      </w:pPr>
      <w:bookmarkStart w:id="33" w:name="_Toc509517457"/>
      <w:bookmarkStart w:id="34" w:name="_Toc515279660"/>
      <w:r w:rsidRPr="0070729E">
        <w:rPr>
          <w:color w:val="7030A0"/>
          <w:lang w:val="en-US"/>
        </w:rPr>
        <w:t>2.6</w:t>
      </w:r>
      <w:r w:rsidR="001E381E" w:rsidRPr="0070729E">
        <w:rPr>
          <w:color w:val="7030A0"/>
          <w:lang w:val="en-US"/>
        </w:rPr>
        <w:t xml:space="preserve">.1 </w:t>
      </w:r>
      <w:r w:rsidRPr="0070729E">
        <w:rPr>
          <w:color w:val="7030A0"/>
          <w:lang w:val="en-US"/>
        </w:rPr>
        <w:t xml:space="preserve">   </w:t>
      </w:r>
      <w:r w:rsidR="00AA2820" w:rsidRPr="0070729E">
        <w:rPr>
          <w:color w:val="7030A0"/>
          <w:lang w:val="en-US"/>
        </w:rPr>
        <w:t>Acceptants</w:t>
      </w:r>
      <w:bookmarkEnd w:id="33"/>
      <w:bookmarkEnd w:id="34"/>
    </w:p>
    <w:p w14:paraId="6EE41865" w14:textId="77777777" w:rsidR="003F664F" w:rsidRPr="003F664F" w:rsidRDefault="003F664F" w:rsidP="003F664F">
      <w:pPr>
        <w:rPr>
          <w:lang w:val="en-US"/>
        </w:rPr>
      </w:pPr>
      <w:r w:rsidRPr="003F664F">
        <w:rPr>
          <w:lang w:val="en-US"/>
        </w:rPr>
        <w:t xml:space="preserve">The table below states the acceptants of </w:t>
      </w:r>
      <w:r w:rsidR="00216CB2">
        <w:rPr>
          <w:lang w:val="en-US"/>
        </w:rPr>
        <w:t>the Let’s Quiz application</w:t>
      </w:r>
    </w:p>
    <w:tbl>
      <w:tblPr>
        <w:tblStyle w:val="ListTable3-Accent3"/>
        <w:tblW w:w="0" w:type="auto"/>
        <w:tblLook w:val="04A0" w:firstRow="1" w:lastRow="0" w:firstColumn="1" w:lastColumn="0" w:noHBand="0" w:noVBand="1"/>
      </w:tblPr>
      <w:tblGrid>
        <w:gridCol w:w="3005"/>
        <w:gridCol w:w="3005"/>
        <w:gridCol w:w="3006"/>
      </w:tblGrid>
      <w:tr w:rsidR="00036FE9" w14:paraId="09B31CC7"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3F88BAAD" w14:textId="77777777" w:rsidR="00036FE9" w:rsidRDefault="00036FE9" w:rsidP="00AA2820">
            <w:pPr>
              <w:rPr>
                <w:lang w:val="en-US"/>
              </w:rPr>
            </w:pPr>
            <w:r>
              <w:rPr>
                <w:lang w:val="en-US"/>
              </w:rPr>
              <w:t>Name</w:t>
            </w:r>
          </w:p>
        </w:tc>
        <w:tc>
          <w:tcPr>
            <w:tcW w:w="3005" w:type="dxa"/>
          </w:tcPr>
          <w:p w14:paraId="7B6E4C8C"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3006" w:type="dxa"/>
          </w:tcPr>
          <w:p w14:paraId="517B7E8F"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Department</w:t>
            </w:r>
          </w:p>
        </w:tc>
      </w:tr>
      <w:tr w:rsidR="00036FE9" w14:paraId="51F71869"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63B631" w14:textId="77777777" w:rsidR="00036FE9" w:rsidRPr="00C17378" w:rsidRDefault="00C17378" w:rsidP="00AA2820">
            <w:pPr>
              <w:rPr>
                <w:b w:val="0"/>
                <w:lang w:val="en-US"/>
              </w:rPr>
            </w:pPr>
            <w:r w:rsidRPr="00C17378">
              <w:rPr>
                <w:b w:val="0"/>
                <w:lang w:val="en-US"/>
              </w:rPr>
              <w:t>Jim Tulip</w:t>
            </w:r>
          </w:p>
        </w:tc>
        <w:tc>
          <w:tcPr>
            <w:tcW w:w="3005" w:type="dxa"/>
          </w:tcPr>
          <w:p w14:paraId="07513C9D"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Lecturer</w:t>
            </w:r>
          </w:p>
        </w:tc>
        <w:tc>
          <w:tcPr>
            <w:tcW w:w="3006" w:type="dxa"/>
          </w:tcPr>
          <w:p w14:paraId="528EF919" w14:textId="77777777" w:rsidR="00036FE9" w:rsidRPr="00C17378" w:rsidRDefault="00C17378"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IT303 Lecturer CSU</w:t>
            </w:r>
          </w:p>
        </w:tc>
      </w:tr>
      <w:tr w:rsidR="00036FE9" w14:paraId="65166807" w14:textId="77777777" w:rsidTr="00036FE9">
        <w:tc>
          <w:tcPr>
            <w:cnfStyle w:val="001000000000" w:firstRow="0" w:lastRow="0" w:firstColumn="1" w:lastColumn="0" w:oddVBand="0" w:evenVBand="0" w:oddHBand="0" w:evenHBand="0" w:firstRowFirstColumn="0" w:firstRowLastColumn="0" w:lastRowFirstColumn="0" w:lastRowLastColumn="0"/>
            <w:tcW w:w="3005" w:type="dxa"/>
          </w:tcPr>
          <w:p w14:paraId="0F70564E" w14:textId="77777777" w:rsidR="00036FE9" w:rsidRPr="00C17378" w:rsidRDefault="009719DC" w:rsidP="00AA2820">
            <w:pPr>
              <w:rPr>
                <w:b w:val="0"/>
                <w:lang w:val="en-US"/>
              </w:rPr>
            </w:pPr>
            <w:r>
              <w:rPr>
                <w:b w:val="0"/>
                <w:lang w:val="en-US"/>
              </w:rPr>
              <w:t>The Client</w:t>
            </w:r>
          </w:p>
        </w:tc>
        <w:tc>
          <w:tcPr>
            <w:tcW w:w="3005" w:type="dxa"/>
          </w:tcPr>
          <w:p w14:paraId="63AB9FDD" w14:textId="77777777" w:rsidR="00036FE9" w:rsidRPr="00C17378" w:rsidRDefault="009719DC"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Sign off and project acceptance </w:t>
            </w:r>
          </w:p>
        </w:tc>
        <w:tc>
          <w:tcPr>
            <w:tcW w:w="3006" w:type="dxa"/>
          </w:tcPr>
          <w:p w14:paraId="4A20BD99" w14:textId="77777777" w:rsidR="00036FE9" w:rsidRPr="009719DC" w:rsidRDefault="009719DC" w:rsidP="00AA2820">
            <w:pPr>
              <w:cnfStyle w:val="000000000000" w:firstRow="0" w:lastRow="0" w:firstColumn="0" w:lastColumn="0" w:oddVBand="0" w:evenVBand="0" w:oddHBand="0" w:evenHBand="0" w:firstRowFirstColumn="0" w:firstRowLastColumn="0" w:lastRowFirstColumn="0" w:lastRowLastColumn="0"/>
            </w:pPr>
            <w:r>
              <w:t>Online Question Game Group</w:t>
            </w:r>
          </w:p>
        </w:tc>
      </w:tr>
      <w:tr w:rsidR="00036FE9" w14:paraId="2C03518C"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A1BF64" w14:textId="77777777" w:rsidR="00036FE9" w:rsidRPr="00C17378" w:rsidRDefault="00036FE9" w:rsidP="00AA2820">
            <w:pPr>
              <w:rPr>
                <w:b w:val="0"/>
                <w:lang w:val="en-US"/>
              </w:rPr>
            </w:pPr>
          </w:p>
        </w:tc>
        <w:tc>
          <w:tcPr>
            <w:tcW w:w="3005" w:type="dxa"/>
          </w:tcPr>
          <w:p w14:paraId="033839EC"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c>
          <w:tcPr>
            <w:tcW w:w="3006" w:type="dxa"/>
          </w:tcPr>
          <w:p w14:paraId="1F12B701" w14:textId="77777777" w:rsidR="00036FE9" w:rsidRPr="00C17378" w:rsidRDefault="00036FE9" w:rsidP="00AA2820">
            <w:pPr>
              <w:cnfStyle w:val="000000100000" w:firstRow="0" w:lastRow="0" w:firstColumn="0" w:lastColumn="0" w:oddVBand="0" w:evenVBand="0" w:oddHBand="1" w:evenHBand="0" w:firstRowFirstColumn="0" w:firstRowLastColumn="0" w:lastRowFirstColumn="0" w:lastRowLastColumn="0"/>
              <w:rPr>
                <w:lang w:val="en-US"/>
              </w:rPr>
            </w:pPr>
          </w:p>
        </w:tc>
      </w:tr>
    </w:tbl>
    <w:p w14:paraId="165C2A79" w14:textId="4E0EBF8B" w:rsidR="00AA2820" w:rsidRDefault="00036FE9" w:rsidP="00036FE9">
      <w:pPr>
        <w:pStyle w:val="Heading3"/>
        <w:keepLines w:val="0"/>
        <w:suppressAutoHyphens/>
        <w:spacing w:before="240" w:after="240" w:line="240" w:lineRule="atLeast"/>
        <w:rPr>
          <w:color w:val="7030A0"/>
          <w:lang w:val="en-US"/>
        </w:rPr>
      </w:pPr>
      <w:bookmarkStart w:id="35" w:name="__RefHeading___Toc205713844"/>
      <w:bookmarkStart w:id="36" w:name="_Toc509517458"/>
      <w:bookmarkStart w:id="37" w:name="_Toc515279661"/>
      <w:bookmarkEnd w:id="35"/>
      <w:r>
        <w:rPr>
          <w:color w:val="7030A0"/>
          <w:lang w:val="en-US"/>
        </w:rPr>
        <w:t>2.6</w:t>
      </w:r>
      <w:r w:rsidR="001E381E" w:rsidRPr="001E381E">
        <w:rPr>
          <w:color w:val="7030A0"/>
          <w:lang w:val="en-US"/>
        </w:rPr>
        <w:t xml:space="preserve">.2 </w:t>
      </w:r>
      <w:r>
        <w:rPr>
          <w:color w:val="7030A0"/>
          <w:lang w:val="en-US"/>
        </w:rPr>
        <w:t xml:space="preserve">   </w:t>
      </w:r>
      <w:r w:rsidR="0088489B" w:rsidRPr="001E381E">
        <w:rPr>
          <w:color w:val="7030A0"/>
          <w:lang w:val="en-US"/>
        </w:rPr>
        <w:t>Accept</w:t>
      </w:r>
      <w:r w:rsidR="0088489B">
        <w:rPr>
          <w:color w:val="7030A0"/>
          <w:lang w:val="en-US"/>
        </w:rPr>
        <w:t>ance</w:t>
      </w:r>
      <w:r w:rsidR="00AA2820" w:rsidRPr="001E381E">
        <w:rPr>
          <w:color w:val="7030A0"/>
          <w:lang w:val="en-US"/>
        </w:rPr>
        <w:t xml:space="preserve"> criteria</w:t>
      </w:r>
      <w:bookmarkEnd w:id="36"/>
      <w:bookmarkEnd w:id="37"/>
    </w:p>
    <w:p w14:paraId="68D629CA" w14:textId="77777777" w:rsidR="003F664F" w:rsidRPr="003F664F" w:rsidRDefault="003F664F" w:rsidP="003F664F">
      <w:pPr>
        <w:rPr>
          <w:lang w:val="en-US"/>
        </w:rPr>
      </w:pPr>
      <w:r w:rsidRPr="003F664F">
        <w:rPr>
          <w:lang w:val="en-US"/>
        </w:rPr>
        <w:t xml:space="preserve">The table below states which acceptance criteria there are </w:t>
      </w:r>
      <w:r w:rsidR="00216CB2">
        <w:rPr>
          <w:lang w:val="en-US"/>
        </w:rPr>
        <w:t xml:space="preserve">for </w:t>
      </w:r>
      <w:r w:rsidR="004835F8">
        <w:rPr>
          <w:lang w:val="en-US"/>
        </w:rPr>
        <w:t xml:space="preserve">the </w:t>
      </w:r>
      <w:r w:rsidR="004835F8" w:rsidRPr="003F664F">
        <w:rPr>
          <w:lang w:val="en-US"/>
        </w:rPr>
        <w:t>Let’s</w:t>
      </w:r>
      <w:r w:rsidR="00216CB2" w:rsidRPr="00216CB2">
        <w:rPr>
          <w:lang w:val="en-US"/>
        </w:rPr>
        <w:t xml:space="preserve"> Quiz application </w:t>
      </w:r>
      <w:r w:rsidRPr="003F664F">
        <w:rPr>
          <w:lang w:val="en-US"/>
        </w:rPr>
        <w:t>and to wh</w:t>
      </w:r>
      <w:r w:rsidR="004B7FAD">
        <w:rPr>
          <w:lang w:val="en-US"/>
        </w:rPr>
        <w:t>ich standard they should apply:</w:t>
      </w:r>
    </w:p>
    <w:tbl>
      <w:tblPr>
        <w:tblStyle w:val="ListTable3-Accent3"/>
        <w:tblW w:w="0" w:type="auto"/>
        <w:tblLook w:val="04A0" w:firstRow="1" w:lastRow="0" w:firstColumn="1" w:lastColumn="0" w:noHBand="0" w:noVBand="1"/>
      </w:tblPr>
      <w:tblGrid>
        <w:gridCol w:w="7285"/>
        <w:gridCol w:w="1731"/>
      </w:tblGrid>
      <w:tr w:rsidR="00036FE9" w14:paraId="51302A98" w14:textId="77777777" w:rsidTr="00036F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85" w:type="dxa"/>
          </w:tcPr>
          <w:p w14:paraId="7B0E0F4F" w14:textId="77777777" w:rsidR="00036FE9" w:rsidRDefault="003F664F" w:rsidP="00AA2820">
            <w:pPr>
              <w:rPr>
                <w:lang w:val="en-US"/>
              </w:rPr>
            </w:pPr>
            <w:r>
              <w:rPr>
                <w:lang w:val="en-US"/>
              </w:rPr>
              <w:t>De</w:t>
            </w:r>
            <w:r w:rsidR="00036FE9">
              <w:rPr>
                <w:lang w:val="en-US"/>
              </w:rPr>
              <w:t>scription</w:t>
            </w:r>
          </w:p>
        </w:tc>
        <w:tc>
          <w:tcPr>
            <w:tcW w:w="1731" w:type="dxa"/>
          </w:tcPr>
          <w:p w14:paraId="656E3D3D" w14:textId="77777777" w:rsidR="00036FE9" w:rsidRDefault="00036FE9" w:rsidP="00AA2820">
            <w:pPr>
              <w:cnfStyle w:val="100000000000" w:firstRow="1" w:lastRow="0" w:firstColumn="0" w:lastColumn="0" w:oddVBand="0" w:evenVBand="0" w:oddHBand="0" w:evenHBand="0" w:firstRowFirstColumn="0" w:firstRowLastColumn="0" w:lastRowFirstColumn="0" w:lastRowLastColumn="0"/>
              <w:rPr>
                <w:lang w:val="en-US"/>
              </w:rPr>
            </w:pPr>
            <w:r>
              <w:rPr>
                <w:lang w:val="en-US"/>
              </w:rPr>
              <w:t>Standard</w:t>
            </w:r>
          </w:p>
        </w:tc>
      </w:tr>
      <w:tr w:rsidR="00036FE9" w14:paraId="4DE5085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3FDEF677" w14:textId="77777777" w:rsidR="00982C23" w:rsidRPr="00F91C37" w:rsidRDefault="00F91C37" w:rsidP="00284EE9">
            <w:pPr>
              <w:rPr>
                <w:b w:val="0"/>
                <w:lang w:val="en-US"/>
              </w:rPr>
            </w:pPr>
            <w:r w:rsidRPr="00F91C37">
              <w:rPr>
                <w:b w:val="0"/>
                <w:lang w:val="en-US"/>
              </w:rPr>
              <w:t>Game must be playable on different operating systems.</w:t>
            </w:r>
          </w:p>
        </w:tc>
        <w:tc>
          <w:tcPr>
            <w:tcW w:w="1731" w:type="dxa"/>
          </w:tcPr>
          <w:p w14:paraId="67A206A0"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036FE9" w14:paraId="101ADEAA"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67D8768" w14:textId="77777777" w:rsidR="00036FE9" w:rsidRPr="00F91C37" w:rsidRDefault="00F91C37" w:rsidP="00AA2820">
            <w:pPr>
              <w:rPr>
                <w:b w:val="0"/>
                <w:lang w:val="en-US"/>
              </w:rPr>
            </w:pPr>
            <w:r w:rsidRPr="00F91C37">
              <w:rPr>
                <w:b w:val="0"/>
                <w:lang w:val="en-US"/>
              </w:rPr>
              <w:t>The game should allow 1/multiple players.</w:t>
            </w:r>
          </w:p>
        </w:tc>
        <w:tc>
          <w:tcPr>
            <w:tcW w:w="1731" w:type="dxa"/>
          </w:tcPr>
          <w:p w14:paraId="78C09B83" w14:textId="77777777" w:rsidR="00036FE9" w:rsidRDefault="00BD4AA2" w:rsidP="00AA2820">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036FE9" w14:paraId="7E46206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1DCCCC9" w14:textId="77777777" w:rsidR="00036FE9" w:rsidRPr="00F91C37" w:rsidRDefault="00F91C37" w:rsidP="00AA2820">
            <w:pPr>
              <w:rPr>
                <w:b w:val="0"/>
                <w:lang w:val="en-US"/>
              </w:rPr>
            </w:pPr>
            <w:r w:rsidRPr="00F91C37">
              <w:rPr>
                <w:b w:val="0"/>
                <w:lang w:val="en-US"/>
              </w:rPr>
              <w:t>The game must display a login scene to the user.</w:t>
            </w:r>
          </w:p>
        </w:tc>
        <w:tc>
          <w:tcPr>
            <w:tcW w:w="1731" w:type="dxa"/>
          </w:tcPr>
          <w:p w14:paraId="3EA94197" w14:textId="77777777" w:rsidR="00036FE9" w:rsidRDefault="00BD4AA2" w:rsidP="00AA2820">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F91C37" w14:paraId="6E5ED956"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3554A55" w14:textId="77777777" w:rsidR="00F91C37" w:rsidRPr="00F91C37" w:rsidRDefault="00F91C37" w:rsidP="00F91C37">
            <w:pPr>
              <w:rPr>
                <w:b w:val="0"/>
              </w:rPr>
            </w:pPr>
            <w:r w:rsidRPr="00F91C37">
              <w:rPr>
                <w:b w:val="0"/>
              </w:rPr>
              <w:t>Menu screen must allow player to start a game.</w:t>
            </w:r>
          </w:p>
        </w:tc>
        <w:tc>
          <w:tcPr>
            <w:tcW w:w="1731" w:type="dxa"/>
          </w:tcPr>
          <w:p w14:paraId="5A118D19"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6E119927"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7C4AF9A" w14:textId="77777777" w:rsidR="00F91C37" w:rsidRPr="00F91C37" w:rsidRDefault="00F91C37" w:rsidP="00F91C37">
            <w:pPr>
              <w:rPr>
                <w:b w:val="0"/>
              </w:rPr>
            </w:pPr>
            <w:r w:rsidRPr="00F91C37">
              <w:rPr>
                <w:b w:val="0"/>
              </w:rPr>
              <w:t>Menu screen should allow players to invite, share and like on Facebook.</w:t>
            </w:r>
          </w:p>
        </w:tc>
        <w:tc>
          <w:tcPr>
            <w:tcW w:w="1731" w:type="dxa"/>
          </w:tcPr>
          <w:p w14:paraId="5F918E6B"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3CEB4ED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342D57CB" w14:textId="77777777" w:rsidR="00F91C37" w:rsidRPr="00F91C37" w:rsidRDefault="00F91C37" w:rsidP="00F91C37">
            <w:pPr>
              <w:rPr>
                <w:b w:val="0"/>
              </w:rPr>
            </w:pPr>
            <w:r w:rsidRPr="00F91C37">
              <w:rPr>
                <w:b w:val="0"/>
              </w:rPr>
              <w:t>Menu screen must allow player to enter settings menu.</w:t>
            </w:r>
          </w:p>
        </w:tc>
        <w:tc>
          <w:tcPr>
            <w:tcW w:w="1731" w:type="dxa"/>
          </w:tcPr>
          <w:p w14:paraId="4A8DCC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F91C37" w14:paraId="10E38C45"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A3BC5F4" w14:textId="77777777" w:rsidR="00F91C37" w:rsidRPr="00F91C37" w:rsidRDefault="00F91C37" w:rsidP="00F91C37">
            <w:pPr>
              <w:rPr>
                <w:b w:val="0"/>
              </w:rPr>
            </w:pPr>
            <w:r w:rsidRPr="00F91C37">
              <w:rPr>
                <w:b w:val="0"/>
              </w:rPr>
              <w:t>Menu screen must allow player to access high scores.</w:t>
            </w:r>
          </w:p>
        </w:tc>
        <w:tc>
          <w:tcPr>
            <w:tcW w:w="1731" w:type="dxa"/>
          </w:tcPr>
          <w:p w14:paraId="5225D830"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F91C37" w14:paraId="7C78DC51"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488FCF3" w14:textId="77777777" w:rsidR="00F91C37" w:rsidRPr="00F91C37" w:rsidRDefault="00F91C37" w:rsidP="00F91C37">
            <w:pPr>
              <w:rPr>
                <w:b w:val="0"/>
              </w:rPr>
            </w:pPr>
            <w:r w:rsidRPr="00F91C37">
              <w:rPr>
                <w:b w:val="0"/>
              </w:rPr>
              <w:t>Questions must be presented to the player.</w:t>
            </w:r>
          </w:p>
        </w:tc>
        <w:tc>
          <w:tcPr>
            <w:tcW w:w="1731" w:type="dxa"/>
          </w:tcPr>
          <w:p w14:paraId="165CAD81" w14:textId="77777777" w:rsidR="00F91C37" w:rsidRDefault="00F91C37" w:rsidP="00F91C37">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F91C37" w14:paraId="26547C96"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43A900F1" w14:textId="77777777" w:rsidR="00F91C37" w:rsidRPr="00F91C37" w:rsidRDefault="00F91C37" w:rsidP="00F91C37">
            <w:pPr>
              <w:rPr>
                <w:b w:val="0"/>
              </w:rPr>
            </w:pPr>
            <w:r w:rsidRPr="00F91C37">
              <w:rPr>
                <w:b w:val="0"/>
              </w:rPr>
              <w:t xml:space="preserve">User must be able to choose an answer. </w:t>
            </w:r>
          </w:p>
        </w:tc>
        <w:tc>
          <w:tcPr>
            <w:tcW w:w="1731" w:type="dxa"/>
          </w:tcPr>
          <w:p w14:paraId="4595FE95" w14:textId="77777777" w:rsidR="00F91C37" w:rsidRDefault="00F91C37" w:rsidP="00F91C37">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411D46C3"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123C53E5" w14:textId="77777777" w:rsidR="00B16186" w:rsidRPr="00B16186" w:rsidRDefault="00B16186" w:rsidP="00B16186">
            <w:pPr>
              <w:rPr>
                <w:b w:val="0"/>
              </w:rPr>
            </w:pPr>
            <w:r w:rsidRPr="00B16186">
              <w:rPr>
                <w:b w:val="0"/>
              </w:rPr>
              <w:lastRenderedPageBreak/>
              <w:t>The application must be able to determine if the player has selected the correct answer.</w:t>
            </w:r>
          </w:p>
        </w:tc>
        <w:tc>
          <w:tcPr>
            <w:tcW w:w="1731" w:type="dxa"/>
          </w:tcPr>
          <w:p w14:paraId="2F6B440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32762D3A"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1B30839B" w14:textId="77777777" w:rsidR="00B16186" w:rsidRPr="00B16186" w:rsidRDefault="00B16186" w:rsidP="00B16186">
            <w:pPr>
              <w:rPr>
                <w:b w:val="0"/>
              </w:rPr>
            </w:pPr>
            <w:r w:rsidRPr="00B16186">
              <w:rPr>
                <w:b w:val="0"/>
              </w:rPr>
              <w:t>The score of each player must be recorded.</w:t>
            </w:r>
          </w:p>
        </w:tc>
        <w:tc>
          <w:tcPr>
            <w:tcW w:w="1731" w:type="dxa"/>
          </w:tcPr>
          <w:p w14:paraId="2F357FD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539B0F9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7AB1E6E7" w14:textId="77777777" w:rsidR="00B16186" w:rsidRPr="00B16186" w:rsidRDefault="00B16186" w:rsidP="00B16186">
            <w:pPr>
              <w:rPr>
                <w:b w:val="0"/>
              </w:rPr>
            </w:pPr>
            <w:r w:rsidRPr="00B16186">
              <w:rPr>
                <w:b w:val="0"/>
              </w:rPr>
              <w:t>The application must have the ability to determine the winner.</w:t>
            </w:r>
          </w:p>
        </w:tc>
        <w:tc>
          <w:tcPr>
            <w:tcW w:w="1731" w:type="dxa"/>
          </w:tcPr>
          <w:p w14:paraId="15F42E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7F5C2472"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7EB1FF00" w14:textId="77777777" w:rsidR="00B16186" w:rsidRPr="00B16186" w:rsidRDefault="00B16186" w:rsidP="00B16186">
            <w:pPr>
              <w:rPr>
                <w:b w:val="0"/>
              </w:rPr>
            </w:pPr>
            <w:r w:rsidRPr="00B16186">
              <w:rPr>
                <w:b w:val="0"/>
              </w:rPr>
              <w:t>A congratulatory message should be displayed to the winning player.</w:t>
            </w:r>
          </w:p>
        </w:tc>
        <w:tc>
          <w:tcPr>
            <w:tcW w:w="1731" w:type="dxa"/>
          </w:tcPr>
          <w:p w14:paraId="0D909977"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B16186" w14:paraId="6B326A62"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0CEF2ECA" w14:textId="77777777" w:rsidR="00B16186" w:rsidRPr="00B16186" w:rsidRDefault="00B16186" w:rsidP="00B16186">
            <w:pPr>
              <w:rPr>
                <w:b w:val="0"/>
              </w:rPr>
            </w:pPr>
            <w:r w:rsidRPr="00B16186">
              <w:rPr>
                <w:b w:val="0"/>
              </w:rPr>
              <w:t>A list of correct answers will be displayed to the user when the game is over.</w:t>
            </w:r>
          </w:p>
        </w:tc>
        <w:tc>
          <w:tcPr>
            <w:tcW w:w="1731" w:type="dxa"/>
          </w:tcPr>
          <w:p w14:paraId="4EE2BB25"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B16186" w14:paraId="644C6CB1"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082819AE" w14:textId="77777777" w:rsidR="00B16186" w:rsidRPr="00B16186" w:rsidRDefault="00B16186" w:rsidP="00B16186">
            <w:pPr>
              <w:rPr>
                <w:b w:val="0"/>
              </w:rPr>
            </w:pPr>
            <w:r w:rsidRPr="00B16186">
              <w:rPr>
                <w:b w:val="0"/>
              </w:rPr>
              <w:t>When the game ends the program should ask the player if a new game should be started.</w:t>
            </w:r>
          </w:p>
        </w:tc>
        <w:tc>
          <w:tcPr>
            <w:tcW w:w="1731" w:type="dxa"/>
          </w:tcPr>
          <w:p w14:paraId="056DE73B"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B16186" w14:paraId="0D2A0837" w14:textId="77777777" w:rsidTr="00036FE9">
        <w:tc>
          <w:tcPr>
            <w:cnfStyle w:val="001000000000" w:firstRow="0" w:lastRow="0" w:firstColumn="1" w:lastColumn="0" w:oddVBand="0" w:evenVBand="0" w:oddHBand="0" w:evenHBand="0" w:firstRowFirstColumn="0" w:firstRowLastColumn="0" w:lastRowFirstColumn="0" w:lastRowLastColumn="0"/>
            <w:tcW w:w="7285" w:type="dxa"/>
          </w:tcPr>
          <w:p w14:paraId="62F2AD39" w14:textId="77777777" w:rsidR="00B16186" w:rsidRPr="00B16186" w:rsidRDefault="00B16186" w:rsidP="00B16186">
            <w:pPr>
              <w:rPr>
                <w:b w:val="0"/>
              </w:rPr>
            </w:pPr>
            <w:r w:rsidRPr="00B16186">
              <w:rPr>
                <w:b w:val="0"/>
              </w:rPr>
              <w:t>A timer should limit the amount of time of each round.</w:t>
            </w:r>
          </w:p>
        </w:tc>
        <w:tc>
          <w:tcPr>
            <w:tcW w:w="1731" w:type="dxa"/>
          </w:tcPr>
          <w:p w14:paraId="12EC4544" w14:textId="77777777" w:rsidR="00B16186" w:rsidRDefault="00B16186" w:rsidP="00B16186">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B16186" w14:paraId="622C8900" w14:textId="77777777" w:rsidTr="0003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85" w:type="dxa"/>
          </w:tcPr>
          <w:p w14:paraId="2089D689" w14:textId="77777777" w:rsidR="00B16186" w:rsidRPr="00B16186" w:rsidRDefault="00B16186" w:rsidP="00B16186">
            <w:pPr>
              <w:rPr>
                <w:b w:val="0"/>
              </w:rPr>
            </w:pPr>
            <w:r>
              <w:rPr>
                <w:b w:val="0"/>
              </w:rPr>
              <w:t>Application must meet the subject outline criteria</w:t>
            </w:r>
          </w:p>
        </w:tc>
        <w:tc>
          <w:tcPr>
            <w:tcW w:w="1731" w:type="dxa"/>
          </w:tcPr>
          <w:p w14:paraId="62F81438" w14:textId="77777777" w:rsidR="00B16186" w:rsidRDefault="00B16186" w:rsidP="00B16186">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6190AAFA" w14:textId="77777777" w:rsidR="00AA2820" w:rsidRDefault="00AA2820" w:rsidP="00AA2820">
      <w:pPr>
        <w:rPr>
          <w:lang w:val="en-US"/>
        </w:rPr>
      </w:pPr>
    </w:p>
    <w:p w14:paraId="05FC1AD5" w14:textId="77777777" w:rsidR="00036FE9" w:rsidRPr="003F664F" w:rsidRDefault="003F664F" w:rsidP="003F664F">
      <w:pPr>
        <w:pStyle w:val="Heading1"/>
        <w:rPr>
          <w:color w:val="7030A0"/>
          <w:lang w:val="nl-NL"/>
        </w:rPr>
      </w:pPr>
      <w:bookmarkStart w:id="38" w:name="_Toc509517459"/>
      <w:bookmarkStart w:id="39" w:name="_Toc515279662"/>
      <w:r>
        <w:rPr>
          <w:color w:val="7030A0"/>
          <w:lang w:val="en-US"/>
        </w:rPr>
        <w:t xml:space="preserve">3.      </w:t>
      </w:r>
      <w:r w:rsidR="00B21C6D" w:rsidRPr="003F664F">
        <w:rPr>
          <w:color w:val="7030A0"/>
          <w:lang w:val="en-US"/>
        </w:rPr>
        <w:t>Documentation</w:t>
      </w:r>
      <w:bookmarkEnd w:id="38"/>
      <w:bookmarkEnd w:id="39"/>
    </w:p>
    <w:p w14:paraId="339E00F9" w14:textId="77777777" w:rsidR="00036FE9" w:rsidRPr="0070729E" w:rsidRDefault="003F664F" w:rsidP="0070729E">
      <w:pPr>
        <w:pStyle w:val="Heading2"/>
        <w:rPr>
          <w:color w:val="7030A0"/>
          <w:lang w:val="nl-NL"/>
        </w:rPr>
      </w:pPr>
      <w:bookmarkStart w:id="40" w:name="__RefHeading___Toc205713846"/>
      <w:bookmarkStart w:id="41" w:name="_Toc509517460"/>
      <w:bookmarkStart w:id="42" w:name="_Toc515279663"/>
      <w:bookmarkEnd w:id="40"/>
      <w:r>
        <w:rPr>
          <w:color w:val="7030A0"/>
          <w:lang w:val="en-US"/>
        </w:rPr>
        <w:t>3.1      Basis for the M</w:t>
      </w:r>
      <w:r w:rsidR="00036FE9" w:rsidRPr="003F664F">
        <w:rPr>
          <w:color w:val="7030A0"/>
          <w:lang w:val="en-US"/>
        </w:rPr>
        <w:t xml:space="preserve">aster </w:t>
      </w:r>
      <w:r>
        <w:rPr>
          <w:color w:val="7030A0"/>
          <w:lang w:val="en-US"/>
        </w:rPr>
        <w:t>Test P</w:t>
      </w:r>
      <w:r w:rsidR="00036FE9" w:rsidRPr="003F664F">
        <w:rPr>
          <w:color w:val="7030A0"/>
          <w:lang w:val="en-US"/>
        </w:rPr>
        <w:t>lan</w:t>
      </w:r>
      <w:bookmarkEnd w:id="41"/>
      <w:bookmarkEnd w:id="42"/>
    </w:p>
    <w:p w14:paraId="4F980EA6" w14:textId="77777777" w:rsidR="00036FE9" w:rsidRPr="0070729E" w:rsidRDefault="00036FE9" w:rsidP="00036FE9">
      <w:pPr>
        <w:rPr>
          <w:lang w:val="nl-NL"/>
        </w:rPr>
      </w:pPr>
      <w:r w:rsidRPr="00036FE9">
        <w:rPr>
          <w:lang w:val="en-US"/>
        </w:rPr>
        <w:t>The following documents are used as basis for this master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7C8C7D09"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776C701"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42BD3CE4"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70D5D443"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63CFB96"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79B4A2F5" w14:textId="77777777" w:rsidTr="0057620A">
        <w:tc>
          <w:tcPr>
            <w:tcW w:w="3369" w:type="dxa"/>
            <w:tcBorders>
              <w:top w:val="single" w:sz="6" w:space="0" w:color="000000"/>
              <w:left w:val="single" w:sz="4" w:space="0" w:color="000000"/>
              <w:bottom w:val="single" w:sz="6" w:space="0" w:color="000000"/>
            </w:tcBorders>
            <w:shd w:val="clear" w:color="auto" w:fill="auto"/>
          </w:tcPr>
          <w:p w14:paraId="34A5B06A" w14:textId="77777777" w:rsidR="00036FE9" w:rsidRPr="0070729E" w:rsidRDefault="0070729E" w:rsidP="00036FE9">
            <w:pPr>
              <w:rPr>
                <w:lang w:val="en-US"/>
              </w:rPr>
            </w:pPr>
            <w:r w:rsidRPr="0070729E">
              <w:rPr>
                <w:lang w:val="en-US"/>
              </w:rPr>
              <w:t>Initial Requirements Model</w:t>
            </w:r>
          </w:p>
        </w:tc>
        <w:tc>
          <w:tcPr>
            <w:tcW w:w="1179" w:type="dxa"/>
            <w:tcBorders>
              <w:top w:val="single" w:sz="6" w:space="0" w:color="000000"/>
              <w:left w:val="single" w:sz="6" w:space="0" w:color="000000"/>
              <w:bottom w:val="single" w:sz="6" w:space="0" w:color="000000"/>
            </w:tcBorders>
            <w:shd w:val="clear" w:color="auto" w:fill="auto"/>
          </w:tcPr>
          <w:p w14:paraId="536DACF2" w14:textId="22C430D0" w:rsidR="00036FE9" w:rsidRPr="00036FE9" w:rsidRDefault="0070729E" w:rsidP="009500E7">
            <w:pPr>
              <w:rPr>
                <w:lang w:val="en-US"/>
              </w:rPr>
            </w:pPr>
            <w:r>
              <w:rPr>
                <w:lang w:val="en-US"/>
              </w:rPr>
              <w:t>0.</w:t>
            </w:r>
            <w:r w:rsidR="009500E7">
              <w:rPr>
                <w:lang w:val="en-US"/>
              </w:rPr>
              <w:t>1</w:t>
            </w:r>
          </w:p>
        </w:tc>
        <w:tc>
          <w:tcPr>
            <w:tcW w:w="1417" w:type="dxa"/>
            <w:tcBorders>
              <w:top w:val="single" w:sz="6" w:space="0" w:color="000000"/>
              <w:left w:val="single" w:sz="6" w:space="0" w:color="000000"/>
              <w:bottom w:val="single" w:sz="6" w:space="0" w:color="000000"/>
            </w:tcBorders>
            <w:shd w:val="clear" w:color="auto" w:fill="auto"/>
          </w:tcPr>
          <w:p w14:paraId="3190A2F8" w14:textId="77777777" w:rsidR="00036FE9" w:rsidRPr="00036FE9" w:rsidRDefault="00036FE9" w:rsidP="00036FE9">
            <w:pPr>
              <w:rPr>
                <w:lang w:val="en-US"/>
              </w:rPr>
            </w:pP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14C8E2E2" w14:textId="77777777" w:rsidR="00036FE9" w:rsidRPr="00036FE9" w:rsidRDefault="0070729E" w:rsidP="00036FE9">
            <w:pPr>
              <w:rPr>
                <w:lang w:val="en-US"/>
              </w:rPr>
            </w:pPr>
            <w:r>
              <w:rPr>
                <w:lang w:val="en-US"/>
              </w:rPr>
              <w:t>Michelle Vinall</w:t>
            </w:r>
          </w:p>
        </w:tc>
      </w:tr>
      <w:tr w:rsidR="00036FE9" w:rsidRPr="00036FE9" w14:paraId="6793BEFB" w14:textId="77777777" w:rsidTr="0057620A">
        <w:tc>
          <w:tcPr>
            <w:tcW w:w="3369" w:type="dxa"/>
            <w:tcBorders>
              <w:top w:val="single" w:sz="6" w:space="0" w:color="000000"/>
              <w:left w:val="single" w:sz="4" w:space="0" w:color="000000"/>
              <w:bottom w:val="single" w:sz="4" w:space="0" w:color="000000"/>
            </w:tcBorders>
            <w:shd w:val="clear" w:color="auto" w:fill="auto"/>
          </w:tcPr>
          <w:p w14:paraId="21DC8D50" w14:textId="77777777" w:rsidR="00036FE9" w:rsidRPr="00036FE9" w:rsidRDefault="0070729E" w:rsidP="00036FE9">
            <w:pPr>
              <w:rPr>
                <w:lang w:val="en-US"/>
              </w:rPr>
            </w:pPr>
            <w:r>
              <w:rPr>
                <w:lang w:val="en-US"/>
              </w:rPr>
              <w:t>Project Plan</w:t>
            </w:r>
          </w:p>
        </w:tc>
        <w:tc>
          <w:tcPr>
            <w:tcW w:w="1179" w:type="dxa"/>
            <w:tcBorders>
              <w:top w:val="single" w:sz="6" w:space="0" w:color="000000"/>
              <w:left w:val="single" w:sz="6" w:space="0" w:color="000000"/>
              <w:bottom w:val="single" w:sz="4" w:space="0" w:color="000000"/>
            </w:tcBorders>
            <w:shd w:val="clear" w:color="auto" w:fill="auto"/>
          </w:tcPr>
          <w:p w14:paraId="2525F6BA" w14:textId="77777777" w:rsidR="00036FE9" w:rsidRPr="00036FE9" w:rsidRDefault="0070729E" w:rsidP="00036FE9">
            <w:pPr>
              <w:rPr>
                <w:lang w:val="en-US"/>
              </w:rPr>
            </w:pPr>
            <w:r>
              <w:rPr>
                <w:lang w:val="en-US"/>
              </w:rPr>
              <w:t>0.1</w:t>
            </w:r>
          </w:p>
        </w:tc>
        <w:tc>
          <w:tcPr>
            <w:tcW w:w="1417" w:type="dxa"/>
            <w:tcBorders>
              <w:top w:val="single" w:sz="6" w:space="0" w:color="000000"/>
              <w:left w:val="single" w:sz="6" w:space="0" w:color="000000"/>
              <w:bottom w:val="single" w:sz="4" w:space="0" w:color="000000"/>
            </w:tcBorders>
            <w:shd w:val="clear" w:color="auto" w:fill="auto"/>
          </w:tcPr>
          <w:p w14:paraId="3C770E0B" w14:textId="77777777" w:rsidR="00036FE9" w:rsidRPr="00036FE9" w:rsidRDefault="00036FE9" w:rsidP="00036FE9">
            <w:pPr>
              <w:rPr>
                <w:lang w:val="en-US"/>
              </w:rPr>
            </w:pP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E6298FC" w14:textId="77777777" w:rsidR="00036FE9" w:rsidRPr="00036FE9" w:rsidRDefault="0070729E" w:rsidP="00036FE9">
            <w:pPr>
              <w:rPr>
                <w:lang w:val="en-US"/>
              </w:rPr>
            </w:pPr>
            <w:r>
              <w:rPr>
                <w:lang w:val="en-US"/>
              </w:rPr>
              <w:t>Charnes Nell</w:t>
            </w:r>
          </w:p>
        </w:tc>
      </w:tr>
    </w:tbl>
    <w:p w14:paraId="2A128F4F" w14:textId="77777777" w:rsidR="003F664F" w:rsidRPr="003F664F" w:rsidRDefault="003F664F" w:rsidP="003F664F">
      <w:pPr>
        <w:ind w:left="851"/>
        <w:rPr>
          <w:b/>
          <w:lang w:val="nl-NL"/>
        </w:rPr>
      </w:pPr>
      <w:bookmarkStart w:id="43" w:name="__RefHeading___Toc205713847"/>
      <w:bookmarkEnd w:id="43"/>
    </w:p>
    <w:p w14:paraId="2510814C" w14:textId="77777777" w:rsidR="00036FE9" w:rsidRPr="0070729E" w:rsidRDefault="003F664F" w:rsidP="0070729E">
      <w:pPr>
        <w:pStyle w:val="Heading2"/>
        <w:rPr>
          <w:color w:val="7030A0"/>
          <w:lang w:val="nl-NL"/>
        </w:rPr>
      </w:pPr>
      <w:bookmarkStart w:id="44" w:name="_Toc509517461"/>
      <w:bookmarkStart w:id="45" w:name="_Toc515279664"/>
      <w:r>
        <w:rPr>
          <w:color w:val="7030A0"/>
          <w:lang w:val="en-US"/>
        </w:rPr>
        <w:t xml:space="preserve">3.2      </w:t>
      </w:r>
      <w:r w:rsidR="00036FE9" w:rsidRPr="003F664F">
        <w:rPr>
          <w:color w:val="7030A0"/>
          <w:lang w:val="en-US"/>
        </w:rPr>
        <w:t>Standards</w:t>
      </w:r>
      <w:bookmarkEnd w:id="44"/>
      <w:bookmarkEnd w:id="45"/>
    </w:p>
    <w:p w14:paraId="053D11E9" w14:textId="77777777" w:rsidR="00036FE9" w:rsidRPr="0070729E" w:rsidRDefault="00036FE9" w:rsidP="00036FE9">
      <w:pPr>
        <w:rPr>
          <w:lang w:val="nl-NL"/>
        </w:rPr>
      </w:pPr>
      <w:r w:rsidRPr="00036FE9">
        <w:rPr>
          <w:lang w:val="en-US"/>
        </w:rPr>
        <w:t>The following conventions and standards are applied for this test plan.</w:t>
      </w:r>
    </w:p>
    <w:tbl>
      <w:tblPr>
        <w:tblW w:w="0" w:type="auto"/>
        <w:tblInd w:w="-5" w:type="dxa"/>
        <w:tblLayout w:type="fixed"/>
        <w:tblLook w:val="0000" w:firstRow="0" w:lastRow="0" w:firstColumn="0" w:lastColumn="0" w:noHBand="0" w:noVBand="0"/>
      </w:tblPr>
      <w:tblGrid>
        <w:gridCol w:w="3369"/>
        <w:gridCol w:w="1179"/>
        <w:gridCol w:w="1417"/>
        <w:gridCol w:w="2800"/>
      </w:tblGrid>
      <w:tr w:rsidR="00036FE9" w:rsidRPr="00036FE9" w14:paraId="05FFD9E1" w14:textId="77777777" w:rsidTr="00EF6DDB">
        <w:tc>
          <w:tcPr>
            <w:tcW w:w="3369" w:type="dxa"/>
            <w:tcBorders>
              <w:top w:val="single" w:sz="4" w:space="0" w:color="000000"/>
              <w:left w:val="single" w:sz="4" w:space="0" w:color="000000"/>
              <w:bottom w:val="single" w:sz="6" w:space="0" w:color="000000"/>
            </w:tcBorders>
            <w:shd w:val="clear" w:color="auto" w:fill="A6A6A6" w:themeFill="background1" w:themeFillShade="A6"/>
          </w:tcPr>
          <w:p w14:paraId="12E4CE32" w14:textId="77777777" w:rsidR="00036FE9" w:rsidRPr="00EF6DDB" w:rsidRDefault="00036FE9" w:rsidP="00036FE9">
            <w:pPr>
              <w:rPr>
                <w:color w:val="FFFFFF" w:themeColor="background1"/>
                <w:lang w:val="nl-NL"/>
              </w:rPr>
            </w:pPr>
            <w:r w:rsidRPr="00EF6DDB">
              <w:rPr>
                <w:b/>
                <w:color w:val="FFFFFF" w:themeColor="background1"/>
                <w:lang w:val="en-US"/>
              </w:rPr>
              <w:t>Document name</w:t>
            </w:r>
          </w:p>
        </w:tc>
        <w:tc>
          <w:tcPr>
            <w:tcW w:w="1179" w:type="dxa"/>
            <w:tcBorders>
              <w:top w:val="single" w:sz="4" w:space="0" w:color="000000"/>
              <w:left w:val="single" w:sz="6" w:space="0" w:color="000000"/>
              <w:bottom w:val="single" w:sz="6" w:space="0" w:color="000000"/>
            </w:tcBorders>
            <w:shd w:val="clear" w:color="auto" w:fill="A6A6A6" w:themeFill="background1" w:themeFillShade="A6"/>
          </w:tcPr>
          <w:p w14:paraId="6EC710A1" w14:textId="77777777" w:rsidR="00036FE9" w:rsidRPr="00EF6DDB" w:rsidRDefault="00036FE9" w:rsidP="00036FE9">
            <w:pPr>
              <w:rPr>
                <w:color w:val="FFFFFF" w:themeColor="background1"/>
                <w:lang w:val="nl-NL"/>
              </w:rPr>
            </w:pPr>
            <w:r w:rsidRPr="00EF6DDB">
              <w:rPr>
                <w:b/>
                <w:color w:val="FFFFFF" w:themeColor="background1"/>
                <w:lang w:val="en-US"/>
              </w:rPr>
              <w:t>Version</w:t>
            </w:r>
          </w:p>
        </w:tc>
        <w:tc>
          <w:tcPr>
            <w:tcW w:w="1417" w:type="dxa"/>
            <w:tcBorders>
              <w:top w:val="single" w:sz="4" w:space="0" w:color="000000"/>
              <w:left w:val="single" w:sz="6" w:space="0" w:color="000000"/>
              <w:bottom w:val="single" w:sz="6" w:space="0" w:color="000000"/>
            </w:tcBorders>
            <w:shd w:val="clear" w:color="auto" w:fill="A6A6A6" w:themeFill="background1" w:themeFillShade="A6"/>
          </w:tcPr>
          <w:p w14:paraId="65D5E0BB" w14:textId="77777777" w:rsidR="00036FE9" w:rsidRPr="00EF6DDB" w:rsidRDefault="00036FE9" w:rsidP="00036FE9">
            <w:pPr>
              <w:rPr>
                <w:color w:val="FFFFFF" w:themeColor="background1"/>
                <w:lang w:val="nl-NL"/>
              </w:rPr>
            </w:pPr>
            <w:r w:rsidRPr="00EF6DDB">
              <w:rPr>
                <w:b/>
                <w:color w:val="FFFFFF" w:themeColor="background1"/>
                <w:lang w:val="en-US"/>
              </w:rPr>
              <w:t>Date</w:t>
            </w:r>
          </w:p>
        </w:tc>
        <w:tc>
          <w:tcPr>
            <w:tcW w:w="2800"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591B43AB" w14:textId="77777777" w:rsidR="00036FE9" w:rsidRPr="00EF6DDB" w:rsidRDefault="00036FE9" w:rsidP="00036FE9">
            <w:pPr>
              <w:rPr>
                <w:color w:val="FFFFFF" w:themeColor="background1"/>
                <w:lang w:val="nl-NL"/>
              </w:rPr>
            </w:pPr>
            <w:r w:rsidRPr="00EF6DDB">
              <w:rPr>
                <w:b/>
                <w:color w:val="FFFFFF" w:themeColor="background1"/>
                <w:lang w:val="en-US"/>
              </w:rPr>
              <w:t>Author</w:t>
            </w:r>
          </w:p>
        </w:tc>
      </w:tr>
      <w:tr w:rsidR="00036FE9" w:rsidRPr="00036FE9" w14:paraId="6D622A9C" w14:textId="77777777" w:rsidTr="0057620A">
        <w:tc>
          <w:tcPr>
            <w:tcW w:w="3369" w:type="dxa"/>
            <w:tcBorders>
              <w:top w:val="single" w:sz="6" w:space="0" w:color="000000"/>
              <w:left w:val="single" w:sz="4" w:space="0" w:color="000000"/>
              <w:bottom w:val="single" w:sz="6" w:space="0" w:color="000000"/>
            </w:tcBorders>
            <w:shd w:val="clear" w:color="auto" w:fill="auto"/>
          </w:tcPr>
          <w:p w14:paraId="43564FA6" w14:textId="77777777" w:rsidR="00036FE9" w:rsidRPr="00036FE9" w:rsidRDefault="00D018E6" w:rsidP="00036FE9">
            <w:pPr>
              <w:rPr>
                <w:lang w:val="nl-NL"/>
              </w:rPr>
            </w:pPr>
            <w:r>
              <w:rPr>
                <w:lang w:val="nl-NL"/>
              </w:rPr>
              <w:t xml:space="preserve">C# </w:t>
            </w:r>
            <w:r w:rsidR="00C13C1E">
              <w:rPr>
                <w:lang w:val="nl-NL"/>
              </w:rPr>
              <w:t>Coding Convensions</w:t>
            </w:r>
          </w:p>
        </w:tc>
        <w:tc>
          <w:tcPr>
            <w:tcW w:w="1179" w:type="dxa"/>
            <w:tcBorders>
              <w:top w:val="single" w:sz="6" w:space="0" w:color="000000"/>
              <w:left w:val="single" w:sz="6" w:space="0" w:color="000000"/>
              <w:bottom w:val="single" w:sz="6" w:space="0" w:color="000000"/>
            </w:tcBorders>
            <w:shd w:val="clear" w:color="auto" w:fill="auto"/>
          </w:tcPr>
          <w:p w14:paraId="613A7502" w14:textId="77777777" w:rsidR="00036FE9" w:rsidRPr="00036FE9" w:rsidRDefault="00D018E6"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1AA7C889" w14:textId="77777777" w:rsidR="00036FE9" w:rsidRPr="00036FE9" w:rsidRDefault="00C13C1E" w:rsidP="00036FE9">
            <w:pPr>
              <w:rPr>
                <w:lang w:val="nl-NL"/>
              </w:rPr>
            </w:pPr>
            <w:r>
              <w:rPr>
                <w:lang w:val="nl-NL"/>
              </w:rPr>
              <w:t>20 July 2015</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31C4FE72" w14:textId="77777777" w:rsidR="00036FE9" w:rsidRPr="00036FE9" w:rsidRDefault="006A449B" w:rsidP="00036FE9">
            <w:pPr>
              <w:rPr>
                <w:lang w:val="nl-NL"/>
              </w:rPr>
            </w:pPr>
            <w:hyperlink r:id="rId6" w:history="1">
              <w:r w:rsidR="00C13C1E" w:rsidRPr="00C13C1E">
                <w:rPr>
                  <w:rStyle w:val="Hyperlink"/>
                  <w:lang w:val="nl-NL"/>
                </w:rPr>
                <w:t>https://docs.microsoft.com/en-us/dotnet/csharp/programming-guide/inside-a-program/coding-conventions#naming-conventions</w:t>
              </w:r>
            </w:hyperlink>
          </w:p>
        </w:tc>
      </w:tr>
      <w:tr w:rsidR="00036FE9" w:rsidRPr="00036FE9" w14:paraId="4AD7E177" w14:textId="77777777" w:rsidTr="00C13C1E">
        <w:tc>
          <w:tcPr>
            <w:tcW w:w="3369" w:type="dxa"/>
            <w:tcBorders>
              <w:top w:val="single" w:sz="6" w:space="0" w:color="000000"/>
              <w:left w:val="single" w:sz="4" w:space="0" w:color="000000"/>
              <w:bottom w:val="single" w:sz="6" w:space="0" w:color="000000"/>
            </w:tcBorders>
            <w:shd w:val="clear" w:color="auto" w:fill="auto"/>
          </w:tcPr>
          <w:p w14:paraId="6A09A2A6" w14:textId="77777777" w:rsidR="00036FE9" w:rsidRPr="00036FE9" w:rsidRDefault="00C13C1E" w:rsidP="00036FE9">
            <w:pPr>
              <w:rPr>
                <w:lang w:val="nl-NL"/>
              </w:rPr>
            </w:pPr>
            <w:r>
              <w:rPr>
                <w:lang w:val="nl-NL"/>
              </w:rPr>
              <w:t>PHP Coding Standards</w:t>
            </w:r>
          </w:p>
        </w:tc>
        <w:tc>
          <w:tcPr>
            <w:tcW w:w="1179" w:type="dxa"/>
            <w:tcBorders>
              <w:top w:val="single" w:sz="6" w:space="0" w:color="000000"/>
              <w:left w:val="single" w:sz="6" w:space="0" w:color="000000"/>
              <w:bottom w:val="single" w:sz="6" w:space="0" w:color="000000"/>
            </w:tcBorders>
            <w:shd w:val="clear" w:color="auto" w:fill="auto"/>
          </w:tcPr>
          <w:p w14:paraId="0EB19D70" w14:textId="77777777" w:rsidR="00036FE9" w:rsidRPr="00036FE9" w:rsidRDefault="00C13C1E" w:rsidP="00036FE9">
            <w:pPr>
              <w:rPr>
                <w:lang w:val="nl-NL"/>
              </w:rPr>
            </w:pPr>
            <w:r>
              <w:rPr>
                <w:lang w:val="nl-NL"/>
              </w:rPr>
              <w:t>NA</w:t>
            </w:r>
          </w:p>
        </w:tc>
        <w:tc>
          <w:tcPr>
            <w:tcW w:w="1417" w:type="dxa"/>
            <w:tcBorders>
              <w:top w:val="single" w:sz="6" w:space="0" w:color="000000"/>
              <w:left w:val="single" w:sz="6" w:space="0" w:color="000000"/>
              <w:bottom w:val="single" w:sz="6" w:space="0" w:color="000000"/>
            </w:tcBorders>
            <w:shd w:val="clear" w:color="auto" w:fill="auto"/>
          </w:tcPr>
          <w:p w14:paraId="4EF19114" w14:textId="77777777" w:rsidR="00036FE9" w:rsidRPr="00036FE9" w:rsidRDefault="00C13C1E" w:rsidP="00036FE9">
            <w:pPr>
              <w:rPr>
                <w:lang w:val="nl-NL"/>
              </w:rPr>
            </w:pPr>
            <w:r>
              <w:rPr>
                <w:lang w:val="nl-NL"/>
              </w:rPr>
              <w:t>31 March, 2008</w:t>
            </w:r>
          </w:p>
        </w:tc>
        <w:tc>
          <w:tcPr>
            <w:tcW w:w="2800" w:type="dxa"/>
            <w:tcBorders>
              <w:top w:val="single" w:sz="6" w:space="0" w:color="000000"/>
              <w:left w:val="single" w:sz="6" w:space="0" w:color="000000"/>
              <w:bottom w:val="single" w:sz="6" w:space="0" w:color="000000"/>
              <w:right w:val="single" w:sz="4" w:space="0" w:color="000000"/>
            </w:tcBorders>
            <w:shd w:val="clear" w:color="auto" w:fill="auto"/>
          </w:tcPr>
          <w:p w14:paraId="2457795E" w14:textId="7418EB2A" w:rsidR="00036FE9" w:rsidRPr="00036FE9" w:rsidRDefault="00C36BC2" w:rsidP="00036FE9">
            <w:pPr>
              <w:rPr>
                <w:lang w:val="nl-NL"/>
              </w:rPr>
            </w:pPr>
            <w:r>
              <w:rPr>
                <w:lang w:val="nl-NL"/>
              </w:rPr>
              <w:t>PSR-1</w:t>
            </w:r>
          </w:p>
        </w:tc>
      </w:tr>
      <w:tr w:rsidR="00C13C1E" w:rsidRPr="00036FE9" w14:paraId="5F97ADB1" w14:textId="77777777" w:rsidTr="0057620A">
        <w:tc>
          <w:tcPr>
            <w:tcW w:w="3369" w:type="dxa"/>
            <w:tcBorders>
              <w:top w:val="single" w:sz="6" w:space="0" w:color="000000"/>
              <w:left w:val="single" w:sz="4" w:space="0" w:color="000000"/>
              <w:bottom w:val="single" w:sz="4" w:space="0" w:color="000000"/>
            </w:tcBorders>
            <w:shd w:val="clear" w:color="auto" w:fill="auto"/>
          </w:tcPr>
          <w:p w14:paraId="56F175A9" w14:textId="77777777" w:rsidR="00C13C1E" w:rsidRDefault="00C13C1E" w:rsidP="00036FE9">
            <w:pPr>
              <w:rPr>
                <w:lang w:val="nl-NL"/>
              </w:rPr>
            </w:pPr>
            <w:r w:rsidRPr="00C13C1E">
              <w:rPr>
                <w:lang w:val="nl-NL"/>
              </w:rPr>
              <w:t>SQL Server Database Coding Standards and Guidelines</w:t>
            </w:r>
          </w:p>
        </w:tc>
        <w:tc>
          <w:tcPr>
            <w:tcW w:w="1179" w:type="dxa"/>
            <w:tcBorders>
              <w:top w:val="single" w:sz="6" w:space="0" w:color="000000"/>
              <w:left w:val="single" w:sz="6" w:space="0" w:color="000000"/>
              <w:bottom w:val="single" w:sz="4" w:space="0" w:color="000000"/>
            </w:tcBorders>
            <w:shd w:val="clear" w:color="auto" w:fill="auto"/>
          </w:tcPr>
          <w:p w14:paraId="083BAFA9" w14:textId="77777777" w:rsidR="00C13C1E" w:rsidRDefault="00C13C1E" w:rsidP="00036FE9">
            <w:pPr>
              <w:rPr>
                <w:lang w:val="nl-NL"/>
              </w:rPr>
            </w:pPr>
            <w:r>
              <w:rPr>
                <w:lang w:val="nl-NL"/>
              </w:rPr>
              <w:t>1.0</w:t>
            </w:r>
          </w:p>
        </w:tc>
        <w:tc>
          <w:tcPr>
            <w:tcW w:w="1417" w:type="dxa"/>
            <w:tcBorders>
              <w:top w:val="single" w:sz="6" w:space="0" w:color="000000"/>
              <w:left w:val="single" w:sz="6" w:space="0" w:color="000000"/>
              <w:bottom w:val="single" w:sz="4" w:space="0" w:color="000000"/>
            </w:tcBorders>
            <w:shd w:val="clear" w:color="auto" w:fill="auto"/>
          </w:tcPr>
          <w:p w14:paraId="74CEA302" w14:textId="77777777" w:rsidR="00C13C1E" w:rsidRDefault="008D3CF1" w:rsidP="00036FE9">
            <w:pPr>
              <w:rPr>
                <w:lang w:val="nl-NL"/>
              </w:rPr>
            </w:pPr>
            <w:r>
              <w:rPr>
                <w:lang w:val="nl-NL"/>
              </w:rPr>
              <w:t>NA</w:t>
            </w:r>
          </w:p>
        </w:tc>
        <w:tc>
          <w:tcPr>
            <w:tcW w:w="2800" w:type="dxa"/>
            <w:tcBorders>
              <w:top w:val="single" w:sz="6" w:space="0" w:color="000000"/>
              <w:left w:val="single" w:sz="6" w:space="0" w:color="000000"/>
              <w:bottom w:val="single" w:sz="4" w:space="0" w:color="000000"/>
              <w:right w:val="single" w:sz="4" w:space="0" w:color="000000"/>
            </w:tcBorders>
            <w:shd w:val="clear" w:color="auto" w:fill="auto"/>
          </w:tcPr>
          <w:p w14:paraId="365081E8" w14:textId="77777777" w:rsidR="00C13C1E" w:rsidRDefault="008D3CF1" w:rsidP="00036FE9">
            <w:pPr>
              <w:rPr>
                <w:lang w:val="nl-NL"/>
              </w:rPr>
            </w:pPr>
            <w:r>
              <w:rPr>
                <w:lang w:val="nl-NL"/>
              </w:rPr>
              <w:t>SQLAuthority</w:t>
            </w:r>
          </w:p>
          <w:p w14:paraId="499476A0" w14:textId="77777777" w:rsidR="008D3CF1" w:rsidRPr="00036FE9" w:rsidRDefault="008D3CF1" w:rsidP="00036FE9">
            <w:pPr>
              <w:rPr>
                <w:lang w:val="nl-NL"/>
              </w:rPr>
            </w:pPr>
          </w:p>
        </w:tc>
      </w:tr>
    </w:tbl>
    <w:p w14:paraId="341567B2" w14:textId="77777777" w:rsidR="00D432AE" w:rsidRDefault="00D432AE" w:rsidP="00D432AE">
      <w:bookmarkStart w:id="46" w:name="__RefHeading___Toc205713848"/>
      <w:bookmarkEnd w:id="46"/>
    </w:p>
    <w:p w14:paraId="3437F57A" w14:textId="77777777" w:rsidR="00D432AE" w:rsidRPr="0070729E" w:rsidRDefault="0070729E" w:rsidP="0070729E">
      <w:pPr>
        <w:pStyle w:val="Heading1"/>
        <w:rPr>
          <w:color w:val="7030A0"/>
        </w:rPr>
      </w:pPr>
      <w:bookmarkStart w:id="47" w:name="_Toc509517463"/>
      <w:bookmarkStart w:id="48" w:name="_Toc515279665"/>
      <w:r>
        <w:rPr>
          <w:color w:val="7030A0"/>
        </w:rPr>
        <w:t>4</w:t>
      </w:r>
      <w:r w:rsidR="00D432AE" w:rsidRPr="002F16FC">
        <w:rPr>
          <w:color w:val="7030A0"/>
        </w:rPr>
        <w:t xml:space="preserve">. </w:t>
      </w:r>
      <w:r w:rsidR="00B21C6D" w:rsidRPr="002F16FC">
        <w:rPr>
          <w:color w:val="7030A0"/>
        </w:rPr>
        <w:t>Test Strategy</w:t>
      </w:r>
      <w:bookmarkEnd w:id="47"/>
      <w:bookmarkEnd w:id="48"/>
    </w:p>
    <w:p w14:paraId="61D10CAE" w14:textId="77777777" w:rsidR="00D432AE" w:rsidRDefault="0070729E" w:rsidP="002F16FC">
      <w:pPr>
        <w:pStyle w:val="Heading2"/>
        <w:rPr>
          <w:color w:val="7030A0"/>
        </w:rPr>
      </w:pPr>
      <w:bookmarkStart w:id="49" w:name="_Toc509517464"/>
      <w:bookmarkStart w:id="50" w:name="_Toc515279666"/>
      <w:r>
        <w:rPr>
          <w:color w:val="7030A0"/>
        </w:rPr>
        <w:t>4</w:t>
      </w:r>
      <w:r w:rsidR="00D432AE" w:rsidRPr="002F16FC">
        <w:rPr>
          <w:color w:val="7030A0"/>
        </w:rPr>
        <w:t xml:space="preserve">.1 </w:t>
      </w:r>
      <w:r w:rsidR="003F664F">
        <w:rPr>
          <w:color w:val="7030A0"/>
        </w:rPr>
        <w:t>Product Risk Analysis</w:t>
      </w:r>
      <w:bookmarkEnd w:id="49"/>
      <w:bookmarkEnd w:id="50"/>
    </w:p>
    <w:p w14:paraId="2BE0545E" w14:textId="77777777" w:rsidR="00396D1E" w:rsidRPr="00396D1E" w:rsidRDefault="00396D1E" w:rsidP="00396D1E">
      <w:r w:rsidRPr="00396D1E">
        <w:t>During the risk assessment the test goals were also formulated. These can be found together with the corresponding characteristics in table below.</w:t>
      </w:r>
    </w:p>
    <w:tbl>
      <w:tblPr>
        <w:tblStyle w:val="ListTable3-Accent3"/>
        <w:tblW w:w="0" w:type="auto"/>
        <w:tblLook w:val="04A0" w:firstRow="1" w:lastRow="0" w:firstColumn="1" w:lastColumn="0" w:noHBand="0" w:noVBand="1"/>
      </w:tblPr>
      <w:tblGrid>
        <w:gridCol w:w="3005"/>
        <w:gridCol w:w="3005"/>
        <w:gridCol w:w="3006"/>
      </w:tblGrid>
      <w:tr w:rsidR="00EF6DDB" w14:paraId="78D3360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581155DD" w14:textId="77777777" w:rsidR="00EF6DDB" w:rsidRPr="00CE474D" w:rsidRDefault="00EF6DDB" w:rsidP="00EF6DDB">
            <w:r w:rsidRPr="00CE474D">
              <w:t>Test goal</w:t>
            </w:r>
          </w:p>
        </w:tc>
        <w:tc>
          <w:tcPr>
            <w:tcW w:w="3005" w:type="dxa"/>
          </w:tcPr>
          <w:p w14:paraId="2C17F693" w14:textId="77777777" w:rsidR="00EF6DDB" w:rsidRPr="00CE474D" w:rsidRDefault="00EF6DDB" w:rsidP="00EF6DDB">
            <w:pPr>
              <w:cnfStyle w:val="100000000000" w:firstRow="1" w:lastRow="0" w:firstColumn="0" w:lastColumn="0" w:oddVBand="0" w:evenVBand="0" w:oddHBand="0" w:evenHBand="0" w:firstRowFirstColumn="0" w:firstRowLastColumn="0" w:lastRowFirstColumn="0" w:lastRowLastColumn="0"/>
            </w:pPr>
            <w:r w:rsidRPr="00CE474D">
              <w:t>Description</w:t>
            </w:r>
          </w:p>
        </w:tc>
        <w:tc>
          <w:tcPr>
            <w:tcW w:w="3006" w:type="dxa"/>
          </w:tcPr>
          <w:p w14:paraId="2E5B1F79" w14:textId="77777777" w:rsidR="00EF6DDB" w:rsidRDefault="00EF6DDB" w:rsidP="00EF6DDB">
            <w:pPr>
              <w:cnfStyle w:val="100000000000" w:firstRow="1" w:lastRow="0" w:firstColumn="0" w:lastColumn="0" w:oddVBand="0" w:evenVBand="0" w:oddHBand="0" w:evenHBand="0" w:firstRowFirstColumn="0" w:firstRowLastColumn="0" w:lastRowFirstColumn="0" w:lastRowLastColumn="0"/>
            </w:pPr>
            <w:r w:rsidRPr="00CE474D">
              <w:t>Characteristic</w:t>
            </w:r>
          </w:p>
        </w:tc>
      </w:tr>
      <w:tr w:rsidR="00EF6DDB" w14:paraId="0952A2F7"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C98E9" w14:textId="77777777" w:rsidR="00EF6DDB" w:rsidRPr="00CA349D" w:rsidRDefault="00BD4AA2" w:rsidP="00D432AE">
            <w:pPr>
              <w:rPr>
                <w:b w:val="0"/>
              </w:rPr>
            </w:pPr>
            <w:r w:rsidRPr="00CA349D">
              <w:rPr>
                <w:b w:val="0"/>
              </w:rPr>
              <w:lastRenderedPageBreak/>
              <w:t>Functionality</w:t>
            </w:r>
          </w:p>
        </w:tc>
        <w:tc>
          <w:tcPr>
            <w:tcW w:w="3005" w:type="dxa"/>
          </w:tcPr>
          <w:p w14:paraId="191311EA" w14:textId="77777777" w:rsidR="00EF6DDB" w:rsidRDefault="00CA349D" w:rsidP="00CA349D">
            <w:pPr>
              <w:cnfStyle w:val="000000100000" w:firstRow="0" w:lastRow="0" w:firstColumn="0" w:lastColumn="0" w:oddVBand="0" w:evenVBand="0" w:oddHBand="1" w:evenHBand="0" w:firstRowFirstColumn="0" w:firstRowLastColumn="0" w:lastRowFirstColumn="0" w:lastRowLastColumn="0"/>
            </w:pPr>
            <w:r>
              <w:t>To ensure the application works as intended</w:t>
            </w:r>
          </w:p>
        </w:tc>
        <w:tc>
          <w:tcPr>
            <w:tcW w:w="3006" w:type="dxa"/>
          </w:tcPr>
          <w:p w14:paraId="0BA30DBC" w14:textId="77777777" w:rsidR="00EF6DDB" w:rsidRDefault="00CA349D" w:rsidP="00D432AE">
            <w:pPr>
              <w:cnfStyle w:val="000000100000" w:firstRow="0" w:lastRow="0" w:firstColumn="0" w:lastColumn="0" w:oddVBand="0" w:evenVBand="0" w:oddHBand="1" w:evenHBand="0" w:firstRowFirstColumn="0" w:firstRowLastColumn="0" w:lastRowFirstColumn="0" w:lastRowLastColumn="0"/>
            </w:pPr>
            <w:r>
              <w:t xml:space="preserve">Game progress, </w:t>
            </w:r>
            <w:r w:rsidR="00137781">
              <w:t>performance, basic usability, error conditions, accessibility</w:t>
            </w:r>
          </w:p>
        </w:tc>
      </w:tr>
      <w:tr w:rsidR="00EF6DDB" w14:paraId="096D1C89" w14:textId="77777777" w:rsidTr="00EF6DDB">
        <w:tc>
          <w:tcPr>
            <w:cnfStyle w:val="001000000000" w:firstRow="0" w:lastRow="0" w:firstColumn="1" w:lastColumn="0" w:oddVBand="0" w:evenVBand="0" w:oddHBand="0" w:evenHBand="0" w:firstRowFirstColumn="0" w:firstRowLastColumn="0" w:lastRowFirstColumn="0" w:lastRowLastColumn="0"/>
            <w:tcW w:w="3005" w:type="dxa"/>
          </w:tcPr>
          <w:p w14:paraId="4242A403" w14:textId="77777777" w:rsidR="00EF6DDB" w:rsidRPr="00CA349D" w:rsidRDefault="00CA349D" w:rsidP="00D432AE">
            <w:pPr>
              <w:rPr>
                <w:b w:val="0"/>
              </w:rPr>
            </w:pPr>
            <w:r>
              <w:rPr>
                <w:b w:val="0"/>
              </w:rPr>
              <w:t>OS compatibility</w:t>
            </w:r>
          </w:p>
        </w:tc>
        <w:tc>
          <w:tcPr>
            <w:tcW w:w="3005" w:type="dxa"/>
          </w:tcPr>
          <w:p w14:paraId="119AEF78" w14:textId="77777777" w:rsidR="00EF6DDB" w:rsidRDefault="00CA349D" w:rsidP="00D432AE">
            <w:pPr>
              <w:cnfStyle w:val="000000000000" w:firstRow="0" w:lastRow="0" w:firstColumn="0" w:lastColumn="0" w:oddVBand="0" w:evenVBand="0" w:oddHBand="0" w:evenHBand="0" w:firstRowFirstColumn="0" w:firstRowLastColumn="0" w:lastRowFirstColumn="0" w:lastRowLastColumn="0"/>
            </w:pPr>
            <w:r>
              <w:t xml:space="preserve">To ensure game works in all intended operating systems </w:t>
            </w:r>
          </w:p>
        </w:tc>
        <w:tc>
          <w:tcPr>
            <w:tcW w:w="3006" w:type="dxa"/>
          </w:tcPr>
          <w:p w14:paraId="7FE1830A" w14:textId="77777777" w:rsidR="00EF6DDB" w:rsidRDefault="00137781" w:rsidP="00D432AE">
            <w:pPr>
              <w:cnfStyle w:val="000000000000" w:firstRow="0" w:lastRow="0" w:firstColumn="0" w:lastColumn="0" w:oddVBand="0" w:evenVBand="0" w:oddHBand="0" w:evenHBand="0" w:firstRowFirstColumn="0" w:firstRowLastColumn="0" w:lastRowFirstColumn="0" w:lastRowLastColumn="0"/>
            </w:pPr>
            <w:r>
              <w:t>Compatibility with android</w:t>
            </w:r>
            <w:r w:rsidR="00343765">
              <w:t xml:space="preserve"> and IOS</w:t>
            </w:r>
            <w:r>
              <w:t xml:space="preserve"> </w:t>
            </w:r>
          </w:p>
        </w:tc>
      </w:tr>
      <w:tr w:rsidR="0029111E" w14:paraId="07604DA9"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EC57A9" w14:textId="77777777" w:rsidR="0029111E" w:rsidRPr="0029111E" w:rsidRDefault="0029111E" w:rsidP="00D432AE">
            <w:pPr>
              <w:rPr>
                <w:b w:val="0"/>
              </w:rPr>
            </w:pPr>
            <w:r w:rsidRPr="0029111E">
              <w:rPr>
                <w:b w:val="0"/>
              </w:rPr>
              <w:t>Data integrity</w:t>
            </w:r>
          </w:p>
        </w:tc>
        <w:tc>
          <w:tcPr>
            <w:tcW w:w="3005" w:type="dxa"/>
          </w:tcPr>
          <w:p w14:paraId="3AEBC875" w14:textId="77777777" w:rsidR="0029111E" w:rsidRDefault="0029111E" w:rsidP="00D432AE">
            <w:pPr>
              <w:cnfStyle w:val="000000100000" w:firstRow="0" w:lastRow="0" w:firstColumn="0" w:lastColumn="0" w:oddVBand="0" w:evenVBand="0" w:oddHBand="1" w:evenHBand="0" w:firstRowFirstColumn="0" w:firstRowLastColumn="0" w:lastRowFirstColumn="0" w:lastRowLastColumn="0"/>
            </w:pPr>
            <w:r>
              <w:t xml:space="preserve">Verify </w:t>
            </w:r>
            <w:r w:rsidR="00AB523C">
              <w:t>the data stored in the database is accurate and reliable</w:t>
            </w:r>
          </w:p>
        </w:tc>
        <w:tc>
          <w:tcPr>
            <w:tcW w:w="3006" w:type="dxa"/>
          </w:tcPr>
          <w:p w14:paraId="02761716" w14:textId="77777777" w:rsidR="0029111E" w:rsidRDefault="00137781" w:rsidP="00D432AE">
            <w:pPr>
              <w:cnfStyle w:val="000000100000" w:firstRow="0" w:lastRow="0" w:firstColumn="0" w:lastColumn="0" w:oddVBand="0" w:evenVBand="0" w:oddHBand="1" w:evenHBand="0" w:firstRowFirstColumn="0" w:firstRowLastColumn="0" w:lastRowFirstColumn="0" w:lastRowLastColumn="0"/>
            </w:pPr>
            <w:r>
              <w:t>Data correctness</w:t>
            </w:r>
          </w:p>
        </w:tc>
      </w:tr>
    </w:tbl>
    <w:p w14:paraId="148FF563" w14:textId="77777777" w:rsidR="00D432AE" w:rsidRDefault="00D432AE" w:rsidP="00226922"/>
    <w:p w14:paraId="71C588C8" w14:textId="77777777" w:rsidR="00D432AE" w:rsidRDefault="0070729E" w:rsidP="002F16FC">
      <w:pPr>
        <w:pStyle w:val="Heading1"/>
        <w:rPr>
          <w:color w:val="7030A0"/>
        </w:rPr>
      </w:pPr>
      <w:bookmarkStart w:id="51" w:name="_Toc509517469"/>
      <w:bookmarkStart w:id="52" w:name="_Toc515279667"/>
      <w:r>
        <w:rPr>
          <w:color w:val="7030A0"/>
        </w:rPr>
        <w:t>5</w:t>
      </w:r>
      <w:r w:rsidR="00D432AE" w:rsidRPr="002F16FC">
        <w:rPr>
          <w:color w:val="7030A0"/>
        </w:rPr>
        <w:t>.</w:t>
      </w:r>
      <w:r w:rsidR="00EF6DDB" w:rsidRPr="002F16FC">
        <w:rPr>
          <w:color w:val="7030A0"/>
        </w:rPr>
        <w:t xml:space="preserve"> </w:t>
      </w:r>
      <w:bookmarkEnd w:id="51"/>
      <w:r w:rsidR="005E1261">
        <w:rPr>
          <w:color w:val="7030A0"/>
        </w:rPr>
        <w:t>Approach</w:t>
      </w:r>
      <w:bookmarkEnd w:id="52"/>
    </w:p>
    <w:p w14:paraId="421D4998" w14:textId="77777777" w:rsidR="00EF6DDB" w:rsidRDefault="00EF6DDB" w:rsidP="00EF6DDB">
      <w:pPr>
        <w:pStyle w:val="Heading2"/>
        <w:rPr>
          <w:color w:val="7030A0"/>
        </w:rPr>
      </w:pPr>
      <w:bookmarkStart w:id="53" w:name="_Toc515279668"/>
      <w:r w:rsidRPr="00EF6DDB">
        <w:rPr>
          <w:color w:val="7030A0"/>
        </w:rPr>
        <w:t>5.1</w:t>
      </w:r>
      <w:r>
        <w:rPr>
          <w:color w:val="7030A0"/>
        </w:rPr>
        <w:t xml:space="preserve"> Test Levels</w:t>
      </w:r>
      <w:bookmarkEnd w:id="53"/>
    </w:p>
    <w:p w14:paraId="789D21DC" w14:textId="77777777" w:rsidR="00EF6DDB" w:rsidRDefault="00EF6DDB" w:rsidP="00EF6DDB">
      <w:r w:rsidRPr="00EF6DDB">
        <w:t>For this MTP the following test levels are acknowledged:</w:t>
      </w:r>
    </w:p>
    <w:tbl>
      <w:tblPr>
        <w:tblStyle w:val="ListTable3-Accent3"/>
        <w:tblW w:w="0" w:type="auto"/>
        <w:tblLook w:val="04A0" w:firstRow="1" w:lastRow="0" w:firstColumn="1" w:lastColumn="0" w:noHBand="0" w:noVBand="1"/>
      </w:tblPr>
      <w:tblGrid>
        <w:gridCol w:w="2515"/>
        <w:gridCol w:w="6501"/>
      </w:tblGrid>
      <w:tr w:rsidR="00EF6DDB" w14:paraId="50ABE647" w14:textId="77777777" w:rsidTr="00EF6D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5" w:type="dxa"/>
          </w:tcPr>
          <w:p w14:paraId="3F28E65D" w14:textId="77777777" w:rsidR="00EF6DDB" w:rsidRDefault="00810A0D" w:rsidP="00EF6DDB">
            <w:r>
              <w:t>Test Level</w:t>
            </w:r>
          </w:p>
        </w:tc>
        <w:tc>
          <w:tcPr>
            <w:tcW w:w="6501" w:type="dxa"/>
          </w:tcPr>
          <w:p w14:paraId="1F1A57ED" w14:textId="77777777" w:rsidR="00EF6DDB" w:rsidRDefault="00810A0D" w:rsidP="00EF6DDB">
            <w:pPr>
              <w:cnfStyle w:val="100000000000" w:firstRow="1" w:lastRow="0" w:firstColumn="0" w:lastColumn="0" w:oddVBand="0" w:evenVBand="0" w:oddHBand="0" w:evenHBand="0" w:firstRowFirstColumn="0" w:firstRowLastColumn="0" w:lastRowFirstColumn="0" w:lastRowLastColumn="0"/>
            </w:pPr>
            <w:r>
              <w:t>Goal</w:t>
            </w:r>
          </w:p>
        </w:tc>
      </w:tr>
      <w:tr w:rsidR="00EF6DDB" w14:paraId="7C9A95CC"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DAE210F" w14:textId="77777777" w:rsidR="00EF6DDB" w:rsidRDefault="001B35CC" w:rsidP="00EF6DDB">
            <w:r w:rsidRPr="001B35CC">
              <w:t>Unit Testing</w:t>
            </w:r>
          </w:p>
        </w:tc>
        <w:tc>
          <w:tcPr>
            <w:tcW w:w="6501" w:type="dxa"/>
          </w:tcPr>
          <w:p w14:paraId="4C373289" w14:textId="77777777" w:rsidR="00EF6DDB" w:rsidRDefault="001B35CC" w:rsidP="001B35CC">
            <w:pPr>
              <w:cnfStyle w:val="000000100000" w:firstRow="0" w:lastRow="0" w:firstColumn="0" w:lastColumn="0" w:oddVBand="0" w:evenVBand="0" w:oddHBand="1" w:evenHBand="0" w:firstRowFirstColumn="0" w:firstRowLastColumn="0" w:lastRowFirstColumn="0" w:lastRowLastColumn="0"/>
            </w:pPr>
            <w:r>
              <w:t>T</w:t>
            </w:r>
            <w:r w:rsidRPr="001B35CC">
              <w:t xml:space="preserve">o </w:t>
            </w:r>
            <w:r>
              <w:t>isolate</w:t>
            </w:r>
            <w:r w:rsidRPr="001B35CC">
              <w:t xml:space="preserve"> each part of the program and test that the individual parts are working correctly</w:t>
            </w:r>
          </w:p>
        </w:tc>
      </w:tr>
      <w:tr w:rsidR="00EF6DDB" w14:paraId="246830F7" w14:textId="77777777" w:rsidTr="00EF6DDB">
        <w:tc>
          <w:tcPr>
            <w:cnfStyle w:val="001000000000" w:firstRow="0" w:lastRow="0" w:firstColumn="1" w:lastColumn="0" w:oddVBand="0" w:evenVBand="0" w:oddHBand="0" w:evenHBand="0" w:firstRowFirstColumn="0" w:firstRowLastColumn="0" w:lastRowFirstColumn="0" w:lastRowLastColumn="0"/>
            <w:tcW w:w="2515" w:type="dxa"/>
          </w:tcPr>
          <w:p w14:paraId="51719FC1" w14:textId="77777777" w:rsidR="00EF6DDB" w:rsidRDefault="001B35CC" w:rsidP="00EF6DDB">
            <w:r w:rsidRPr="001B35CC">
              <w:t>Integration Testing</w:t>
            </w:r>
          </w:p>
        </w:tc>
        <w:tc>
          <w:tcPr>
            <w:tcW w:w="6501" w:type="dxa"/>
          </w:tcPr>
          <w:p w14:paraId="0F0A97A4" w14:textId="77777777" w:rsidR="00EF6DDB" w:rsidRDefault="001B35CC" w:rsidP="00EF6DDB">
            <w:pPr>
              <w:cnfStyle w:val="000000000000" w:firstRow="0" w:lastRow="0" w:firstColumn="0" w:lastColumn="0" w:oddVBand="0" w:evenVBand="0" w:oddHBand="0" w:evenHBand="0" w:firstRowFirstColumn="0" w:firstRowLastColumn="0" w:lastRowFirstColumn="0" w:lastRowLastColumn="0"/>
            </w:pPr>
            <w:r>
              <w:t>To test the interaction between individual modules.</w:t>
            </w:r>
          </w:p>
        </w:tc>
      </w:tr>
      <w:tr w:rsidR="00226922" w14:paraId="30AD2E3A" w14:textId="77777777" w:rsidTr="00EF6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C2B4B06" w14:textId="77777777" w:rsidR="00226922" w:rsidRDefault="001B35CC" w:rsidP="00EF6DDB">
            <w:r w:rsidRPr="001B35CC">
              <w:t>User Acceptance Testing</w:t>
            </w:r>
          </w:p>
        </w:tc>
        <w:tc>
          <w:tcPr>
            <w:tcW w:w="6501" w:type="dxa"/>
          </w:tcPr>
          <w:p w14:paraId="33E9F01C" w14:textId="77777777" w:rsidR="00226922" w:rsidRDefault="001B35CC" w:rsidP="00EF6DDB">
            <w:pPr>
              <w:cnfStyle w:val="000000100000" w:firstRow="0" w:lastRow="0" w:firstColumn="0" w:lastColumn="0" w:oddVBand="0" w:evenVBand="0" w:oddHBand="1" w:evenHBand="0" w:firstRowFirstColumn="0" w:firstRowLastColumn="0" w:lastRowFirstColumn="0" w:lastRowLastColumn="0"/>
            </w:pPr>
            <w:r>
              <w:t xml:space="preserve">Testing of the application in a real </w:t>
            </w:r>
            <w:r w:rsidR="00E54407">
              <w:t>environment</w:t>
            </w:r>
          </w:p>
        </w:tc>
      </w:tr>
    </w:tbl>
    <w:p w14:paraId="7ED3288E" w14:textId="77777777" w:rsidR="001B35CC" w:rsidRDefault="001B35CC" w:rsidP="00EF6DDB">
      <w:pPr>
        <w:pStyle w:val="Heading2"/>
        <w:rPr>
          <w:color w:val="7030A0"/>
        </w:rPr>
      </w:pPr>
    </w:p>
    <w:p w14:paraId="05C7C65A" w14:textId="77777777" w:rsidR="00D432AE" w:rsidRDefault="00EF6DDB" w:rsidP="00EF6DDB">
      <w:pPr>
        <w:pStyle w:val="Heading2"/>
        <w:rPr>
          <w:color w:val="7030A0"/>
        </w:rPr>
      </w:pPr>
      <w:bookmarkStart w:id="54" w:name="_Toc515279669"/>
      <w:r w:rsidRPr="00EF6DDB">
        <w:rPr>
          <w:color w:val="7030A0"/>
        </w:rPr>
        <w:t xml:space="preserve">5.2 The </w:t>
      </w:r>
      <w:r w:rsidR="0057620A">
        <w:rPr>
          <w:color w:val="7030A0"/>
        </w:rPr>
        <w:t>Unit</w:t>
      </w:r>
      <w:r w:rsidR="00810A0D">
        <w:rPr>
          <w:color w:val="7030A0"/>
        </w:rPr>
        <w:t xml:space="preserve"> Test</w:t>
      </w:r>
      <w:r w:rsidR="0057620A">
        <w:rPr>
          <w:color w:val="7030A0"/>
        </w:rPr>
        <w:t>ing</w:t>
      </w:r>
      <w:bookmarkEnd w:id="54"/>
    </w:p>
    <w:p w14:paraId="5C111A6C" w14:textId="77777777" w:rsidR="00810A0D" w:rsidRDefault="00810A0D" w:rsidP="00810A0D">
      <w:pPr>
        <w:pStyle w:val="Heading3"/>
        <w:rPr>
          <w:color w:val="7030A0"/>
        </w:rPr>
      </w:pPr>
      <w:bookmarkStart w:id="55" w:name="_Toc515279670"/>
      <w:r>
        <w:rPr>
          <w:color w:val="7030A0"/>
        </w:rPr>
        <w:t>5.2.1 Goal</w:t>
      </w:r>
      <w:bookmarkEnd w:id="55"/>
    </w:p>
    <w:p w14:paraId="172F9620" w14:textId="77777777" w:rsidR="001B35CC" w:rsidRPr="001B35CC" w:rsidRDefault="001B35CC" w:rsidP="001B35CC">
      <w:r w:rsidRPr="001B35CC">
        <w:t>To isolate each part of the program and test that the individual parts are working correctly</w:t>
      </w:r>
    </w:p>
    <w:p w14:paraId="179F0AE4" w14:textId="77777777" w:rsidR="00810A0D" w:rsidRDefault="00810A0D" w:rsidP="00810A0D">
      <w:pPr>
        <w:pStyle w:val="Heading3"/>
        <w:rPr>
          <w:color w:val="7030A0"/>
        </w:rPr>
      </w:pPr>
      <w:bookmarkStart w:id="56" w:name="_Toc515279671"/>
      <w:r w:rsidRPr="00810A0D">
        <w:rPr>
          <w:color w:val="7030A0"/>
        </w:rPr>
        <w:t>5.2.2 Short Description</w:t>
      </w:r>
      <w:bookmarkEnd w:id="56"/>
    </w:p>
    <w:p w14:paraId="4B718852" w14:textId="77777777" w:rsidR="001B35CC" w:rsidRPr="001B35CC" w:rsidRDefault="001B35CC" w:rsidP="001B35CC">
      <w:r>
        <w:t>The code will be broken into units and individually tested</w:t>
      </w:r>
      <w:r w:rsidR="00E54407">
        <w:t xml:space="preserve"> using </w:t>
      </w:r>
      <w:r w:rsidR="00622D1E">
        <w:t>NUnit</w:t>
      </w:r>
      <w:r w:rsidR="00316ECD">
        <w:t>, to see that they do their required job.</w:t>
      </w:r>
    </w:p>
    <w:p w14:paraId="5D87942B" w14:textId="77777777" w:rsidR="00810A0D" w:rsidRDefault="00810A0D" w:rsidP="00810A0D">
      <w:pPr>
        <w:pStyle w:val="Heading3"/>
        <w:rPr>
          <w:color w:val="7030A0"/>
        </w:rPr>
      </w:pPr>
      <w:bookmarkStart w:id="57" w:name="_Toc515279672"/>
      <w:r w:rsidRPr="00810A0D">
        <w:rPr>
          <w:color w:val="7030A0"/>
        </w:rPr>
        <w:t>5.2.3 Responsible</w:t>
      </w:r>
      <w:bookmarkEnd w:id="57"/>
    </w:p>
    <w:p w14:paraId="354C226B" w14:textId="77777777" w:rsidR="001B35CC" w:rsidRDefault="001B35CC" w:rsidP="001B35CC">
      <w:r>
        <w:t>Aaron Peachey</w:t>
      </w:r>
    </w:p>
    <w:p w14:paraId="44D132D2" w14:textId="77777777" w:rsidR="001B35CC" w:rsidRDefault="001B35CC" w:rsidP="001B35CC">
      <w:r>
        <w:t>Charnes Nell</w:t>
      </w:r>
    </w:p>
    <w:p w14:paraId="289774DD" w14:textId="77777777" w:rsidR="001B35CC" w:rsidRDefault="001B35CC" w:rsidP="001B35CC">
      <w:r>
        <w:t>Collin Mckeahnie</w:t>
      </w:r>
    </w:p>
    <w:p w14:paraId="556AFC34" w14:textId="77777777" w:rsidR="001B35CC" w:rsidRPr="001B35CC" w:rsidRDefault="001B35CC" w:rsidP="001B35CC">
      <w:r>
        <w:t>Michelle Vinall</w:t>
      </w:r>
    </w:p>
    <w:p w14:paraId="045A4065" w14:textId="77777777" w:rsidR="0057620A" w:rsidRDefault="0057620A" w:rsidP="0057620A">
      <w:pPr>
        <w:pStyle w:val="Heading2"/>
        <w:rPr>
          <w:color w:val="7030A0"/>
        </w:rPr>
      </w:pPr>
    </w:p>
    <w:p w14:paraId="15650C94" w14:textId="77777777" w:rsidR="00810A0D" w:rsidRPr="0057620A" w:rsidRDefault="00810A0D" w:rsidP="0057620A">
      <w:pPr>
        <w:pStyle w:val="Heading2"/>
        <w:rPr>
          <w:color w:val="7030A0"/>
        </w:rPr>
      </w:pPr>
      <w:bookmarkStart w:id="58" w:name="_Toc515279673"/>
      <w:r w:rsidRPr="0057620A">
        <w:rPr>
          <w:color w:val="7030A0"/>
        </w:rPr>
        <w:t xml:space="preserve">5.3 </w:t>
      </w:r>
      <w:r w:rsidR="00226922" w:rsidRPr="0057620A">
        <w:rPr>
          <w:color w:val="7030A0"/>
        </w:rPr>
        <w:t>The Integration</w:t>
      </w:r>
      <w:r w:rsidR="0057620A" w:rsidRPr="0057620A">
        <w:rPr>
          <w:color w:val="7030A0"/>
        </w:rPr>
        <w:t xml:space="preserve"> Test</w:t>
      </w:r>
      <w:r w:rsidR="0057620A">
        <w:rPr>
          <w:color w:val="7030A0"/>
        </w:rPr>
        <w:t>ing</w:t>
      </w:r>
      <w:bookmarkEnd w:id="58"/>
    </w:p>
    <w:p w14:paraId="60A051D8" w14:textId="77777777" w:rsidR="00810A0D" w:rsidRDefault="00810A0D" w:rsidP="00810A0D">
      <w:pPr>
        <w:pStyle w:val="Heading3"/>
        <w:rPr>
          <w:color w:val="7030A0"/>
        </w:rPr>
      </w:pPr>
      <w:bookmarkStart w:id="59" w:name="_Toc515279674"/>
      <w:r>
        <w:rPr>
          <w:color w:val="7030A0"/>
        </w:rPr>
        <w:t>5.3</w:t>
      </w:r>
      <w:r w:rsidRPr="00810A0D">
        <w:rPr>
          <w:color w:val="7030A0"/>
        </w:rPr>
        <w:t>.1 Goal</w:t>
      </w:r>
      <w:bookmarkEnd w:id="59"/>
    </w:p>
    <w:p w14:paraId="0170C1A3" w14:textId="77777777" w:rsidR="00E54407" w:rsidRPr="00E54407" w:rsidRDefault="00E54407" w:rsidP="00E54407">
      <w:r w:rsidRPr="00E54407">
        <w:t>To test the inte</w:t>
      </w:r>
      <w:r w:rsidR="00316ECD">
        <w:t>rac</w:t>
      </w:r>
      <w:r w:rsidRPr="00E54407">
        <w:t xml:space="preserve">tion between individual </w:t>
      </w:r>
      <w:r w:rsidR="00316ECD">
        <w:t>software units</w:t>
      </w:r>
    </w:p>
    <w:p w14:paraId="5DC1287C" w14:textId="77777777" w:rsidR="00810A0D" w:rsidRDefault="00810A0D" w:rsidP="00810A0D">
      <w:pPr>
        <w:pStyle w:val="Heading3"/>
        <w:rPr>
          <w:color w:val="7030A0"/>
        </w:rPr>
      </w:pPr>
      <w:bookmarkStart w:id="60" w:name="_Toc515279675"/>
      <w:r>
        <w:rPr>
          <w:color w:val="7030A0"/>
        </w:rPr>
        <w:t>5.3</w:t>
      </w:r>
      <w:r w:rsidRPr="00810A0D">
        <w:rPr>
          <w:color w:val="7030A0"/>
        </w:rPr>
        <w:t>.2 Short Description</w:t>
      </w:r>
      <w:bookmarkEnd w:id="60"/>
    </w:p>
    <w:p w14:paraId="563B0592" w14:textId="77777777" w:rsidR="00E54407" w:rsidRPr="00E54407" w:rsidRDefault="00316ECD" w:rsidP="00E54407">
      <w:r>
        <w:t xml:space="preserve">Each software </w:t>
      </w:r>
      <w:r w:rsidR="00A30145">
        <w:t>unit is</w:t>
      </w:r>
      <w:r>
        <w:t xml:space="preserve"> in</w:t>
      </w:r>
      <w:r w:rsidR="00A30145">
        <w:t>tegrated</w:t>
      </w:r>
      <w:r>
        <w:t xml:space="preserve"> one by one to test if they work in combination with each other</w:t>
      </w:r>
      <w:r w:rsidR="00A30145">
        <w:t>, to test whether the required implementation exists between modules.</w:t>
      </w:r>
    </w:p>
    <w:p w14:paraId="3151A641" w14:textId="77777777" w:rsidR="00810A0D" w:rsidRDefault="00810A0D" w:rsidP="00810A0D">
      <w:pPr>
        <w:pStyle w:val="Heading3"/>
        <w:rPr>
          <w:color w:val="7030A0"/>
        </w:rPr>
      </w:pPr>
      <w:bookmarkStart w:id="61" w:name="_Toc515279676"/>
      <w:r>
        <w:rPr>
          <w:color w:val="7030A0"/>
        </w:rPr>
        <w:t>5.3</w:t>
      </w:r>
      <w:r w:rsidRPr="00810A0D">
        <w:rPr>
          <w:color w:val="7030A0"/>
        </w:rPr>
        <w:t>.3 Responsible</w:t>
      </w:r>
      <w:bookmarkEnd w:id="61"/>
    </w:p>
    <w:p w14:paraId="2463DAE4" w14:textId="77777777" w:rsidR="00E54407" w:rsidRDefault="00E54407" w:rsidP="00E54407">
      <w:r>
        <w:t>Aaron Peachey</w:t>
      </w:r>
    </w:p>
    <w:p w14:paraId="25D1170D" w14:textId="77777777" w:rsidR="00E54407" w:rsidRDefault="00E54407" w:rsidP="00E54407">
      <w:r>
        <w:t>Charnes Nell</w:t>
      </w:r>
    </w:p>
    <w:p w14:paraId="616E065E" w14:textId="77777777" w:rsidR="00E54407" w:rsidRDefault="00E54407" w:rsidP="00E54407">
      <w:r>
        <w:lastRenderedPageBreak/>
        <w:t>Collin Mckeahnie</w:t>
      </w:r>
    </w:p>
    <w:p w14:paraId="54F72A46" w14:textId="77777777" w:rsidR="00E54407" w:rsidRPr="00E54407" w:rsidRDefault="00E54407" w:rsidP="00E54407">
      <w:r>
        <w:t>Michelle Vinall</w:t>
      </w:r>
    </w:p>
    <w:p w14:paraId="291DAF60" w14:textId="77777777" w:rsidR="0057620A" w:rsidRDefault="0057620A" w:rsidP="006F08D2"/>
    <w:p w14:paraId="72DDB796" w14:textId="77777777" w:rsidR="0057620A" w:rsidRPr="0057620A" w:rsidRDefault="0057620A" w:rsidP="0057620A">
      <w:pPr>
        <w:pStyle w:val="Heading2"/>
        <w:rPr>
          <w:color w:val="7030A0"/>
        </w:rPr>
      </w:pPr>
      <w:bookmarkStart w:id="62" w:name="_Toc515279677"/>
      <w:r>
        <w:rPr>
          <w:color w:val="7030A0"/>
        </w:rPr>
        <w:t>5.4</w:t>
      </w:r>
      <w:r w:rsidRPr="0057620A">
        <w:rPr>
          <w:color w:val="7030A0"/>
        </w:rPr>
        <w:t xml:space="preserve"> </w:t>
      </w:r>
      <w:r w:rsidR="00226922" w:rsidRPr="0057620A">
        <w:rPr>
          <w:color w:val="7030A0"/>
        </w:rPr>
        <w:t xml:space="preserve">The </w:t>
      </w:r>
      <w:r w:rsidR="00226922">
        <w:rPr>
          <w:color w:val="7030A0"/>
        </w:rPr>
        <w:t>User</w:t>
      </w:r>
      <w:r w:rsidRPr="0057620A">
        <w:rPr>
          <w:color w:val="7030A0"/>
        </w:rPr>
        <w:t xml:space="preserve"> Acceptance Test</w:t>
      </w:r>
      <w:r>
        <w:rPr>
          <w:color w:val="7030A0"/>
        </w:rPr>
        <w:t>ing</w:t>
      </w:r>
      <w:bookmarkEnd w:id="62"/>
    </w:p>
    <w:p w14:paraId="3ED8DACC" w14:textId="77777777" w:rsidR="0057620A" w:rsidRDefault="0057620A" w:rsidP="0057620A">
      <w:pPr>
        <w:pStyle w:val="Heading3"/>
        <w:rPr>
          <w:color w:val="7030A0"/>
        </w:rPr>
      </w:pPr>
      <w:bookmarkStart w:id="63" w:name="_Toc515279678"/>
      <w:r w:rsidRPr="0057620A">
        <w:rPr>
          <w:color w:val="7030A0"/>
        </w:rPr>
        <w:t>5.4.1 Goal</w:t>
      </w:r>
      <w:bookmarkEnd w:id="63"/>
    </w:p>
    <w:p w14:paraId="204E8DC4" w14:textId="77777777" w:rsidR="00E54407" w:rsidRPr="00E54407" w:rsidRDefault="00E54407" w:rsidP="00E54407">
      <w:r w:rsidRPr="00E54407">
        <w:t>Testing of the application in a real environment</w:t>
      </w:r>
      <w:r w:rsidR="00A30145">
        <w:t>.</w:t>
      </w:r>
    </w:p>
    <w:p w14:paraId="00A160E3" w14:textId="77777777" w:rsidR="0057620A" w:rsidRDefault="0057620A" w:rsidP="0057620A">
      <w:pPr>
        <w:pStyle w:val="Heading3"/>
        <w:rPr>
          <w:color w:val="7030A0"/>
        </w:rPr>
      </w:pPr>
      <w:bookmarkStart w:id="64" w:name="_Toc515279679"/>
      <w:r w:rsidRPr="0057620A">
        <w:rPr>
          <w:color w:val="7030A0"/>
        </w:rPr>
        <w:t>5.4.2 Short Description</w:t>
      </w:r>
      <w:bookmarkEnd w:id="64"/>
    </w:p>
    <w:p w14:paraId="4A0E9F49" w14:textId="77777777" w:rsidR="00A30145" w:rsidRPr="00A30145" w:rsidRDefault="00A30145" w:rsidP="00A30145">
      <w:r>
        <w:t xml:space="preserve">This is where the software application is tested by running it in the environment it is intended for and </w:t>
      </w:r>
      <w:r w:rsidR="006F08D2">
        <w:t>check</w:t>
      </w:r>
      <w:r>
        <w:t xml:space="preserve"> if it meets the business requirements. </w:t>
      </w:r>
    </w:p>
    <w:p w14:paraId="2E017D8D" w14:textId="77777777" w:rsidR="0057620A" w:rsidRDefault="0057620A" w:rsidP="0057620A">
      <w:pPr>
        <w:pStyle w:val="Heading3"/>
        <w:rPr>
          <w:color w:val="7030A0"/>
        </w:rPr>
      </w:pPr>
      <w:bookmarkStart w:id="65" w:name="_Toc515279680"/>
      <w:r w:rsidRPr="0057620A">
        <w:rPr>
          <w:color w:val="7030A0"/>
        </w:rPr>
        <w:t>5.4.3 Responsible</w:t>
      </w:r>
      <w:bookmarkEnd w:id="65"/>
    </w:p>
    <w:p w14:paraId="0A3A5AD9" w14:textId="77777777" w:rsidR="00E54407" w:rsidRDefault="00E54407" w:rsidP="00E54407">
      <w:r>
        <w:t>Aaron Peachey</w:t>
      </w:r>
    </w:p>
    <w:p w14:paraId="7BBBFB63" w14:textId="77777777" w:rsidR="00E54407" w:rsidRDefault="00E54407" w:rsidP="00E54407">
      <w:r>
        <w:t>Charnes Nell</w:t>
      </w:r>
    </w:p>
    <w:p w14:paraId="75A80CE2" w14:textId="77777777" w:rsidR="00E54407" w:rsidRDefault="00E54407" w:rsidP="00E54407">
      <w:r>
        <w:t>Collin Mckeahnie</w:t>
      </w:r>
    </w:p>
    <w:p w14:paraId="4B03271F" w14:textId="77777777" w:rsidR="00B64807" w:rsidRDefault="00E54407" w:rsidP="00E54407">
      <w:r>
        <w:t>Michelle Vinall</w:t>
      </w:r>
    </w:p>
    <w:p w14:paraId="5300B530" w14:textId="77777777" w:rsidR="006F08D2" w:rsidRDefault="006F08D2" w:rsidP="006F08D2"/>
    <w:p w14:paraId="5D33E5FA" w14:textId="77777777" w:rsidR="0057620A" w:rsidRDefault="00226922" w:rsidP="0057620A">
      <w:pPr>
        <w:pStyle w:val="Heading2"/>
        <w:rPr>
          <w:color w:val="7030A0"/>
        </w:rPr>
      </w:pPr>
      <w:bookmarkStart w:id="66" w:name="_Toc515279681"/>
      <w:r>
        <w:rPr>
          <w:color w:val="7030A0"/>
        </w:rPr>
        <w:t>5.5</w:t>
      </w:r>
      <w:r w:rsidR="0057620A">
        <w:rPr>
          <w:color w:val="7030A0"/>
        </w:rPr>
        <w:t xml:space="preserve"> </w:t>
      </w:r>
      <w:r w:rsidR="0057620A" w:rsidRPr="0057620A">
        <w:rPr>
          <w:color w:val="7030A0"/>
        </w:rPr>
        <w:t>Phasing Per Test Level</w:t>
      </w:r>
      <w:bookmarkEnd w:id="66"/>
    </w:p>
    <w:p w14:paraId="2B0A851C" w14:textId="77777777" w:rsidR="00B64807" w:rsidRDefault="0061185A" w:rsidP="00B64807">
      <w:r>
        <w:t>Phases to plan, execute and complete testing of each testing level</w:t>
      </w:r>
    </w:p>
    <w:p w14:paraId="4DA13C1E" w14:textId="77777777" w:rsidR="0061185A" w:rsidRDefault="0061185A" w:rsidP="0061185A">
      <w:pPr>
        <w:pStyle w:val="ListParagraph"/>
        <w:numPr>
          <w:ilvl w:val="0"/>
          <w:numId w:val="11"/>
        </w:numPr>
      </w:pPr>
      <w:r>
        <w:t>Analysis of testing requirements</w:t>
      </w:r>
    </w:p>
    <w:p w14:paraId="3D8C2689" w14:textId="77777777" w:rsidR="0061185A" w:rsidRDefault="0061185A" w:rsidP="0061185A">
      <w:pPr>
        <w:pStyle w:val="ListParagraph"/>
        <w:numPr>
          <w:ilvl w:val="0"/>
          <w:numId w:val="10"/>
        </w:numPr>
      </w:pPr>
      <w:r>
        <w:t>Planning of tests to be used</w:t>
      </w:r>
    </w:p>
    <w:p w14:paraId="44AF353A" w14:textId="77777777" w:rsidR="0061185A" w:rsidRDefault="0061185A" w:rsidP="0061185A">
      <w:pPr>
        <w:pStyle w:val="ListParagraph"/>
        <w:numPr>
          <w:ilvl w:val="0"/>
          <w:numId w:val="10"/>
        </w:numPr>
      </w:pPr>
      <w:r>
        <w:t xml:space="preserve">Development of tests </w:t>
      </w:r>
    </w:p>
    <w:p w14:paraId="1099DBA6" w14:textId="77777777" w:rsidR="0061185A" w:rsidRDefault="0061185A" w:rsidP="0061185A">
      <w:pPr>
        <w:pStyle w:val="ListParagraph"/>
        <w:numPr>
          <w:ilvl w:val="0"/>
          <w:numId w:val="10"/>
        </w:numPr>
      </w:pPr>
      <w:r>
        <w:t>Execution of tests</w:t>
      </w:r>
    </w:p>
    <w:p w14:paraId="798C2028" w14:textId="77777777" w:rsidR="0061185A" w:rsidRDefault="0061185A" w:rsidP="0061185A">
      <w:pPr>
        <w:pStyle w:val="ListParagraph"/>
        <w:numPr>
          <w:ilvl w:val="0"/>
          <w:numId w:val="10"/>
        </w:numPr>
      </w:pPr>
      <w:r>
        <w:t>Reporting of test results</w:t>
      </w:r>
    </w:p>
    <w:p w14:paraId="0FBA88DC" w14:textId="77777777" w:rsidR="0061185A" w:rsidRDefault="0061185A" w:rsidP="0061185A">
      <w:pPr>
        <w:pStyle w:val="ListParagraph"/>
        <w:numPr>
          <w:ilvl w:val="0"/>
          <w:numId w:val="10"/>
        </w:numPr>
      </w:pPr>
      <w:r>
        <w:t>Analys</w:t>
      </w:r>
      <w:r w:rsidR="00815CEA">
        <w:t>ing test results</w:t>
      </w:r>
    </w:p>
    <w:p w14:paraId="022109D0" w14:textId="77777777" w:rsidR="00815CEA" w:rsidRDefault="00815CEA" w:rsidP="0061185A">
      <w:pPr>
        <w:pStyle w:val="ListParagraph"/>
        <w:numPr>
          <w:ilvl w:val="0"/>
          <w:numId w:val="10"/>
        </w:numPr>
      </w:pPr>
      <w:r>
        <w:t>Documentation of test results</w:t>
      </w:r>
    </w:p>
    <w:p w14:paraId="48821248" w14:textId="77777777" w:rsidR="00815CEA" w:rsidRDefault="00815CEA" w:rsidP="0061185A">
      <w:pPr>
        <w:pStyle w:val="ListParagraph"/>
        <w:numPr>
          <w:ilvl w:val="0"/>
          <w:numId w:val="10"/>
        </w:numPr>
      </w:pPr>
      <w:r>
        <w:t xml:space="preserve">Test </w:t>
      </w:r>
      <w:r w:rsidR="005379C8">
        <w:t xml:space="preserve">level </w:t>
      </w:r>
      <w:r>
        <w:t>closure</w:t>
      </w:r>
    </w:p>
    <w:p w14:paraId="410423F5" w14:textId="77777777" w:rsidR="00815CEA" w:rsidRDefault="00815CEA" w:rsidP="0057620A">
      <w:pPr>
        <w:pStyle w:val="Heading2"/>
        <w:rPr>
          <w:color w:val="7030A0"/>
        </w:rPr>
      </w:pPr>
    </w:p>
    <w:p w14:paraId="72825FF9" w14:textId="4A19580E" w:rsidR="00AB2FCD" w:rsidRPr="006A449B" w:rsidRDefault="0057620A" w:rsidP="006A449B">
      <w:pPr>
        <w:pStyle w:val="Heading2"/>
        <w:rPr>
          <w:color w:val="7030A0"/>
        </w:rPr>
      </w:pPr>
      <w:bookmarkStart w:id="67" w:name="_Toc515279682"/>
      <w:r w:rsidRPr="0057620A">
        <w:rPr>
          <w:color w:val="7030A0"/>
        </w:rPr>
        <w:t xml:space="preserve">5.6 Entrance </w:t>
      </w:r>
      <w:r w:rsidR="00226922" w:rsidRPr="0057620A">
        <w:rPr>
          <w:color w:val="7030A0"/>
        </w:rPr>
        <w:t>and</w:t>
      </w:r>
      <w:r w:rsidRPr="0057620A">
        <w:rPr>
          <w:color w:val="7030A0"/>
        </w:rPr>
        <w:t xml:space="preserve"> Exit Criteria </w:t>
      </w:r>
      <w:r w:rsidR="00226922" w:rsidRPr="0057620A">
        <w:rPr>
          <w:color w:val="7030A0"/>
        </w:rPr>
        <w:t>for</w:t>
      </w:r>
      <w:r w:rsidRPr="0057620A">
        <w:rPr>
          <w:color w:val="7030A0"/>
        </w:rPr>
        <w:t xml:space="preserve"> Each Test Level</w:t>
      </w:r>
      <w:bookmarkStart w:id="68" w:name="_Toc509517470"/>
      <w:bookmarkEnd w:id="67"/>
    </w:p>
    <w:p w14:paraId="0EA8B64A" w14:textId="290540E3" w:rsidR="0057620A" w:rsidRPr="0057620A" w:rsidRDefault="0057620A" w:rsidP="0057620A">
      <w:pPr>
        <w:pStyle w:val="Heading3"/>
        <w:rPr>
          <w:color w:val="7030A0"/>
        </w:rPr>
      </w:pPr>
      <w:bookmarkStart w:id="69" w:name="_Toc515279683"/>
      <w:r w:rsidRPr="0057620A">
        <w:rPr>
          <w:color w:val="7030A0"/>
        </w:rPr>
        <w:t>5</w:t>
      </w:r>
      <w:r w:rsidR="006A449B">
        <w:rPr>
          <w:color w:val="7030A0"/>
        </w:rPr>
        <w:t>.6.1</w:t>
      </w:r>
      <w:r w:rsidRPr="0057620A">
        <w:rPr>
          <w:color w:val="7030A0"/>
        </w:rPr>
        <w:tab/>
        <w:t>User Acceptance Test</w:t>
      </w:r>
      <w:bookmarkEnd w:id="69"/>
      <w:r w:rsidRPr="0057620A">
        <w:rPr>
          <w:color w:val="7030A0"/>
        </w:rPr>
        <w:t xml:space="preserve"> </w:t>
      </w:r>
    </w:p>
    <w:p w14:paraId="7965FED5" w14:textId="77777777" w:rsidR="0057620A" w:rsidRDefault="00CD6604" w:rsidP="00CD6604">
      <w:r>
        <w:t xml:space="preserve">UAT </w:t>
      </w:r>
      <w:r w:rsidRPr="00CD6604">
        <w:t>testing entrance criteria</w:t>
      </w:r>
    </w:p>
    <w:p w14:paraId="58EE3C4B" w14:textId="77777777" w:rsidR="00CD6604" w:rsidRDefault="00CD6604" w:rsidP="00CD6604">
      <w:pPr>
        <w:pStyle w:val="ListParagraph"/>
        <w:numPr>
          <w:ilvl w:val="0"/>
          <w:numId w:val="28"/>
        </w:numPr>
      </w:pPr>
      <w:r>
        <w:t>Functional and initial</w:t>
      </w:r>
      <w:r w:rsidRPr="00CD6604">
        <w:t xml:space="preserve"> requirement</w:t>
      </w:r>
      <w:r>
        <w:t>s</w:t>
      </w:r>
      <w:r w:rsidRPr="00CD6604">
        <w:t xml:space="preserve"> ha</w:t>
      </w:r>
      <w:r>
        <w:t>ve</w:t>
      </w:r>
      <w:r w:rsidRPr="00CD6604">
        <w:t xml:space="preserve"> been met</w:t>
      </w:r>
    </w:p>
    <w:p w14:paraId="468C0075" w14:textId="77777777" w:rsidR="00CD6604" w:rsidRDefault="00CD6604" w:rsidP="00CD6604">
      <w:pPr>
        <w:pStyle w:val="ListParagraph"/>
        <w:numPr>
          <w:ilvl w:val="0"/>
          <w:numId w:val="28"/>
        </w:numPr>
      </w:pPr>
      <w:r w:rsidRPr="00CD6604">
        <w:t xml:space="preserve">Successful completion of all </w:t>
      </w:r>
      <w:r>
        <w:t>integration</w:t>
      </w:r>
      <w:r w:rsidRPr="00CD6604">
        <w:t xml:space="preserve"> tests</w:t>
      </w:r>
    </w:p>
    <w:p w14:paraId="03FA61F9" w14:textId="77777777" w:rsidR="00CD6604" w:rsidRPr="00CD6604" w:rsidRDefault="00CD6604" w:rsidP="00CD6604">
      <w:pPr>
        <w:pStyle w:val="ListParagraph"/>
        <w:numPr>
          <w:ilvl w:val="0"/>
          <w:numId w:val="28"/>
        </w:numPr>
      </w:pPr>
      <w:r>
        <w:t>UAT test cases and environment are available</w:t>
      </w:r>
    </w:p>
    <w:p w14:paraId="378D3C4A" w14:textId="77777777" w:rsidR="00CD6604" w:rsidRDefault="00AB2FCD" w:rsidP="00AB2FCD">
      <w:r w:rsidRPr="00AB2FCD">
        <w:t>UAT testing e</w:t>
      </w:r>
      <w:r>
        <w:t>xit</w:t>
      </w:r>
      <w:r w:rsidRPr="00AB2FCD">
        <w:t xml:space="preserve"> criteria </w:t>
      </w:r>
    </w:p>
    <w:p w14:paraId="404EAA84" w14:textId="77777777" w:rsidR="00AB2FCD" w:rsidRDefault="00AB2FCD" w:rsidP="00AB2FCD">
      <w:pPr>
        <w:pStyle w:val="ListParagraph"/>
        <w:numPr>
          <w:ilvl w:val="0"/>
          <w:numId w:val="31"/>
        </w:numPr>
      </w:pPr>
      <w:r w:rsidRPr="00AB2FCD">
        <w:t>Identify all defects and fix them</w:t>
      </w:r>
      <w:r>
        <w:t xml:space="preserve"> to </w:t>
      </w:r>
      <w:r w:rsidRPr="00AB2FCD">
        <w:t>an acceptable standard</w:t>
      </w:r>
    </w:p>
    <w:p w14:paraId="24F0564F" w14:textId="77777777" w:rsidR="00AB2FCD" w:rsidRDefault="00AB2FCD" w:rsidP="00AB2FCD">
      <w:pPr>
        <w:pStyle w:val="ListParagraph"/>
        <w:numPr>
          <w:ilvl w:val="0"/>
          <w:numId w:val="31"/>
        </w:numPr>
      </w:pPr>
      <w:r w:rsidRPr="00AB2FCD">
        <w:t>Ensure that all critical test cases have been completed and passed</w:t>
      </w:r>
    </w:p>
    <w:p w14:paraId="332BCBB3" w14:textId="77777777" w:rsidR="00AB2FCD" w:rsidRDefault="00AB2FCD" w:rsidP="00AB2FCD">
      <w:pPr>
        <w:pStyle w:val="ListParagraph"/>
        <w:numPr>
          <w:ilvl w:val="0"/>
          <w:numId w:val="31"/>
        </w:numPr>
      </w:pPr>
      <w:r>
        <w:t>All initial requirements were fulfilled</w:t>
      </w:r>
      <w:r w:rsidRPr="00AB2FCD">
        <w:t xml:space="preserve"> </w:t>
      </w:r>
    </w:p>
    <w:p w14:paraId="323251F1" w14:textId="77777777" w:rsidR="00AB2FCD" w:rsidRPr="0057620A" w:rsidRDefault="00AB2FCD" w:rsidP="00AB2FCD">
      <w:pPr>
        <w:pStyle w:val="ListParagraph"/>
        <w:numPr>
          <w:ilvl w:val="0"/>
          <w:numId w:val="31"/>
        </w:numPr>
      </w:pPr>
      <w:r w:rsidRPr="00AB2FCD">
        <w:t>All test reports are completed and signed off</w:t>
      </w:r>
      <w:r>
        <w:t>.</w:t>
      </w:r>
    </w:p>
    <w:p w14:paraId="4F7E6211" w14:textId="77777777" w:rsidR="00312BB1" w:rsidRPr="00312BB1" w:rsidRDefault="0070729E" w:rsidP="00312BB1">
      <w:pPr>
        <w:pStyle w:val="Heading1"/>
        <w:rPr>
          <w:color w:val="7030A0"/>
        </w:rPr>
      </w:pPr>
      <w:bookmarkStart w:id="70" w:name="_Toc515279684"/>
      <w:r>
        <w:rPr>
          <w:color w:val="7030A0"/>
        </w:rPr>
        <w:lastRenderedPageBreak/>
        <w:t>6</w:t>
      </w:r>
      <w:r w:rsidR="00D432AE" w:rsidRPr="002F16FC">
        <w:rPr>
          <w:color w:val="7030A0"/>
        </w:rPr>
        <w:t xml:space="preserve">. </w:t>
      </w:r>
      <w:bookmarkEnd w:id="68"/>
      <w:r w:rsidR="005E1261" w:rsidRPr="00312BB1">
        <w:rPr>
          <w:color w:val="7030A0"/>
        </w:rPr>
        <w:t>Organization</w:t>
      </w:r>
      <w:bookmarkEnd w:id="70"/>
      <w:r w:rsidR="00312BB1" w:rsidRPr="00312BB1">
        <w:rPr>
          <w:color w:val="7030A0"/>
        </w:rPr>
        <w:tab/>
      </w:r>
    </w:p>
    <w:p w14:paraId="3E850602" w14:textId="77777777" w:rsidR="00312BB1" w:rsidRDefault="00312BB1" w:rsidP="00312BB1">
      <w:pPr>
        <w:pStyle w:val="Heading2"/>
        <w:rPr>
          <w:color w:val="7030A0"/>
        </w:rPr>
      </w:pPr>
      <w:bookmarkStart w:id="71" w:name="_Toc515279685"/>
      <w:r>
        <w:rPr>
          <w:color w:val="7030A0"/>
        </w:rPr>
        <w:t xml:space="preserve">6.1 </w:t>
      </w:r>
      <w:r w:rsidRPr="00312BB1">
        <w:rPr>
          <w:color w:val="7030A0"/>
        </w:rPr>
        <w:t>Organization structure</w:t>
      </w:r>
      <w:bookmarkEnd w:id="71"/>
      <w:r w:rsidRPr="00312BB1">
        <w:rPr>
          <w:color w:val="7030A0"/>
        </w:rPr>
        <w:tab/>
      </w:r>
    </w:p>
    <w:p w14:paraId="104460C8" w14:textId="77777777" w:rsidR="00BD4AA2" w:rsidRDefault="00BD4AA2" w:rsidP="00BD4AA2">
      <w:r>
        <w:t>The team consists of f</w:t>
      </w:r>
      <w:r w:rsidR="00AB2FCD">
        <w:t>our</w:t>
      </w:r>
      <w:r>
        <w:t xml:space="preserve"> members</w:t>
      </w:r>
      <w:r w:rsidR="00AB2FCD">
        <w:t xml:space="preserve"> and one assessor</w:t>
      </w:r>
      <w:r>
        <w:t>:</w:t>
      </w:r>
    </w:p>
    <w:p w14:paraId="2A419B45" w14:textId="77777777" w:rsidR="00BD4AA2" w:rsidRDefault="00BD4AA2" w:rsidP="00BD4AA2">
      <w:r>
        <w:t>Aaron Peachey Team Member</w:t>
      </w:r>
    </w:p>
    <w:p w14:paraId="31EE6BE7" w14:textId="77777777" w:rsidR="00BD4AA2" w:rsidRDefault="00BD4AA2" w:rsidP="00BD4AA2">
      <w:r>
        <w:t>Charnes Nell Team Member</w:t>
      </w:r>
    </w:p>
    <w:p w14:paraId="22AE3B7C" w14:textId="77777777" w:rsidR="00BD4AA2" w:rsidRDefault="00BD4AA2" w:rsidP="00BD4AA2">
      <w:r>
        <w:t xml:space="preserve">Collin </w:t>
      </w:r>
      <w:r w:rsidR="00056939">
        <w:t>Mckeahnie Team</w:t>
      </w:r>
      <w:r>
        <w:t xml:space="preserve"> Member</w:t>
      </w:r>
    </w:p>
    <w:p w14:paraId="112CD13A" w14:textId="77777777" w:rsidR="00BD4AA2" w:rsidRDefault="00BD4AA2" w:rsidP="00BD4AA2">
      <w:r>
        <w:t>Michelle Vinall Team Member</w:t>
      </w:r>
    </w:p>
    <w:p w14:paraId="7F6354FD" w14:textId="77777777" w:rsidR="00BD4AA2" w:rsidRPr="00BD4AA2" w:rsidRDefault="00BD4AA2" w:rsidP="00BD4AA2">
      <w:r>
        <w:t>Jim Tulip Assessor</w:t>
      </w:r>
    </w:p>
    <w:p w14:paraId="20C07396" w14:textId="77777777" w:rsidR="00312BB1" w:rsidRDefault="00312BB1" w:rsidP="00312BB1">
      <w:pPr>
        <w:pStyle w:val="Heading2"/>
        <w:rPr>
          <w:color w:val="7030A0"/>
        </w:rPr>
      </w:pPr>
      <w:bookmarkStart w:id="72" w:name="_Toc515279686"/>
      <w:r>
        <w:rPr>
          <w:color w:val="7030A0"/>
        </w:rPr>
        <w:t xml:space="preserve">6.2 </w:t>
      </w:r>
      <w:r w:rsidRPr="00312BB1">
        <w:rPr>
          <w:color w:val="7030A0"/>
        </w:rPr>
        <w:t>Roles, tasks and responsibilities</w:t>
      </w:r>
      <w:bookmarkEnd w:id="72"/>
    </w:p>
    <w:p w14:paraId="121EF6C5" w14:textId="77777777" w:rsidR="00DF08E2" w:rsidRPr="00DF08E2" w:rsidRDefault="00DF08E2" w:rsidP="00DF08E2"/>
    <w:tbl>
      <w:tblPr>
        <w:tblW w:w="9379" w:type="dxa"/>
        <w:tblInd w:w="52" w:type="dxa"/>
        <w:tblLayout w:type="fixed"/>
        <w:tblCellMar>
          <w:left w:w="70" w:type="dxa"/>
          <w:right w:w="70" w:type="dxa"/>
        </w:tblCellMar>
        <w:tblLook w:val="0000" w:firstRow="0" w:lastRow="0" w:firstColumn="0" w:lastColumn="0" w:noHBand="0" w:noVBand="0"/>
      </w:tblPr>
      <w:tblGrid>
        <w:gridCol w:w="1998"/>
        <w:gridCol w:w="1843"/>
        <w:gridCol w:w="992"/>
        <w:gridCol w:w="1134"/>
        <w:gridCol w:w="3412"/>
      </w:tblGrid>
      <w:tr w:rsidR="003A6EAD" w:rsidRPr="003A6EAD" w14:paraId="3DF25D2E" w14:textId="77777777" w:rsidTr="003A6EAD">
        <w:tc>
          <w:tcPr>
            <w:tcW w:w="1998" w:type="dxa"/>
            <w:tcBorders>
              <w:top w:val="single" w:sz="4" w:space="0" w:color="000000"/>
              <w:left w:val="single" w:sz="4" w:space="0" w:color="000000"/>
              <w:bottom w:val="single" w:sz="4" w:space="0" w:color="000000"/>
            </w:tcBorders>
            <w:shd w:val="clear" w:color="auto" w:fill="E5E5E5"/>
          </w:tcPr>
          <w:p w14:paraId="48ED9CA9"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Role</w:t>
            </w:r>
            <w:r w:rsidRPr="003A6EAD">
              <w:rPr>
                <w:rFonts w:ascii="Verdana" w:eastAsia="Wingdings 2" w:hAnsi="Verdana" w:cs="Verdana"/>
                <w:b/>
                <w:sz w:val="16"/>
                <w:szCs w:val="16"/>
                <w:lang w:val="en-US" w:eastAsia="zh-CN"/>
              </w:rPr>
              <w:tab/>
            </w:r>
          </w:p>
          <w:p w14:paraId="5E9FE8F8" w14:textId="77777777" w:rsidR="003A6EAD" w:rsidRPr="003A6EAD" w:rsidRDefault="003A6EAD" w:rsidP="003A6EAD">
            <w:pPr>
              <w:suppressAutoHyphens/>
              <w:spacing w:after="0" w:line="240" w:lineRule="atLeast"/>
              <w:rPr>
                <w:rFonts w:ascii="Verdana" w:eastAsia="Wingdings 2" w:hAnsi="Verdana" w:cs="Verdana"/>
                <w:b/>
                <w:sz w:val="16"/>
                <w:szCs w:val="16"/>
                <w:lang w:val="en-US" w:eastAsia="zh-CN"/>
              </w:rPr>
            </w:pPr>
          </w:p>
        </w:tc>
        <w:tc>
          <w:tcPr>
            <w:tcW w:w="1843" w:type="dxa"/>
            <w:tcBorders>
              <w:top w:val="single" w:sz="4" w:space="0" w:color="000000"/>
              <w:left w:val="single" w:sz="4" w:space="0" w:color="000000"/>
              <w:bottom w:val="single" w:sz="4" w:space="0" w:color="000000"/>
            </w:tcBorders>
            <w:shd w:val="clear" w:color="auto" w:fill="E5E5E5"/>
          </w:tcPr>
          <w:p w14:paraId="37B94950"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Department / Name employee(s)</w:t>
            </w:r>
          </w:p>
        </w:tc>
        <w:tc>
          <w:tcPr>
            <w:tcW w:w="992" w:type="dxa"/>
            <w:tcBorders>
              <w:top w:val="single" w:sz="4" w:space="0" w:color="000000"/>
              <w:left w:val="single" w:sz="4" w:space="0" w:color="000000"/>
              <w:bottom w:val="single" w:sz="4" w:space="0" w:color="000000"/>
            </w:tcBorders>
            <w:shd w:val="clear" w:color="auto" w:fill="E5E5E5"/>
          </w:tcPr>
          <w:p w14:paraId="5A3E4605"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 hours </w:t>
            </w:r>
          </w:p>
          <w:p w14:paraId="2211245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 week</w:t>
            </w:r>
          </w:p>
        </w:tc>
        <w:tc>
          <w:tcPr>
            <w:tcW w:w="1134" w:type="dxa"/>
            <w:tcBorders>
              <w:top w:val="single" w:sz="4" w:space="0" w:color="000000"/>
              <w:left w:val="single" w:sz="4" w:space="0" w:color="000000"/>
              <w:bottom w:val="single" w:sz="4" w:space="0" w:color="000000"/>
            </w:tcBorders>
            <w:shd w:val="clear" w:color="auto" w:fill="E5E5E5"/>
          </w:tcPr>
          <w:p w14:paraId="06AC782D"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Period</w:t>
            </w:r>
          </w:p>
        </w:tc>
        <w:tc>
          <w:tcPr>
            <w:tcW w:w="3412" w:type="dxa"/>
            <w:tcBorders>
              <w:top w:val="single" w:sz="4" w:space="0" w:color="000000"/>
              <w:left w:val="single" w:sz="4" w:space="0" w:color="000000"/>
              <w:bottom w:val="single" w:sz="4" w:space="0" w:color="000000"/>
              <w:right w:val="single" w:sz="4" w:space="0" w:color="000000"/>
            </w:tcBorders>
            <w:shd w:val="clear" w:color="auto" w:fill="E5E5E5"/>
          </w:tcPr>
          <w:p w14:paraId="218B03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 xml:space="preserve">Description of tasks and </w:t>
            </w:r>
          </w:p>
          <w:p w14:paraId="6D219F8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b/>
                <w:sz w:val="16"/>
                <w:szCs w:val="16"/>
                <w:lang w:val="en-US" w:eastAsia="zh-CN"/>
              </w:rPr>
              <w:t>responsibilities</w:t>
            </w:r>
          </w:p>
        </w:tc>
      </w:tr>
      <w:tr w:rsidR="003A6EAD" w:rsidRPr="003A6EAD" w14:paraId="477DCF74" w14:textId="77777777" w:rsidTr="003A6EAD">
        <w:tc>
          <w:tcPr>
            <w:tcW w:w="1998" w:type="dxa"/>
            <w:tcBorders>
              <w:top w:val="single" w:sz="4" w:space="0" w:color="000000"/>
              <w:left w:val="single" w:sz="4" w:space="0" w:color="000000"/>
              <w:bottom w:val="single" w:sz="4" w:space="0" w:color="000000"/>
            </w:tcBorders>
            <w:shd w:val="clear" w:color="auto" w:fill="auto"/>
          </w:tcPr>
          <w:p w14:paraId="15ED84DB"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Test manager</w:t>
            </w:r>
          </w:p>
        </w:tc>
        <w:tc>
          <w:tcPr>
            <w:tcW w:w="1843" w:type="dxa"/>
            <w:tcBorders>
              <w:top w:val="single" w:sz="4" w:space="0" w:color="000000"/>
              <w:left w:val="single" w:sz="4" w:space="0" w:color="000000"/>
              <w:bottom w:val="single" w:sz="4" w:space="0" w:color="000000"/>
            </w:tcBorders>
            <w:shd w:val="clear" w:color="auto" w:fill="auto"/>
          </w:tcPr>
          <w:p w14:paraId="540E828D" w14:textId="77777777" w:rsidR="003A6EAD" w:rsidRPr="003A6EAD" w:rsidRDefault="00DF08E2" w:rsidP="003A6EAD">
            <w:pPr>
              <w:suppressAutoHyphens/>
              <w:snapToGrid w:val="0"/>
              <w:spacing w:after="4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4BB32F84"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3432C20E"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1A4B6A8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MTP</w:t>
            </w:r>
          </w:p>
          <w:p w14:paraId="5A4295E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overall test process</w:t>
            </w:r>
          </w:p>
        </w:tc>
      </w:tr>
      <w:tr w:rsidR="003A6EAD" w:rsidRPr="003A6EAD" w14:paraId="10C5C6D7" w14:textId="77777777" w:rsidTr="003A6EAD">
        <w:tc>
          <w:tcPr>
            <w:tcW w:w="1998" w:type="dxa"/>
            <w:tcBorders>
              <w:top w:val="single" w:sz="4" w:space="0" w:color="000000"/>
              <w:left w:val="single" w:sz="4" w:space="0" w:color="000000"/>
              <w:bottom w:val="single" w:sz="4" w:space="0" w:color="000000"/>
            </w:tcBorders>
            <w:shd w:val="clear" w:color="auto" w:fill="auto"/>
          </w:tcPr>
          <w:p w14:paraId="408C7DBE"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 coordinator</w:t>
            </w:r>
          </w:p>
        </w:tc>
        <w:tc>
          <w:tcPr>
            <w:tcW w:w="1843" w:type="dxa"/>
            <w:tcBorders>
              <w:top w:val="single" w:sz="4" w:space="0" w:color="000000"/>
              <w:left w:val="single" w:sz="4" w:space="0" w:color="000000"/>
              <w:bottom w:val="single" w:sz="4" w:space="0" w:color="000000"/>
            </w:tcBorders>
            <w:shd w:val="clear" w:color="auto" w:fill="auto"/>
          </w:tcPr>
          <w:p w14:paraId="68C0AB60"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Aaron Peachey</w:t>
            </w:r>
          </w:p>
          <w:p w14:paraId="427B7B69"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Charnes Nell</w:t>
            </w:r>
          </w:p>
          <w:p w14:paraId="163A3673"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Collin Mckeahnie</w:t>
            </w:r>
          </w:p>
          <w:p w14:paraId="5247A24F"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212A83F2"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7714AD2F"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3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6F44CED8"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Write test plan</w:t>
            </w:r>
            <w:r w:rsidR="00DF08E2">
              <w:rPr>
                <w:rFonts w:ascii="Verdana" w:eastAsia="Wingdings 2" w:hAnsi="Verdana" w:cs="Verdana"/>
                <w:sz w:val="16"/>
                <w:szCs w:val="16"/>
                <w:lang w:val="en-US" w:eastAsia="zh-CN"/>
              </w:rPr>
              <w:t>s</w:t>
            </w:r>
          </w:p>
          <w:p w14:paraId="3DC02E87"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Coordinate test</w:t>
            </w:r>
            <w:r w:rsidR="00DF08E2">
              <w:rPr>
                <w:rFonts w:ascii="Verdana" w:eastAsia="Wingdings 2" w:hAnsi="Verdana" w:cs="Verdana"/>
                <w:sz w:val="16"/>
                <w:szCs w:val="16"/>
                <w:lang w:val="en-US" w:eastAsia="zh-CN"/>
              </w:rPr>
              <w:t>s</w:t>
            </w:r>
          </w:p>
        </w:tc>
      </w:tr>
      <w:tr w:rsidR="003A6EAD" w:rsidRPr="003A6EAD" w14:paraId="3CB34133" w14:textId="77777777" w:rsidTr="003A6EAD">
        <w:trPr>
          <w:trHeight w:val="458"/>
        </w:trPr>
        <w:tc>
          <w:tcPr>
            <w:tcW w:w="1998" w:type="dxa"/>
            <w:tcBorders>
              <w:top w:val="single" w:sz="4" w:space="0" w:color="000000"/>
              <w:left w:val="single" w:sz="4" w:space="0" w:color="000000"/>
              <w:bottom w:val="single" w:sz="4" w:space="0" w:color="000000"/>
            </w:tcBorders>
            <w:shd w:val="clear" w:color="auto" w:fill="auto"/>
          </w:tcPr>
          <w:p w14:paraId="0E69D8C3"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Pr>
                <w:rFonts w:ascii="Verdana" w:eastAsia="Wingdings 2" w:hAnsi="Verdana" w:cs="Verdana"/>
                <w:sz w:val="16"/>
                <w:szCs w:val="16"/>
                <w:lang w:val="en-US" w:eastAsia="zh-CN"/>
              </w:rPr>
              <w:t>Tester</w:t>
            </w:r>
          </w:p>
        </w:tc>
        <w:tc>
          <w:tcPr>
            <w:tcW w:w="1843" w:type="dxa"/>
            <w:tcBorders>
              <w:top w:val="single" w:sz="4" w:space="0" w:color="000000"/>
              <w:left w:val="single" w:sz="4" w:space="0" w:color="000000"/>
              <w:bottom w:val="single" w:sz="4" w:space="0" w:color="000000"/>
            </w:tcBorders>
            <w:shd w:val="clear" w:color="auto" w:fill="auto"/>
          </w:tcPr>
          <w:p w14:paraId="0DAD5C3A"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Aaron Peachey</w:t>
            </w:r>
          </w:p>
          <w:p w14:paraId="4EB7D710" w14:textId="77777777" w:rsid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Charnes Nell</w:t>
            </w:r>
          </w:p>
          <w:p w14:paraId="7DC27147" w14:textId="77777777" w:rsidR="00DF08E2" w:rsidRPr="00DF08E2" w:rsidRDefault="00DF08E2" w:rsidP="00DF08E2">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Collin Mckeahnie</w:t>
            </w:r>
          </w:p>
          <w:p w14:paraId="2780A349" w14:textId="77777777" w:rsidR="003A6EAD" w:rsidRPr="003A6EAD" w:rsidRDefault="00DF08E2" w:rsidP="00DF08E2">
            <w:pPr>
              <w:suppressAutoHyphens/>
              <w:snapToGrid w:val="0"/>
              <w:spacing w:after="0" w:line="240" w:lineRule="atLeast"/>
              <w:rPr>
                <w:rFonts w:ascii="Verdana" w:eastAsia="Wingdings 2" w:hAnsi="Verdana" w:cs="Verdana"/>
                <w:sz w:val="16"/>
                <w:szCs w:val="16"/>
                <w:lang w:val="en-US" w:eastAsia="zh-CN"/>
              </w:rPr>
            </w:pPr>
            <w:r w:rsidRPr="00DF08E2">
              <w:rPr>
                <w:rFonts w:ascii="Verdana" w:eastAsia="Wingdings 2" w:hAnsi="Verdana" w:cs="Verdana"/>
                <w:sz w:val="16"/>
                <w:szCs w:val="16"/>
                <w:lang w:val="en-US" w:eastAsia="zh-CN"/>
              </w:rPr>
              <w:t>Michelle Vinall</w:t>
            </w:r>
          </w:p>
        </w:tc>
        <w:tc>
          <w:tcPr>
            <w:tcW w:w="992" w:type="dxa"/>
            <w:tcBorders>
              <w:top w:val="single" w:sz="4" w:space="0" w:color="000000"/>
              <w:left w:val="single" w:sz="4" w:space="0" w:color="000000"/>
              <w:bottom w:val="single" w:sz="4" w:space="0" w:color="000000"/>
            </w:tcBorders>
            <w:shd w:val="clear" w:color="auto" w:fill="auto"/>
          </w:tcPr>
          <w:p w14:paraId="0D04EFFB"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10-12</w:t>
            </w:r>
          </w:p>
        </w:tc>
        <w:tc>
          <w:tcPr>
            <w:tcW w:w="1134" w:type="dxa"/>
            <w:tcBorders>
              <w:top w:val="single" w:sz="4" w:space="0" w:color="000000"/>
              <w:left w:val="single" w:sz="4" w:space="0" w:color="000000"/>
              <w:bottom w:val="single" w:sz="4" w:space="0" w:color="000000"/>
            </w:tcBorders>
            <w:shd w:val="clear" w:color="auto" w:fill="auto"/>
          </w:tcPr>
          <w:p w14:paraId="1177161A" w14:textId="77777777" w:rsidR="003A6EAD" w:rsidRPr="003A6EAD" w:rsidRDefault="00DF08E2" w:rsidP="003A6EAD">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4 weeks</w:t>
            </w:r>
          </w:p>
        </w:tc>
        <w:tc>
          <w:tcPr>
            <w:tcW w:w="3412" w:type="dxa"/>
            <w:tcBorders>
              <w:top w:val="single" w:sz="4" w:space="0" w:color="000000"/>
              <w:left w:val="single" w:sz="4" w:space="0" w:color="000000"/>
              <w:bottom w:val="single" w:sz="4" w:space="0" w:color="000000"/>
              <w:right w:val="single" w:sz="4" w:space="0" w:color="000000"/>
            </w:tcBorders>
            <w:shd w:val="clear" w:color="auto" w:fill="auto"/>
          </w:tcPr>
          <w:p w14:paraId="2097937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Make test specifications</w:t>
            </w:r>
          </w:p>
          <w:p w14:paraId="7201735A" w14:textId="77777777" w:rsidR="003A6EAD" w:rsidRPr="003A6EAD" w:rsidRDefault="003A6EAD" w:rsidP="003A6EAD">
            <w:pPr>
              <w:suppressAutoHyphens/>
              <w:spacing w:after="0" w:line="240" w:lineRule="atLeast"/>
              <w:rPr>
                <w:rFonts w:ascii="Verdana" w:eastAsia="Times New Roman" w:hAnsi="Verdana" w:cs="Verdana"/>
                <w:sz w:val="20"/>
                <w:szCs w:val="20"/>
                <w:lang w:val="nl-NL" w:eastAsia="zh-CN"/>
              </w:rPr>
            </w:pPr>
            <w:r w:rsidRPr="003A6EAD">
              <w:rPr>
                <w:rFonts w:ascii="Verdana" w:eastAsia="Wingdings 2" w:hAnsi="Verdana" w:cs="Verdana"/>
                <w:sz w:val="16"/>
                <w:szCs w:val="16"/>
                <w:lang w:val="en-US" w:eastAsia="zh-CN"/>
              </w:rPr>
              <w:t>Execute (re)tests</w:t>
            </w:r>
          </w:p>
        </w:tc>
      </w:tr>
    </w:tbl>
    <w:p w14:paraId="43D924F5" w14:textId="77777777" w:rsidR="00031A34" w:rsidRDefault="00031A34" w:rsidP="00312BB1">
      <w:pPr>
        <w:pStyle w:val="Heading2"/>
        <w:rPr>
          <w:color w:val="7030A0"/>
        </w:rPr>
      </w:pPr>
    </w:p>
    <w:p w14:paraId="7C6BA643" w14:textId="77777777" w:rsidR="00536CE3" w:rsidRDefault="00312BB1" w:rsidP="00312BB1">
      <w:pPr>
        <w:pStyle w:val="Heading2"/>
        <w:rPr>
          <w:color w:val="7030A0"/>
        </w:rPr>
      </w:pPr>
      <w:bookmarkStart w:id="73" w:name="_Toc515279687"/>
      <w:r w:rsidRPr="00312BB1">
        <w:rPr>
          <w:color w:val="7030A0"/>
        </w:rPr>
        <w:t>6.3 Structure of meetings</w:t>
      </w:r>
      <w:bookmarkEnd w:id="73"/>
    </w:p>
    <w:p w14:paraId="48D661A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6F08D2" w:rsidRPr="006F08D2" w14:paraId="35A8BBA5" w14:textId="77777777" w:rsidTr="006F08D2">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636E4E77" w14:textId="77777777" w:rsidR="006F08D2" w:rsidRPr="006F08D2" w:rsidRDefault="006F08D2" w:rsidP="006F08D2">
            <w:pPr>
              <w:rPr>
                <w:color w:val="FFFFFF" w:themeColor="background1"/>
                <w:lang w:val="nl-NL"/>
              </w:rPr>
            </w:pPr>
            <w:r w:rsidRPr="006F08D2">
              <w:rPr>
                <w:b/>
                <w:color w:val="FFFFFF" w:themeColor="background1"/>
                <w:lang w:val="en-US"/>
              </w:rPr>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9C5078B" w14:textId="77777777" w:rsidR="006F08D2" w:rsidRPr="006F08D2" w:rsidRDefault="006F08D2" w:rsidP="006F08D2">
            <w:pPr>
              <w:rPr>
                <w:color w:val="FFFFFF" w:themeColor="background1"/>
                <w:lang w:val="nl-NL"/>
              </w:rPr>
            </w:pPr>
            <w:r w:rsidRPr="006F08D2">
              <w:rPr>
                <w:b/>
                <w:color w:val="FFFFFF" w:themeColor="background1"/>
                <w:lang w:val="en-US"/>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36BF30F2" w14:textId="77777777" w:rsidR="006F08D2" w:rsidRPr="006F08D2" w:rsidRDefault="006F08D2" w:rsidP="006F08D2">
            <w:pPr>
              <w:rPr>
                <w:color w:val="FFFFFF" w:themeColor="background1"/>
                <w:lang w:val="nl-NL"/>
              </w:rPr>
            </w:pPr>
            <w:r w:rsidRPr="006F08D2">
              <w:rPr>
                <w:b/>
                <w:color w:val="FFFFFF" w:themeColor="background1"/>
                <w:lang w:val="en-US"/>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5FC57866" w14:textId="77777777" w:rsidR="006F08D2" w:rsidRPr="006F08D2" w:rsidRDefault="006F08D2" w:rsidP="006F08D2">
            <w:pPr>
              <w:rPr>
                <w:color w:val="FFFFFF" w:themeColor="background1"/>
                <w:lang w:val="nl-NL"/>
              </w:rPr>
            </w:pPr>
            <w:r w:rsidRPr="006F08D2">
              <w:rPr>
                <w:b/>
                <w:color w:val="FFFFFF" w:themeColor="background1"/>
                <w:lang w:val="en-US"/>
              </w:rPr>
              <w:t>Who</w:t>
            </w:r>
          </w:p>
        </w:tc>
      </w:tr>
      <w:tr w:rsidR="006F08D2" w:rsidRPr="006F08D2" w14:paraId="7475C412" w14:textId="77777777" w:rsidTr="000514B5">
        <w:tc>
          <w:tcPr>
            <w:tcW w:w="2552" w:type="dxa"/>
            <w:tcBorders>
              <w:top w:val="single" w:sz="4" w:space="0" w:color="000000"/>
              <w:left w:val="single" w:sz="4" w:space="0" w:color="000000"/>
              <w:bottom w:val="single" w:sz="4" w:space="0" w:color="000000"/>
            </w:tcBorders>
            <w:shd w:val="clear" w:color="auto" w:fill="auto"/>
          </w:tcPr>
          <w:p w14:paraId="25337392" w14:textId="77777777" w:rsidR="006F08D2" w:rsidRPr="006F08D2" w:rsidRDefault="009108A5" w:rsidP="006F08D2">
            <w:pPr>
              <w:rPr>
                <w:lang w:val="nl-NL"/>
              </w:rPr>
            </w:pPr>
            <w:r>
              <w:rPr>
                <w:lang w:val="en-US"/>
              </w:rPr>
              <w:t>Project meeting</w:t>
            </w:r>
          </w:p>
        </w:tc>
        <w:tc>
          <w:tcPr>
            <w:tcW w:w="2835" w:type="dxa"/>
            <w:tcBorders>
              <w:top w:val="single" w:sz="4" w:space="0" w:color="000000"/>
              <w:left w:val="single" w:sz="4" w:space="0" w:color="000000"/>
              <w:bottom w:val="single" w:sz="4" w:space="0" w:color="000000"/>
            </w:tcBorders>
            <w:shd w:val="clear" w:color="auto" w:fill="auto"/>
          </w:tcPr>
          <w:p w14:paraId="41E57E95" w14:textId="77777777" w:rsidR="006F08D2" w:rsidRPr="006F08D2" w:rsidRDefault="006F08D2" w:rsidP="009E7907">
            <w:pPr>
              <w:rPr>
                <w:lang w:val="nl-NL"/>
              </w:rPr>
            </w:pPr>
            <w:r w:rsidRPr="006F08D2">
              <w:rPr>
                <w:lang w:val="en-US"/>
              </w:rPr>
              <w:t xml:space="preserve">Discuss overall project progress </w:t>
            </w:r>
            <w:r w:rsidR="009E7907">
              <w:rPr>
                <w:lang w:val="en-US"/>
              </w:rPr>
              <w:t>including decision making and group processes</w:t>
            </w:r>
          </w:p>
        </w:tc>
        <w:tc>
          <w:tcPr>
            <w:tcW w:w="1418" w:type="dxa"/>
            <w:tcBorders>
              <w:top w:val="single" w:sz="4" w:space="0" w:color="000000"/>
              <w:left w:val="single" w:sz="4" w:space="0" w:color="000000"/>
              <w:bottom w:val="single" w:sz="4" w:space="0" w:color="000000"/>
            </w:tcBorders>
            <w:shd w:val="clear" w:color="auto" w:fill="auto"/>
          </w:tcPr>
          <w:p w14:paraId="1C35EC1A" w14:textId="77777777" w:rsidR="006F08D2" w:rsidRPr="006F08D2" w:rsidRDefault="009108A5"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AF7058" w14:textId="77777777" w:rsidR="006F08D2" w:rsidRPr="006F08D2" w:rsidRDefault="009108A5" w:rsidP="006F08D2">
            <w:pPr>
              <w:rPr>
                <w:lang w:val="nl-NL"/>
              </w:rPr>
            </w:pPr>
            <w:r>
              <w:rPr>
                <w:lang w:val="en-US"/>
              </w:rPr>
              <w:t xml:space="preserve">Team </w:t>
            </w:r>
          </w:p>
        </w:tc>
      </w:tr>
      <w:tr w:rsidR="006F08D2" w:rsidRPr="006F08D2" w14:paraId="3E851C07" w14:textId="77777777" w:rsidTr="000514B5">
        <w:tc>
          <w:tcPr>
            <w:tcW w:w="2552" w:type="dxa"/>
            <w:tcBorders>
              <w:top w:val="single" w:sz="4" w:space="0" w:color="000000"/>
              <w:left w:val="single" w:sz="4" w:space="0" w:color="000000"/>
              <w:bottom w:val="single" w:sz="4" w:space="0" w:color="000000"/>
            </w:tcBorders>
            <w:shd w:val="clear" w:color="auto" w:fill="auto"/>
          </w:tcPr>
          <w:p w14:paraId="64EFDA27" w14:textId="77777777" w:rsidR="006F08D2" w:rsidRPr="006F08D2" w:rsidRDefault="009108A5" w:rsidP="006F08D2">
            <w:pPr>
              <w:rPr>
                <w:lang w:val="nl-NL"/>
              </w:rPr>
            </w:pPr>
            <w:r>
              <w:rPr>
                <w:lang w:val="en-US"/>
              </w:rPr>
              <w:t>Status Update meeting for each test level</w:t>
            </w:r>
          </w:p>
        </w:tc>
        <w:tc>
          <w:tcPr>
            <w:tcW w:w="2835" w:type="dxa"/>
            <w:tcBorders>
              <w:top w:val="single" w:sz="4" w:space="0" w:color="000000"/>
              <w:left w:val="single" w:sz="4" w:space="0" w:color="000000"/>
              <w:bottom w:val="single" w:sz="4" w:space="0" w:color="000000"/>
            </w:tcBorders>
            <w:shd w:val="clear" w:color="auto" w:fill="auto"/>
          </w:tcPr>
          <w:p w14:paraId="6090EE7F" w14:textId="77777777" w:rsidR="006F08D2" w:rsidRPr="006F08D2" w:rsidRDefault="006F08D2" w:rsidP="009E7907">
            <w:pPr>
              <w:rPr>
                <w:lang w:val="nl-NL"/>
              </w:rPr>
            </w:pPr>
            <w:r w:rsidRPr="006F08D2">
              <w:rPr>
                <w:lang w:val="en-US"/>
              </w:rPr>
              <w:t xml:space="preserve"> Discuss progress</w:t>
            </w:r>
            <w:r w:rsidR="009108A5">
              <w:rPr>
                <w:lang w:val="en-US"/>
              </w:rPr>
              <w:t xml:space="preserve"> including </w:t>
            </w:r>
            <w:r w:rsidR="009E7907" w:rsidRPr="009108A5">
              <w:rPr>
                <w:lang w:val="en-US"/>
              </w:rPr>
              <w:t>problem solving,</w:t>
            </w:r>
            <w:r w:rsidR="009E7907" w:rsidRPr="006F08D2">
              <w:rPr>
                <w:lang w:val="en-US"/>
              </w:rPr>
              <w:t xml:space="preserve"> </w:t>
            </w:r>
            <w:r w:rsidR="009108A5" w:rsidRPr="009108A5">
              <w:rPr>
                <w:lang w:val="en-US"/>
              </w:rPr>
              <w:t>prioritization</w:t>
            </w:r>
            <w:r w:rsidRPr="006F08D2">
              <w:rPr>
                <w:lang w:val="en-US"/>
              </w:rPr>
              <w:t xml:space="preserve"> for each te</w:t>
            </w:r>
            <w:r w:rsidR="009108A5">
              <w:rPr>
                <w:lang w:val="en-US"/>
              </w:rPr>
              <w:t>st level</w:t>
            </w:r>
          </w:p>
        </w:tc>
        <w:tc>
          <w:tcPr>
            <w:tcW w:w="1418" w:type="dxa"/>
            <w:tcBorders>
              <w:top w:val="single" w:sz="4" w:space="0" w:color="000000"/>
              <w:left w:val="single" w:sz="4" w:space="0" w:color="000000"/>
              <w:bottom w:val="single" w:sz="4" w:space="0" w:color="000000"/>
            </w:tcBorders>
            <w:shd w:val="clear" w:color="auto" w:fill="auto"/>
          </w:tcPr>
          <w:p w14:paraId="331A604B"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15ECF524" w14:textId="77777777" w:rsidR="006F08D2" w:rsidRPr="006F08D2" w:rsidRDefault="009E7907" w:rsidP="006F08D2">
            <w:pPr>
              <w:rPr>
                <w:lang w:val="nl-NL"/>
              </w:rPr>
            </w:pPr>
            <w:r>
              <w:rPr>
                <w:lang w:val="en-US"/>
              </w:rPr>
              <w:t>Team Testers</w:t>
            </w:r>
          </w:p>
        </w:tc>
      </w:tr>
      <w:tr w:rsidR="006F08D2" w:rsidRPr="006F08D2" w14:paraId="3F0B8561" w14:textId="77777777" w:rsidTr="000514B5">
        <w:tc>
          <w:tcPr>
            <w:tcW w:w="2552" w:type="dxa"/>
            <w:tcBorders>
              <w:top w:val="single" w:sz="4" w:space="0" w:color="000000"/>
              <w:left w:val="single" w:sz="4" w:space="0" w:color="000000"/>
              <w:bottom w:val="single" w:sz="4" w:space="0" w:color="000000"/>
            </w:tcBorders>
            <w:shd w:val="clear" w:color="auto" w:fill="auto"/>
          </w:tcPr>
          <w:p w14:paraId="139109FE" w14:textId="77777777" w:rsidR="006F08D2" w:rsidRPr="006F08D2" w:rsidRDefault="009108A5" w:rsidP="006F08D2">
            <w:pPr>
              <w:rPr>
                <w:lang w:val="nl-NL"/>
              </w:rPr>
            </w:pPr>
            <w:r>
              <w:rPr>
                <w:lang w:val="en-US"/>
              </w:rPr>
              <w:t>Defect triage</w:t>
            </w:r>
          </w:p>
        </w:tc>
        <w:tc>
          <w:tcPr>
            <w:tcW w:w="2835" w:type="dxa"/>
            <w:tcBorders>
              <w:top w:val="single" w:sz="4" w:space="0" w:color="000000"/>
              <w:left w:val="single" w:sz="4" w:space="0" w:color="000000"/>
              <w:bottom w:val="single" w:sz="4" w:space="0" w:color="000000"/>
            </w:tcBorders>
            <w:shd w:val="clear" w:color="auto" w:fill="auto"/>
          </w:tcPr>
          <w:p w14:paraId="3E3919C2" w14:textId="77777777" w:rsidR="006F08D2" w:rsidRPr="006F08D2" w:rsidRDefault="006F08D2" w:rsidP="009E7907">
            <w:pPr>
              <w:rPr>
                <w:lang w:val="nl-NL"/>
              </w:rPr>
            </w:pPr>
            <w:r w:rsidRPr="006F08D2">
              <w:rPr>
                <w:lang w:val="en-US"/>
              </w:rPr>
              <w:t xml:space="preserve">Discuss and prioritize </w:t>
            </w:r>
            <w:r w:rsidR="009E7907" w:rsidRPr="006F08D2">
              <w:rPr>
                <w:lang w:val="en-US"/>
              </w:rPr>
              <w:t>defects</w:t>
            </w:r>
            <w:r w:rsidR="009E7907" w:rsidRPr="009108A5">
              <w:rPr>
                <w:lang w:val="en-US"/>
              </w:rPr>
              <w:t xml:space="preserve"> </w:t>
            </w:r>
            <w:r w:rsidR="009E7907">
              <w:rPr>
                <w:lang w:val="en-US"/>
              </w:rPr>
              <w:t>found during the different testing levels</w:t>
            </w:r>
          </w:p>
        </w:tc>
        <w:tc>
          <w:tcPr>
            <w:tcW w:w="1418" w:type="dxa"/>
            <w:tcBorders>
              <w:top w:val="single" w:sz="4" w:space="0" w:color="000000"/>
              <w:left w:val="single" w:sz="4" w:space="0" w:color="000000"/>
              <w:bottom w:val="single" w:sz="4" w:space="0" w:color="000000"/>
            </w:tcBorders>
            <w:shd w:val="clear" w:color="auto" w:fill="auto"/>
          </w:tcPr>
          <w:p w14:paraId="2F9E0211" w14:textId="77777777" w:rsidR="006F08D2" w:rsidRPr="006F08D2" w:rsidRDefault="009E7907" w:rsidP="006F08D2">
            <w:pPr>
              <w:rPr>
                <w:lang w:val="nl-NL"/>
              </w:rPr>
            </w:pPr>
            <w:r>
              <w:rPr>
                <w:lang w:val="en-US"/>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5BC210CE" w14:textId="77777777" w:rsidR="006F08D2" w:rsidRPr="006F08D2" w:rsidRDefault="009E7907" w:rsidP="006F08D2">
            <w:pPr>
              <w:rPr>
                <w:lang w:val="nl-NL"/>
              </w:rPr>
            </w:pPr>
            <w:r w:rsidRPr="009E7907">
              <w:rPr>
                <w:lang w:val="en-US"/>
              </w:rPr>
              <w:t>Team Testers</w:t>
            </w:r>
          </w:p>
        </w:tc>
      </w:tr>
    </w:tbl>
    <w:p w14:paraId="3808AC36" w14:textId="77777777" w:rsidR="00312BB1" w:rsidRPr="00312BB1" w:rsidRDefault="00312BB1" w:rsidP="00AB2FCD">
      <w:r w:rsidRPr="00312BB1">
        <w:tab/>
      </w:r>
    </w:p>
    <w:p w14:paraId="3FC36284" w14:textId="77777777" w:rsidR="00312BB1" w:rsidRDefault="00312BB1" w:rsidP="00312BB1">
      <w:pPr>
        <w:pStyle w:val="Heading2"/>
        <w:rPr>
          <w:color w:val="7030A0"/>
        </w:rPr>
      </w:pPr>
      <w:bookmarkStart w:id="74" w:name="_Toc515279688"/>
      <w:r w:rsidRPr="00312BB1">
        <w:rPr>
          <w:color w:val="7030A0"/>
        </w:rPr>
        <w:t>6.4 Structure of reporting</w:t>
      </w:r>
      <w:bookmarkEnd w:id="74"/>
    </w:p>
    <w:p w14:paraId="45A7460F" w14:textId="77777777" w:rsidR="00DF08E2" w:rsidRPr="00DF08E2" w:rsidRDefault="00DF08E2" w:rsidP="00DF08E2"/>
    <w:tbl>
      <w:tblPr>
        <w:tblW w:w="0" w:type="auto"/>
        <w:tblInd w:w="-5" w:type="dxa"/>
        <w:tblLayout w:type="fixed"/>
        <w:tblCellMar>
          <w:left w:w="70" w:type="dxa"/>
          <w:right w:w="70" w:type="dxa"/>
        </w:tblCellMar>
        <w:tblLook w:val="0000" w:firstRow="0" w:lastRow="0" w:firstColumn="0" w:lastColumn="0" w:noHBand="0" w:noVBand="0"/>
      </w:tblPr>
      <w:tblGrid>
        <w:gridCol w:w="2552"/>
        <w:gridCol w:w="2835"/>
        <w:gridCol w:w="1418"/>
        <w:gridCol w:w="2278"/>
      </w:tblGrid>
      <w:tr w:rsidR="009E7907" w:rsidRPr="009E7907" w14:paraId="16CB3220" w14:textId="77777777" w:rsidTr="009E7907">
        <w:trPr>
          <w:trHeight w:val="467"/>
        </w:trPr>
        <w:tc>
          <w:tcPr>
            <w:tcW w:w="2552" w:type="dxa"/>
            <w:tcBorders>
              <w:top w:val="single" w:sz="4" w:space="0" w:color="000000"/>
              <w:left w:val="single" w:sz="4" w:space="0" w:color="000000"/>
              <w:bottom w:val="single" w:sz="4" w:space="0" w:color="000000"/>
            </w:tcBorders>
            <w:shd w:val="clear" w:color="auto" w:fill="A6A6A6" w:themeFill="background1" w:themeFillShade="A6"/>
          </w:tcPr>
          <w:p w14:paraId="3D377AB3"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lastRenderedPageBreak/>
              <w:t>Type</w:t>
            </w:r>
          </w:p>
        </w:tc>
        <w:tc>
          <w:tcPr>
            <w:tcW w:w="2835" w:type="dxa"/>
            <w:tcBorders>
              <w:top w:val="single" w:sz="4" w:space="0" w:color="000000"/>
              <w:left w:val="single" w:sz="4" w:space="0" w:color="000000"/>
              <w:bottom w:val="single" w:sz="4" w:space="0" w:color="000000"/>
            </w:tcBorders>
            <w:shd w:val="clear" w:color="auto" w:fill="A6A6A6" w:themeFill="background1" w:themeFillShade="A6"/>
          </w:tcPr>
          <w:p w14:paraId="146B0949"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Goal</w:t>
            </w:r>
          </w:p>
        </w:tc>
        <w:tc>
          <w:tcPr>
            <w:tcW w:w="1418" w:type="dxa"/>
            <w:tcBorders>
              <w:top w:val="single" w:sz="4" w:space="0" w:color="000000"/>
              <w:left w:val="single" w:sz="4" w:space="0" w:color="000000"/>
              <w:bottom w:val="single" w:sz="4" w:space="0" w:color="000000"/>
            </w:tcBorders>
            <w:shd w:val="clear" w:color="auto" w:fill="A6A6A6" w:themeFill="background1" w:themeFillShade="A6"/>
          </w:tcPr>
          <w:p w14:paraId="694FEA57"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Frequency</w:t>
            </w:r>
          </w:p>
        </w:tc>
        <w:tc>
          <w:tcPr>
            <w:tcW w:w="2278"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39DE0DFB" w14:textId="77777777" w:rsidR="009E7907" w:rsidRPr="009E7907" w:rsidRDefault="009E7907" w:rsidP="009E7907">
            <w:pPr>
              <w:suppressAutoHyphens/>
              <w:spacing w:after="0" w:line="240" w:lineRule="atLeast"/>
              <w:rPr>
                <w:rFonts w:ascii="Verdana" w:eastAsia="Times New Roman" w:hAnsi="Verdana" w:cs="Verdana"/>
                <w:color w:val="FFFFFF" w:themeColor="background1"/>
                <w:sz w:val="20"/>
                <w:szCs w:val="20"/>
                <w:lang w:val="nl-NL" w:eastAsia="zh-CN"/>
              </w:rPr>
            </w:pPr>
            <w:r w:rsidRPr="009E7907">
              <w:rPr>
                <w:rFonts w:ascii="Verdana" w:eastAsia="Wingdings 2" w:hAnsi="Verdana" w:cs="Verdana"/>
                <w:b/>
                <w:color w:val="FFFFFF" w:themeColor="background1"/>
                <w:sz w:val="16"/>
                <w:szCs w:val="16"/>
                <w:lang w:val="en-US" w:eastAsia="zh-CN"/>
              </w:rPr>
              <w:t>Who</w:t>
            </w:r>
          </w:p>
        </w:tc>
      </w:tr>
      <w:tr w:rsidR="009E7907" w:rsidRPr="009E7907" w14:paraId="4A982A89" w14:textId="77777777" w:rsidTr="000514B5">
        <w:tc>
          <w:tcPr>
            <w:tcW w:w="2552" w:type="dxa"/>
            <w:tcBorders>
              <w:top w:val="single" w:sz="4" w:space="0" w:color="000000"/>
              <w:left w:val="single" w:sz="4" w:space="0" w:color="000000"/>
              <w:bottom w:val="single" w:sz="4" w:space="0" w:color="000000"/>
            </w:tcBorders>
            <w:shd w:val="clear" w:color="auto" w:fill="auto"/>
          </w:tcPr>
          <w:p w14:paraId="0C4EA43C" w14:textId="77777777" w:rsidR="009E7907" w:rsidRPr="009E7907" w:rsidRDefault="009E7907" w:rsidP="000F1BF8">
            <w:pPr>
              <w:suppressAutoHyphens/>
              <w:spacing w:after="0" w:line="240" w:lineRule="atLeast"/>
              <w:rPr>
                <w:rFonts w:eastAsia="Times New Roman" w:cstheme="minorHAnsi"/>
                <w:lang w:val="nl-NL" w:eastAsia="zh-CN"/>
              </w:rPr>
            </w:pPr>
            <w:r w:rsidRPr="009E7907">
              <w:rPr>
                <w:rFonts w:eastAsia="Wingdings 2" w:cstheme="minorHAnsi"/>
                <w:lang w:val="en-US" w:eastAsia="zh-CN"/>
              </w:rPr>
              <w:t>Risk report</w:t>
            </w:r>
          </w:p>
        </w:tc>
        <w:tc>
          <w:tcPr>
            <w:tcW w:w="2835" w:type="dxa"/>
            <w:tcBorders>
              <w:top w:val="single" w:sz="4" w:space="0" w:color="000000"/>
              <w:left w:val="single" w:sz="4" w:space="0" w:color="000000"/>
              <w:bottom w:val="single" w:sz="4" w:space="0" w:color="000000"/>
            </w:tcBorders>
            <w:shd w:val="clear" w:color="auto" w:fill="auto"/>
          </w:tcPr>
          <w:p w14:paraId="3FFF4486"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 xml:space="preserve">To </w:t>
            </w:r>
            <w:r w:rsidR="00BA2610">
              <w:rPr>
                <w:rFonts w:eastAsia="Wingdings 2" w:cstheme="minorHAnsi"/>
                <w:lang w:val="en-US" w:eastAsia="zh-CN"/>
              </w:rPr>
              <w:t xml:space="preserve">outline the established risks, their priority and mitigation strategies we will use </w:t>
            </w:r>
          </w:p>
        </w:tc>
        <w:tc>
          <w:tcPr>
            <w:tcW w:w="1418" w:type="dxa"/>
            <w:tcBorders>
              <w:top w:val="single" w:sz="4" w:space="0" w:color="000000"/>
              <w:left w:val="single" w:sz="4" w:space="0" w:color="000000"/>
              <w:bottom w:val="single" w:sz="4" w:space="0" w:color="000000"/>
            </w:tcBorders>
            <w:shd w:val="clear" w:color="auto" w:fill="auto"/>
          </w:tcPr>
          <w:p w14:paraId="3EF4A165"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When necessary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49E07BEE"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43FF23F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2E129D28"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B23E1BF"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4D13C670" w14:textId="77777777" w:rsidTr="000514B5">
        <w:tc>
          <w:tcPr>
            <w:tcW w:w="2552" w:type="dxa"/>
            <w:tcBorders>
              <w:top w:val="single" w:sz="4" w:space="0" w:color="000000"/>
              <w:left w:val="single" w:sz="4" w:space="0" w:color="000000"/>
              <w:bottom w:val="single" w:sz="4" w:space="0" w:color="000000"/>
            </w:tcBorders>
            <w:shd w:val="clear" w:color="auto" w:fill="auto"/>
          </w:tcPr>
          <w:p w14:paraId="4AA4B4EB"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Release advice</w:t>
            </w:r>
          </w:p>
        </w:tc>
        <w:tc>
          <w:tcPr>
            <w:tcW w:w="2835" w:type="dxa"/>
            <w:tcBorders>
              <w:top w:val="single" w:sz="4" w:space="0" w:color="000000"/>
              <w:left w:val="single" w:sz="4" w:space="0" w:color="000000"/>
              <w:bottom w:val="single" w:sz="4" w:space="0" w:color="000000"/>
            </w:tcBorders>
            <w:shd w:val="clear" w:color="auto" w:fill="auto"/>
          </w:tcPr>
          <w:p w14:paraId="2BBD6B79" w14:textId="77777777" w:rsidR="009E7907" w:rsidRPr="009E7907" w:rsidRDefault="00BA2610" w:rsidP="009E7907">
            <w:pPr>
              <w:suppressAutoHyphens/>
              <w:spacing w:after="0" w:line="240" w:lineRule="atLeast"/>
              <w:rPr>
                <w:rFonts w:eastAsia="Times New Roman" w:cstheme="minorHAnsi"/>
                <w:lang w:val="nl-NL" w:eastAsia="zh-CN"/>
              </w:rPr>
            </w:pPr>
            <w:r>
              <w:rPr>
                <w:rFonts w:eastAsia="Times New Roman" w:cstheme="minorHAnsi"/>
                <w:lang w:val="nl-NL" w:eastAsia="zh-CN"/>
              </w:rPr>
              <w:t>Discuss the test pricedures and when and how they will be executed</w:t>
            </w:r>
          </w:p>
        </w:tc>
        <w:tc>
          <w:tcPr>
            <w:tcW w:w="1418" w:type="dxa"/>
            <w:tcBorders>
              <w:top w:val="single" w:sz="4" w:space="0" w:color="000000"/>
              <w:left w:val="single" w:sz="4" w:space="0" w:color="000000"/>
              <w:bottom w:val="single" w:sz="4" w:space="0" w:color="000000"/>
            </w:tcBorders>
            <w:shd w:val="clear" w:color="auto" w:fill="auto"/>
          </w:tcPr>
          <w:p w14:paraId="1CD0BB1B" w14:textId="77777777" w:rsidR="009E7907" w:rsidRPr="009E7907" w:rsidRDefault="00BA2610" w:rsidP="009E7907">
            <w:pPr>
              <w:suppressAutoHyphens/>
              <w:spacing w:after="0" w:line="240" w:lineRule="atLeast"/>
              <w:rPr>
                <w:rFonts w:eastAsia="Times New Roman" w:cstheme="minorHAnsi"/>
                <w:lang w:val="nl-NL" w:eastAsia="zh-CN"/>
              </w:rPr>
            </w:pPr>
            <w:r>
              <w:rPr>
                <w:rFonts w:eastAsia="Wingdings 2" w:cstheme="minorHAnsi"/>
                <w:lang w:val="en-US" w:eastAsia="zh-CN"/>
              </w:rPr>
              <w:t>Once-only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EA6AC7D"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Aaron Peachey </w:t>
            </w:r>
          </w:p>
          <w:p w14:paraId="2B33FB4C"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Charnes Nell </w:t>
            </w:r>
          </w:p>
          <w:p w14:paraId="043C5BD1" w14:textId="77777777" w:rsidR="00BA2610" w:rsidRPr="00BA2610"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 xml:space="preserve">Collin Mckeahnie  </w:t>
            </w:r>
          </w:p>
          <w:p w14:paraId="1A9B262A"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Times New Roman" w:cstheme="minorHAnsi"/>
                <w:lang w:val="nl-NL" w:eastAsia="zh-CN"/>
              </w:rPr>
              <w:t>Michelle Vinall</w:t>
            </w:r>
          </w:p>
        </w:tc>
      </w:tr>
      <w:tr w:rsidR="009E7907" w:rsidRPr="009E7907" w14:paraId="6BAA936C" w14:textId="77777777" w:rsidTr="000514B5">
        <w:tc>
          <w:tcPr>
            <w:tcW w:w="2552" w:type="dxa"/>
            <w:tcBorders>
              <w:top w:val="single" w:sz="4" w:space="0" w:color="000000"/>
              <w:left w:val="single" w:sz="4" w:space="0" w:color="000000"/>
              <w:bottom w:val="single" w:sz="4" w:space="0" w:color="000000"/>
            </w:tcBorders>
            <w:shd w:val="clear" w:color="auto" w:fill="auto"/>
          </w:tcPr>
          <w:p w14:paraId="0AB0A4D6" w14:textId="77777777" w:rsidR="009E7907" w:rsidRPr="009E7907" w:rsidRDefault="000F1BF8" w:rsidP="009E7907">
            <w:pPr>
              <w:suppressAutoHyphens/>
              <w:spacing w:after="0" w:line="240" w:lineRule="atLeast"/>
              <w:rPr>
                <w:rFonts w:eastAsia="Times New Roman" w:cstheme="minorHAnsi"/>
                <w:lang w:val="nl-NL" w:eastAsia="zh-CN"/>
              </w:rPr>
            </w:pPr>
            <w:r w:rsidRPr="000F1BF8">
              <w:rPr>
                <w:rFonts w:eastAsia="Wingdings 2" w:cstheme="minorHAnsi"/>
                <w:lang w:val="en-US" w:eastAsia="zh-CN"/>
              </w:rPr>
              <w:t>Status Report</w:t>
            </w:r>
          </w:p>
        </w:tc>
        <w:tc>
          <w:tcPr>
            <w:tcW w:w="2835" w:type="dxa"/>
            <w:tcBorders>
              <w:top w:val="single" w:sz="4" w:space="0" w:color="000000"/>
              <w:left w:val="single" w:sz="4" w:space="0" w:color="000000"/>
              <w:bottom w:val="single" w:sz="4" w:space="0" w:color="000000"/>
            </w:tcBorders>
            <w:shd w:val="clear" w:color="auto" w:fill="auto"/>
          </w:tcPr>
          <w:p w14:paraId="35B059AB" w14:textId="77777777" w:rsidR="009E7907" w:rsidRPr="009E7907" w:rsidRDefault="000F1BF8" w:rsidP="009E7907">
            <w:pPr>
              <w:suppressAutoHyphens/>
              <w:spacing w:after="0" w:line="240" w:lineRule="atLeast"/>
              <w:rPr>
                <w:rFonts w:eastAsia="Times New Roman" w:cstheme="minorHAnsi"/>
                <w:lang w:val="nl-NL" w:eastAsia="zh-CN"/>
              </w:rPr>
            </w:pPr>
            <w:r>
              <w:rPr>
                <w:rFonts w:eastAsia="Times New Roman" w:cstheme="minorHAnsi"/>
                <w:lang w:val="nl-NL" w:eastAsia="zh-CN"/>
              </w:rPr>
              <w:t>This will provide a summary of the overall test case status</w:t>
            </w:r>
          </w:p>
        </w:tc>
        <w:tc>
          <w:tcPr>
            <w:tcW w:w="1418" w:type="dxa"/>
            <w:tcBorders>
              <w:top w:val="single" w:sz="4" w:space="0" w:color="000000"/>
              <w:left w:val="single" w:sz="4" w:space="0" w:color="000000"/>
              <w:bottom w:val="single" w:sz="4" w:space="0" w:color="000000"/>
            </w:tcBorders>
            <w:shd w:val="clear" w:color="auto" w:fill="auto"/>
          </w:tcPr>
          <w:p w14:paraId="496CCA3D"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6D976D2F"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5449AE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13F7B9C9"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219EFF08"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69EB03D6" w14:textId="77777777" w:rsidTr="000514B5">
        <w:tc>
          <w:tcPr>
            <w:tcW w:w="2552" w:type="dxa"/>
            <w:tcBorders>
              <w:top w:val="single" w:sz="4" w:space="0" w:color="000000"/>
              <w:left w:val="single" w:sz="4" w:space="0" w:color="000000"/>
              <w:bottom w:val="single" w:sz="4" w:space="0" w:color="000000"/>
            </w:tcBorders>
            <w:shd w:val="clear" w:color="auto" w:fill="auto"/>
          </w:tcPr>
          <w:p w14:paraId="09E674F3"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Defect</w:t>
            </w:r>
            <w:r w:rsidR="00BA2610">
              <w:rPr>
                <w:rFonts w:eastAsia="Wingdings 2" w:cstheme="minorHAnsi"/>
                <w:lang w:val="en-US" w:eastAsia="zh-CN"/>
              </w:rPr>
              <w:t xml:space="preserve"> status</w:t>
            </w:r>
            <w:r>
              <w:rPr>
                <w:rFonts w:eastAsia="Wingdings 2" w:cstheme="minorHAnsi"/>
                <w:lang w:val="en-US" w:eastAsia="zh-CN"/>
              </w:rPr>
              <w:t xml:space="preserve"> reports</w:t>
            </w:r>
          </w:p>
        </w:tc>
        <w:tc>
          <w:tcPr>
            <w:tcW w:w="2835" w:type="dxa"/>
            <w:tcBorders>
              <w:top w:val="single" w:sz="4" w:space="0" w:color="000000"/>
              <w:left w:val="single" w:sz="4" w:space="0" w:color="000000"/>
              <w:bottom w:val="single" w:sz="4" w:space="0" w:color="000000"/>
            </w:tcBorders>
            <w:shd w:val="clear" w:color="auto" w:fill="auto"/>
          </w:tcPr>
          <w:p w14:paraId="6921322A" w14:textId="77777777" w:rsidR="009E7907" w:rsidRPr="009E7907" w:rsidRDefault="00BA2610" w:rsidP="00BA2610">
            <w:pPr>
              <w:suppressAutoHyphens/>
              <w:spacing w:after="0" w:line="240" w:lineRule="atLeast"/>
              <w:rPr>
                <w:rFonts w:eastAsia="Times New Roman" w:cstheme="minorHAnsi"/>
                <w:lang w:val="nl-NL" w:eastAsia="zh-CN"/>
              </w:rPr>
            </w:pPr>
            <w:r>
              <w:rPr>
                <w:rFonts w:eastAsia="Times New Roman" w:cstheme="minorHAnsi"/>
                <w:lang w:val="nl-NL" w:eastAsia="zh-CN"/>
              </w:rPr>
              <w:t xml:space="preserve">To notify the team of any defects and their status </w:t>
            </w:r>
          </w:p>
        </w:tc>
        <w:tc>
          <w:tcPr>
            <w:tcW w:w="1418" w:type="dxa"/>
            <w:tcBorders>
              <w:top w:val="single" w:sz="4" w:space="0" w:color="000000"/>
              <w:left w:val="single" w:sz="4" w:space="0" w:color="000000"/>
              <w:bottom w:val="single" w:sz="4" w:space="0" w:color="000000"/>
            </w:tcBorders>
            <w:shd w:val="clear" w:color="auto" w:fill="auto"/>
          </w:tcPr>
          <w:p w14:paraId="398E75B0"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Weekly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2945A12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6F442231"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3E0A784"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C873436"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r w:rsidR="009E7907" w:rsidRPr="009E7907" w14:paraId="1F0E3F86" w14:textId="77777777" w:rsidTr="000514B5">
        <w:tc>
          <w:tcPr>
            <w:tcW w:w="2552" w:type="dxa"/>
            <w:tcBorders>
              <w:top w:val="single" w:sz="4" w:space="0" w:color="000000"/>
              <w:left w:val="single" w:sz="4" w:space="0" w:color="000000"/>
              <w:bottom w:val="single" w:sz="4" w:space="0" w:color="000000"/>
            </w:tcBorders>
            <w:shd w:val="clear" w:color="auto" w:fill="auto"/>
          </w:tcPr>
          <w:p w14:paraId="77FF0B4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Test Summary Report</w:t>
            </w:r>
          </w:p>
        </w:tc>
        <w:tc>
          <w:tcPr>
            <w:tcW w:w="2835" w:type="dxa"/>
            <w:tcBorders>
              <w:top w:val="single" w:sz="4" w:space="0" w:color="000000"/>
              <w:left w:val="single" w:sz="4" w:space="0" w:color="000000"/>
              <w:bottom w:val="single" w:sz="4" w:space="0" w:color="000000"/>
            </w:tcBorders>
            <w:shd w:val="clear" w:color="auto" w:fill="auto"/>
          </w:tcPr>
          <w:p w14:paraId="0E6050CD" w14:textId="77777777" w:rsidR="009E7907" w:rsidRPr="009E7907" w:rsidRDefault="000F1BF8" w:rsidP="000F1BF8">
            <w:pPr>
              <w:suppressAutoHyphens/>
              <w:spacing w:after="0" w:line="240" w:lineRule="atLeast"/>
              <w:rPr>
                <w:rFonts w:eastAsia="Times New Roman" w:cstheme="minorHAnsi"/>
                <w:lang w:val="nl-NL" w:eastAsia="zh-CN"/>
              </w:rPr>
            </w:pPr>
            <w:r>
              <w:rPr>
                <w:rFonts w:eastAsia="Wingdings 2" w:cstheme="minorHAnsi"/>
                <w:lang w:val="en-US" w:eastAsia="zh-CN"/>
              </w:rPr>
              <w:t>T</w:t>
            </w:r>
            <w:r w:rsidRPr="000F1BF8">
              <w:rPr>
                <w:rFonts w:eastAsia="Wingdings 2" w:cstheme="minorHAnsi"/>
                <w:lang w:val="en-US" w:eastAsia="zh-CN"/>
              </w:rPr>
              <w:t>his document is to explain various deta</w:t>
            </w:r>
            <w:r>
              <w:rPr>
                <w:rFonts w:eastAsia="Wingdings 2" w:cstheme="minorHAnsi"/>
                <w:lang w:val="en-US" w:eastAsia="zh-CN"/>
              </w:rPr>
              <w:t>ils and activities about the t</w:t>
            </w:r>
            <w:r w:rsidRPr="000F1BF8">
              <w:rPr>
                <w:rFonts w:eastAsia="Wingdings 2" w:cstheme="minorHAnsi"/>
                <w:lang w:val="en-US" w:eastAsia="zh-CN"/>
              </w:rPr>
              <w:t xml:space="preserve">esting performed </w:t>
            </w:r>
            <w:r>
              <w:rPr>
                <w:rFonts w:eastAsia="Wingdings 2" w:cstheme="minorHAnsi"/>
                <w:lang w:val="en-US" w:eastAsia="zh-CN"/>
              </w:rPr>
              <w:t>on the software application.</w:t>
            </w:r>
          </w:p>
        </w:tc>
        <w:tc>
          <w:tcPr>
            <w:tcW w:w="1418" w:type="dxa"/>
            <w:tcBorders>
              <w:top w:val="single" w:sz="4" w:space="0" w:color="000000"/>
              <w:left w:val="single" w:sz="4" w:space="0" w:color="000000"/>
              <w:bottom w:val="single" w:sz="4" w:space="0" w:color="000000"/>
            </w:tcBorders>
            <w:shd w:val="clear" w:color="auto" w:fill="auto"/>
          </w:tcPr>
          <w:p w14:paraId="20089055" w14:textId="77777777" w:rsidR="009E7907" w:rsidRPr="009E7907" w:rsidRDefault="000F1BF8" w:rsidP="009E7907">
            <w:pPr>
              <w:suppressAutoHyphens/>
              <w:spacing w:after="0" w:line="240" w:lineRule="atLeast"/>
              <w:rPr>
                <w:rFonts w:eastAsia="Times New Roman" w:cstheme="minorHAnsi"/>
                <w:lang w:val="nl-NL" w:eastAsia="zh-CN"/>
              </w:rPr>
            </w:pPr>
            <w:r>
              <w:rPr>
                <w:rFonts w:eastAsia="Wingdings 2" w:cstheme="minorHAnsi"/>
                <w:lang w:val="en-US" w:eastAsia="zh-CN"/>
              </w:rPr>
              <w:t>Once only</w:t>
            </w:r>
          </w:p>
        </w:tc>
        <w:tc>
          <w:tcPr>
            <w:tcW w:w="2278" w:type="dxa"/>
            <w:tcBorders>
              <w:top w:val="single" w:sz="4" w:space="0" w:color="000000"/>
              <w:left w:val="single" w:sz="4" w:space="0" w:color="000000"/>
              <w:bottom w:val="single" w:sz="4" w:space="0" w:color="000000"/>
              <w:right w:val="single" w:sz="4" w:space="0" w:color="000000"/>
            </w:tcBorders>
            <w:shd w:val="clear" w:color="auto" w:fill="auto"/>
          </w:tcPr>
          <w:p w14:paraId="0395C7C7"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Aaron Peachey </w:t>
            </w:r>
          </w:p>
          <w:p w14:paraId="241DC7EE"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Charnes Nell </w:t>
            </w:r>
          </w:p>
          <w:p w14:paraId="258BB680" w14:textId="77777777" w:rsidR="00BA2610" w:rsidRPr="00BA2610" w:rsidRDefault="00BA2610" w:rsidP="00BA2610">
            <w:pPr>
              <w:suppressAutoHyphens/>
              <w:spacing w:after="0" w:line="240" w:lineRule="atLeast"/>
              <w:rPr>
                <w:rFonts w:eastAsia="Wingdings 2" w:cstheme="minorHAnsi"/>
                <w:lang w:val="en-US" w:eastAsia="zh-CN"/>
              </w:rPr>
            </w:pPr>
            <w:r w:rsidRPr="00BA2610">
              <w:rPr>
                <w:rFonts w:eastAsia="Wingdings 2" w:cstheme="minorHAnsi"/>
                <w:lang w:val="en-US" w:eastAsia="zh-CN"/>
              </w:rPr>
              <w:t xml:space="preserve">Collin Mckeahnie  </w:t>
            </w:r>
          </w:p>
          <w:p w14:paraId="7BE51973" w14:textId="77777777" w:rsidR="009E7907" w:rsidRPr="009E7907" w:rsidRDefault="00BA2610" w:rsidP="00BA2610">
            <w:pPr>
              <w:suppressAutoHyphens/>
              <w:spacing w:after="0" w:line="240" w:lineRule="atLeast"/>
              <w:rPr>
                <w:rFonts w:eastAsia="Times New Roman" w:cstheme="minorHAnsi"/>
                <w:lang w:val="nl-NL" w:eastAsia="zh-CN"/>
              </w:rPr>
            </w:pPr>
            <w:r w:rsidRPr="00BA2610">
              <w:rPr>
                <w:rFonts w:eastAsia="Wingdings 2" w:cstheme="minorHAnsi"/>
                <w:lang w:val="en-US" w:eastAsia="zh-CN"/>
              </w:rPr>
              <w:t>Michelle Vinall</w:t>
            </w:r>
          </w:p>
        </w:tc>
      </w:tr>
    </w:tbl>
    <w:p w14:paraId="00A7BD24" w14:textId="77777777" w:rsidR="009E7907" w:rsidRPr="009E7907" w:rsidRDefault="009E7907" w:rsidP="009E7907"/>
    <w:p w14:paraId="3E0FD02A" w14:textId="77777777" w:rsidR="00D432AE" w:rsidRDefault="00312BB1" w:rsidP="00312BB1">
      <w:pPr>
        <w:pStyle w:val="Heading2"/>
        <w:rPr>
          <w:color w:val="7030A0"/>
        </w:rPr>
      </w:pPr>
      <w:bookmarkStart w:id="75" w:name="_Toc515279689"/>
      <w:r w:rsidRPr="00312BB1">
        <w:rPr>
          <w:color w:val="7030A0"/>
        </w:rPr>
        <w:t>6.5 Completion</w:t>
      </w:r>
      <w:bookmarkEnd w:id="75"/>
    </w:p>
    <w:p w14:paraId="7FB1BD09" w14:textId="77777777" w:rsidR="00CF0EE9" w:rsidRPr="00CF0EE9" w:rsidRDefault="00CF0EE9" w:rsidP="00CF0EE9">
      <w:r>
        <w:t>To sign off on completion we will have a playable quiz game that meets all requirement criteria, with none to minimal defects.</w:t>
      </w:r>
    </w:p>
    <w:p w14:paraId="60AE0F82" w14:textId="77777777" w:rsidR="00226922" w:rsidRDefault="00226922" w:rsidP="00CF0EE9"/>
    <w:p w14:paraId="1095D734" w14:textId="77777777" w:rsidR="00312BB1" w:rsidRPr="005E1261" w:rsidRDefault="005E1261" w:rsidP="005E1261">
      <w:pPr>
        <w:pStyle w:val="Heading1"/>
        <w:rPr>
          <w:color w:val="7030A0"/>
        </w:rPr>
      </w:pPr>
      <w:bookmarkStart w:id="76" w:name="_Toc515279690"/>
      <w:r w:rsidRPr="005E1261">
        <w:rPr>
          <w:color w:val="7030A0"/>
        </w:rPr>
        <w:t>7</w:t>
      </w:r>
      <w:r>
        <w:rPr>
          <w:color w:val="7030A0"/>
        </w:rPr>
        <w:t>.</w:t>
      </w:r>
      <w:r w:rsidRPr="005E1261">
        <w:rPr>
          <w:color w:val="7030A0"/>
        </w:rPr>
        <w:t xml:space="preserve"> Infrastructure</w:t>
      </w:r>
      <w:bookmarkEnd w:id="76"/>
      <w:r w:rsidRPr="005E1261">
        <w:rPr>
          <w:color w:val="7030A0"/>
        </w:rPr>
        <w:tab/>
      </w:r>
    </w:p>
    <w:p w14:paraId="5F6DABB9" w14:textId="77777777" w:rsidR="00312BB1" w:rsidRDefault="00312BB1" w:rsidP="00312BB1">
      <w:pPr>
        <w:pStyle w:val="Heading2"/>
        <w:rPr>
          <w:color w:val="7030A0"/>
        </w:rPr>
      </w:pPr>
      <w:bookmarkStart w:id="77" w:name="_Toc515279691"/>
      <w:r w:rsidRPr="00312BB1">
        <w:rPr>
          <w:color w:val="7030A0"/>
        </w:rPr>
        <w:t>7.1</w:t>
      </w:r>
      <w:r w:rsidRPr="00312BB1">
        <w:rPr>
          <w:color w:val="7030A0"/>
        </w:rPr>
        <w:tab/>
        <w:t>Test environments</w:t>
      </w:r>
      <w:bookmarkEnd w:id="77"/>
      <w:r w:rsidRPr="00312BB1">
        <w:rPr>
          <w:color w:val="7030A0"/>
        </w:rPr>
        <w:tab/>
      </w:r>
    </w:p>
    <w:tbl>
      <w:tblPr>
        <w:tblW w:w="0" w:type="auto"/>
        <w:tblInd w:w="-5" w:type="dxa"/>
        <w:tblLayout w:type="fixed"/>
        <w:tblLook w:val="0000" w:firstRow="0" w:lastRow="0" w:firstColumn="0" w:lastColumn="0" w:noHBand="0" w:noVBand="0"/>
      </w:tblPr>
      <w:tblGrid>
        <w:gridCol w:w="720"/>
        <w:gridCol w:w="2340"/>
        <w:gridCol w:w="2790"/>
        <w:gridCol w:w="1530"/>
        <w:gridCol w:w="1484"/>
      </w:tblGrid>
      <w:tr w:rsidR="00CF0EE9" w:rsidRPr="00CF0EE9" w14:paraId="591BB228" w14:textId="77777777" w:rsidTr="009E3034">
        <w:trPr>
          <w:trHeight w:val="638"/>
          <w:tblHeader/>
        </w:trPr>
        <w:tc>
          <w:tcPr>
            <w:tcW w:w="720" w:type="dxa"/>
            <w:tcBorders>
              <w:top w:val="single" w:sz="4" w:space="0" w:color="000000"/>
              <w:left w:val="single" w:sz="4" w:space="0" w:color="000000"/>
              <w:bottom w:val="single" w:sz="4" w:space="0" w:color="000000"/>
            </w:tcBorders>
            <w:shd w:val="clear" w:color="auto" w:fill="A6A6A6" w:themeFill="background1" w:themeFillShade="A6"/>
          </w:tcPr>
          <w:p w14:paraId="0D61BD24" w14:textId="77777777" w:rsidR="00CF0EE9" w:rsidRPr="00CF0EE9" w:rsidRDefault="00CF0EE9" w:rsidP="00CF0EE9">
            <w:pPr>
              <w:rPr>
                <w:color w:val="FFFFFF" w:themeColor="background1"/>
                <w:lang w:val="nl-NL"/>
              </w:rPr>
            </w:pPr>
            <w:r w:rsidRPr="00CF0EE9">
              <w:rPr>
                <w:b/>
                <w:color w:val="FFFFFF" w:themeColor="background1"/>
                <w:lang w:val="en-US"/>
              </w:rPr>
              <w:t>Test level</w:t>
            </w:r>
          </w:p>
        </w:tc>
        <w:tc>
          <w:tcPr>
            <w:tcW w:w="2340" w:type="dxa"/>
            <w:tcBorders>
              <w:top w:val="single" w:sz="4" w:space="0" w:color="000000"/>
              <w:left w:val="single" w:sz="4" w:space="0" w:color="000000"/>
              <w:bottom w:val="single" w:sz="4" w:space="0" w:color="000000"/>
            </w:tcBorders>
            <w:shd w:val="clear" w:color="auto" w:fill="A6A6A6" w:themeFill="background1" w:themeFillShade="A6"/>
          </w:tcPr>
          <w:p w14:paraId="79A1B4E3" w14:textId="77777777" w:rsidR="00CF0EE9" w:rsidRPr="00CF0EE9" w:rsidRDefault="00CF0EE9" w:rsidP="00CF0EE9">
            <w:pPr>
              <w:rPr>
                <w:color w:val="FFFFFF" w:themeColor="background1"/>
                <w:lang w:val="nl-NL"/>
              </w:rPr>
            </w:pPr>
            <w:r w:rsidRPr="00CF0EE9">
              <w:rPr>
                <w:b/>
                <w:color w:val="FFFFFF" w:themeColor="background1"/>
                <w:lang w:val="en-US"/>
              </w:rPr>
              <w:t>Environment</w:t>
            </w:r>
          </w:p>
        </w:tc>
        <w:tc>
          <w:tcPr>
            <w:tcW w:w="2790" w:type="dxa"/>
            <w:tcBorders>
              <w:top w:val="single" w:sz="4" w:space="0" w:color="000000"/>
              <w:left w:val="single" w:sz="4" w:space="0" w:color="000000"/>
              <w:bottom w:val="single" w:sz="4" w:space="0" w:color="000000"/>
            </w:tcBorders>
            <w:shd w:val="clear" w:color="auto" w:fill="A6A6A6" w:themeFill="background1" w:themeFillShade="A6"/>
          </w:tcPr>
          <w:p w14:paraId="4BA56C1D" w14:textId="77777777" w:rsidR="00CF0EE9" w:rsidRPr="00CF0EE9" w:rsidRDefault="00CF0EE9" w:rsidP="00CF0EE9">
            <w:pPr>
              <w:rPr>
                <w:color w:val="FFFFFF" w:themeColor="background1"/>
                <w:lang w:val="nl-NL"/>
              </w:rPr>
            </w:pPr>
            <w:r w:rsidRPr="00CF0EE9">
              <w:rPr>
                <w:b/>
                <w:color w:val="FFFFFF" w:themeColor="background1"/>
                <w:lang w:val="en-US"/>
              </w:rPr>
              <w:t>Requirements</w:t>
            </w:r>
          </w:p>
        </w:tc>
        <w:tc>
          <w:tcPr>
            <w:tcW w:w="1530" w:type="dxa"/>
            <w:tcBorders>
              <w:top w:val="single" w:sz="4" w:space="0" w:color="000000"/>
              <w:left w:val="single" w:sz="4" w:space="0" w:color="000000"/>
              <w:bottom w:val="single" w:sz="4" w:space="0" w:color="000000"/>
            </w:tcBorders>
            <w:shd w:val="clear" w:color="auto" w:fill="A6A6A6" w:themeFill="background1" w:themeFillShade="A6"/>
          </w:tcPr>
          <w:p w14:paraId="243173EC" w14:textId="77777777" w:rsidR="00CF0EE9" w:rsidRPr="00CF0EE9" w:rsidRDefault="00CF0EE9" w:rsidP="00CF0EE9">
            <w:pPr>
              <w:rPr>
                <w:color w:val="FFFFFF" w:themeColor="background1"/>
                <w:lang w:val="nl-NL"/>
              </w:rPr>
            </w:pPr>
            <w:r w:rsidRPr="00CF0EE9">
              <w:rPr>
                <w:b/>
                <w:color w:val="FFFFFF" w:themeColor="background1"/>
                <w:lang w:val="en-US"/>
              </w:rPr>
              <w:t>From</w:t>
            </w:r>
          </w:p>
        </w:tc>
        <w:tc>
          <w:tcPr>
            <w:tcW w:w="1484"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Pr>
          <w:p w14:paraId="1838E0FB" w14:textId="77777777" w:rsidR="00CF0EE9" w:rsidRPr="00CF0EE9" w:rsidRDefault="00CF0EE9" w:rsidP="00CF0EE9">
            <w:pPr>
              <w:rPr>
                <w:color w:val="FFFFFF" w:themeColor="background1"/>
                <w:lang w:val="nl-NL"/>
              </w:rPr>
            </w:pPr>
            <w:r w:rsidRPr="00CF0EE9">
              <w:rPr>
                <w:b/>
                <w:color w:val="FFFFFF" w:themeColor="background1"/>
                <w:lang w:val="en-US"/>
              </w:rPr>
              <w:t>To</w:t>
            </w:r>
          </w:p>
        </w:tc>
      </w:tr>
      <w:tr w:rsidR="00CF0EE9" w:rsidRPr="00CF0EE9" w14:paraId="02FB8698" w14:textId="77777777" w:rsidTr="00D060E9">
        <w:tc>
          <w:tcPr>
            <w:tcW w:w="720" w:type="dxa"/>
            <w:tcBorders>
              <w:top w:val="single" w:sz="4" w:space="0" w:color="000000"/>
              <w:left w:val="single" w:sz="4" w:space="0" w:color="000000"/>
              <w:bottom w:val="single" w:sz="4" w:space="0" w:color="000000"/>
            </w:tcBorders>
            <w:shd w:val="clear" w:color="auto" w:fill="auto"/>
          </w:tcPr>
          <w:p w14:paraId="54A85F54" w14:textId="77777777" w:rsidR="00CF0EE9" w:rsidRPr="00CF0EE9" w:rsidRDefault="00CF0EE9" w:rsidP="00CF0EE9">
            <w:pPr>
              <w:rPr>
                <w:lang w:val="nl-NL"/>
              </w:rPr>
            </w:pPr>
            <w:r>
              <w:rPr>
                <w:lang w:val="en-US"/>
              </w:rPr>
              <w:t>UAT</w:t>
            </w:r>
          </w:p>
        </w:tc>
        <w:tc>
          <w:tcPr>
            <w:tcW w:w="2340" w:type="dxa"/>
            <w:tcBorders>
              <w:top w:val="single" w:sz="4" w:space="0" w:color="000000"/>
              <w:left w:val="single" w:sz="4" w:space="0" w:color="000000"/>
              <w:bottom w:val="single" w:sz="4" w:space="0" w:color="000000"/>
            </w:tcBorders>
            <w:shd w:val="clear" w:color="auto" w:fill="auto"/>
          </w:tcPr>
          <w:p w14:paraId="5A5DF59A" w14:textId="77777777" w:rsidR="00CF0EE9" w:rsidRPr="009E3034" w:rsidRDefault="00B67C97" w:rsidP="009E3034">
            <w:pPr>
              <w:pStyle w:val="ListParagraph"/>
              <w:numPr>
                <w:ilvl w:val="0"/>
                <w:numId w:val="34"/>
              </w:numPr>
              <w:rPr>
                <w:lang w:val="en-US"/>
              </w:rPr>
            </w:pPr>
            <w:r>
              <w:rPr>
                <w:lang w:val="en-US"/>
              </w:rPr>
              <w:t>Running version of the game on Android and IOS</w:t>
            </w:r>
          </w:p>
        </w:tc>
        <w:tc>
          <w:tcPr>
            <w:tcW w:w="2790" w:type="dxa"/>
            <w:tcBorders>
              <w:top w:val="single" w:sz="4" w:space="0" w:color="000000"/>
              <w:left w:val="single" w:sz="4" w:space="0" w:color="000000"/>
              <w:bottom w:val="single" w:sz="4" w:space="0" w:color="000000"/>
            </w:tcBorders>
            <w:shd w:val="clear" w:color="auto" w:fill="auto"/>
          </w:tcPr>
          <w:p w14:paraId="61A3F7D9" w14:textId="77777777" w:rsidR="00B67C97" w:rsidRDefault="00B67C97" w:rsidP="00B67C97">
            <w:pPr>
              <w:pStyle w:val="ListParagraph"/>
              <w:numPr>
                <w:ilvl w:val="0"/>
                <w:numId w:val="34"/>
              </w:numPr>
              <w:rPr>
                <w:lang w:val="en-US"/>
              </w:rPr>
            </w:pPr>
            <w:r w:rsidRPr="00B67C97">
              <w:rPr>
                <w:lang w:val="en-US"/>
              </w:rPr>
              <w:t>Requirements must be available</w:t>
            </w:r>
          </w:p>
          <w:p w14:paraId="6A68370A" w14:textId="77777777" w:rsidR="00CF0EE9" w:rsidRDefault="00B67C97" w:rsidP="00B67C97">
            <w:pPr>
              <w:pStyle w:val="ListParagraph"/>
              <w:numPr>
                <w:ilvl w:val="0"/>
                <w:numId w:val="34"/>
              </w:numPr>
              <w:rPr>
                <w:lang w:val="en-US"/>
              </w:rPr>
            </w:pPr>
            <w:r>
              <w:rPr>
                <w:lang w:val="en-US"/>
              </w:rPr>
              <w:t xml:space="preserve">Test cases </w:t>
            </w:r>
          </w:p>
          <w:p w14:paraId="3B147A76" w14:textId="2DD5603C" w:rsidR="00B67C97" w:rsidRDefault="006A449B" w:rsidP="00B67C97">
            <w:pPr>
              <w:pStyle w:val="ListParagraph"/>
              <w:numPr>
                <w:ilvl w:val="0"/>
                <w:numId w:val="34"/>
              </w:numPr>
              <w:rPr>
                <w:lang w:val="en-US"/>
              </w:rPr>
            </w:pPr>
            <w:r>
              <w:rPr>
                <w:lang w:val="en-US"/>
              </w:rPr>
              <w:t xml:space="preserve">First round </w:t>
            </w:r>
            <w:r w:rsidR="00B67C97">
              <w:rPr>
                <w:lang w:val="en-US"/>
              </w:rPr>
              <w:t>Integration testing should be completed</w:t>
            </w:r>
          </w:p>
          <w:p w14:paraId="1BAAD610" w14:textId="77777777" w:rsidR="00B67C97" w:rsidRDefault="00B67C97" w:rsidP="00B67C97">
            <w:pPr>
              <w:pStyle w:val="ListParagraph"/>
              <w:numPr>
                <w:ilvl w:val="0"/>
                <w:numId w:val="34"/>
              </w:numPr>
              <w:rPr>
                <w:lang w:val="en-US"/>
              </w:rPr>
            </w:pPr>
            <w:r>
              <w:rPr>
                <w:lang w:val="en-US"/>
              </w:rPr>
              <w:t>Testers</w:t>
            </w:r>
            <w:r w:rsidRPr="00B67C97">
              <w:rPr>
                <w:lang w:val="en-US"/>
              </w:rPr>
              <w:t xml:space="preserve"> </w:t>
            </w:r>
          </w:p>
          <w:p w14:paraId="03E2EB73" w14:textId="77777777" w:rsidR="00B67C97" w:rsidRPr="00B67C97" w:rsidRDefault="00B67C97" w:rsidP="00B67C97">
            <w:pPr>
              <w:pStyle w:val="ListParagraph"/>
              <w:numPr>
                <w:ilvl w:val="0"/>
                <w:numId w:val="34"/>
              </w:numPr>
              <w:rPr>
                <w:lang w:val="en-US"/>
              </w:rPr>
            </w:pPr>
            <w:r w:rsidRPr="00B67C97">
              <w:rPr>
                <w:lang w:val="en-US"/>
              </w:rPr>
              <w:t>Progress and end of test reports</w:t>
            </w:r>
          </w:p>
        </w:tc>
        <w:tc>
          <w:tcPr>
            <w:tcW w:w="1530" w:type="dxa"/>
            <w:tcBorders>
              <w:top w:val="single" w:sz="4" w:space="0" w:color="000000"/>
              <w:left w:val="single" w:sz="4" w:space="0" w:color="000000"/>
              <w:bottom w:val="single" w:sz="4" w:space="0" w:color="000000"/>
            </w:tcBorders>
            <w:shd w:val="clear" w:color="auto" w:fill="auto"/>
          </w:tcPr>
          <w:p w14:paraId="336F40C4" w14:textId="77777777" w:rsidR="00CF0EE9" w:rsidRPr="00CF0EE9" w:rsidRDefault="00D060E9" w:rsidP="00CF0EE9">
            <w:pPr>
              <w:rPr>
                <w:lang w:val="en-US"/>
              </w:rPr>
            </w:pPr>
            <w:r>
              <w:rPr>
                <w:lang w:val="en-US"/>
              </w:rPr>
              <w:t xml:space="preserve">25 May </w:t>
            </w:r>
            <w:r w:rsidRPr="00D060E9">
              <w:rPr>
                <w:lang w:val="en-US"/>
              </w:rPr>
              <w:t>2018</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E147C90" w14:textId="77777777" w:rsidR="00CF0EE9" w:rsidRPr="00CF0EE9" w:rsidRDefault="00D060E9" w:rsidP="00CF0EE9">
            <w:pPr>
              <w:rPr>
                <w:lang w:val="en-US"/>
              </w:rPr>
            </w:pPr>
            <w:r>
              <w:rPr>
                <w:lang w:val="en-US"/>
              </w:rPr>
              <w:t xml:space="preserve">1 June </w:t>
            </w:r>
            <w:r w:rsidRPr="00D060E9">
              <w:rPr>
                <w:lang w:val="en-US"/>
              </w:rPr>
              <w:t>2018</w:t>
            </w:r>
          </w:p>
        </w:tc>
      </w:tr>
    </w:tbl>
    <w:p w14:paraId="06672660" w14:textId="77777777" w:rsidR="00CF0EE9" w:rsidRPr="00CF0EE9" w:rsidRDefault="00CF0EE9" w:rsidP="00CF0EE9"/>
    <w:p w14:paraId="3E37EA59" w14:textId="77777777" w:rsidR="00B67C97" w:rsidRDefault="00312BB1" w:rsidP="00B8794E">
      <w:pPr>
        <w:pStyle w:val="Heading2"/>
        <w:shd w:val="clear" w:color="auto" w:fill="FFFFFF" w:themeFill="background1"/>
        <w:rPr>
          <w:color w:val="7030A0"/>
        </w:rPr>
      </w:pPr>
      <w:bookmarkStart w:id="78" w:name="_Toc515279692"/>
      <w:r w:rsidRPr="00312BB1">
        <w:rPr>
          <w:color w:val="7030A0"/>
        </w:rPr>
        <w:t>7.2</w:t>
      </w:r>
      <w:r w:rsidRPr="00312BB1">
        <w:rPr>
          <w:color w:val="7030A0"/>
        </w:rPr>
        <w:tab/>
        <w:t>Test tools</w:t>
      </w:r>
      <w:bookmarkEnd w:id="78"/>
    </w:p>
    <w:p w14:paraId="02262F05" w14:textId="77777777" w:rsidR="00B8794E" w:rsidRPr="00B8794E" w:rsidRDefault="00B8794E" w:rsidP="00B8794E"/>
    <w:tbl>
      <w:tblPr>
        <w:tblW w:w="0" w:type="auto"/>
        <w:tblInd w:w="-5" w:type="dxa"/>
        <w:tblLayout w:type="fixed"/>
        <w:tblLook w:val="0000" w:firstRow="0" w:lastRow="0" w:firstColumn="0" w:lastColumn="0" w:noHBand="0" w:noVBand="0"/>
      </w:tblPr>
      <w:tblGrid>
        <w:gridCol w:w="990"/>
        <w:gridCol w:w="3690"/>
        <w:gridCol w:w="3408"/>
      </w:tblGrid>
      <w:tr w:rsidR="00B67C97" w:rsidRPr="00B67C97" w14:paraId="5631626C" w14:textId="77777777" w:rsidTr="00B8794E">
        <w:tc>
          <w:tcPr>
            <w:tcW w:w="990" w:type="dxa"/>
            <w:tcBorders>
              <w:top w:val="single" w:sz="4" w:space="0" w:color="000000"/>
              <w:left w:val="single" w:sz="4" w:space="0" w:color="000000"/>
              <w:bottom w:val="single" w:sz="6" w:space="0" w:color="000000"/>
            </w:tcBorders>
            <w:shd w:val="clear" w:color="auto" w:fill="A6A6A6" w:themeFill="background1" w:themeFillShade="A6"/>
          </w:tcPr>
          <w:p w14:paraId="0DE67D14"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lastRenderedPageBreak/>
              <w:t>Test level</w:t>
            </w:r>
          </w:p>
        </w:tc>
        <w:tc>
          <w:tcPr>
            <w:tcW w:w="3690" w:type="dxa"/>
            <w:tcBorders>
              <w:top w:val="single" w:sz="4" w:space="0" w:color="000000"/>
              <w:left w:val="single" w:sz="6" w:space="0" w:color="000000"/>
              <w:bottom w:val="single" w:sz="6" w:space="0" w:color="000000"/>
            </w:tcBorders>
            <w:shd w:val="clear" w:color="auto" w:fill="A6A6A6" w:themeFill="background1" w:themeFillShade="A6"/>
          </w:tcPr>
          <w:p w14:paraId="5E592CD3"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Test tool</w:t>
            </w:r>
          </w:p>
        </w:tc>
        <w:tc>
          <w:tcPr>
            <w:tcW w:w="3408"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1E199337" w14:textId="77777777" w:rsidR="00B67C97" w:rsidRPr="00B8794E" w:rsidRDefault="00B67C97" w:rsidP="00B8794E">
            <w:pPr>
              <w:shd w:val="clear" w:color="auto" w:fill="A6A6A6" w:themeFill="background1" w:themeFillShade="A6"/>
              <w:rPr>
                <w:color w:val="FFFFFF" w:themeColor="background1"/>
                <w:lang w:val="nl-NL"/>
              </w:rPr>
            </w:pPr>
            <w:r w:rsidRPr="00B8794E">
              <w:rPr>
                <w:b/>
                <w:color w:val="FFFFFF" w:themeColor="background1"/>
                <w:lang w:val="en-US"/>
              </w:rPr>
              <w:t>Comment</w:t>
            </w:r>
          </w:p>
        </w:tc>
      </w:tr>
      <w:tr w:rsidR="00B67C97" w:rsidRPr="00B67C97" w14:paraId="6051DA7F" w14:textId="77777777" w:rsidTr="00B8794E">
        <w:tc>
          <w:tcPr>
            <w:tcW w:w="990" w:type="dxa"/>
            <w:tcBorders>
              <w:top w:val="single" w:sz="6" w:space="0" w:color="000000"/>
              <w:left w:val="single" w:sz="4" w:space="0" w:color="000000"/>
              <w:bottom w:val="single" w:sz="4" w:space="0" w:color="000000"/>
            </w:tcBorders>
            <w:shd w:val="clear" w:color="auto" w:fill="auto"/>
          </w:tcPr>
          <w:p w14:paraId="2EDFA9C5" w14:textId="77777777" w:rsidR="00B67C97" w:rsidRPr="00B67C97" w:rsidRDefault="00B67C97" w:rsidP="00B67C97">
            <w:pPr>
              <w:rPr>
                <w:lang w:val="en-US"/>
              </w:rPr>
            </w:pPr>
            <w:r>
              <w:rPr>
                <w:lang w:val="en-US"/>
              </w:rPr>
              <w:t>UAT</w:t>
            </w:r>
          </w:p>
        </w:tc>
        <w:tc>
          <w:tcPr>
            <w:tcW w:w="3690" w:type="dxa"/>
            <w:tcBorders>
              <w:top w:val="single" w:sz="6" w:space="0" w:color="000000"/>
              <w:left w:val="single" w:sz="6" w:space="0" w:color="000000"/>
              <w:bottom w:val="single" w:sz="4" w:space="0" w:color="000000"/>
            </w:tcBorders>
            <w:shd w:val="clear" w:color="auto" w:fill="auto"/>
          </w:tcPr>
          <w:p w14:paraId="5580B5F1" w14:textId="77777777" w:rsidR="00B67C97" w:rsidRDefault="00B8794E" w:rsidP="00B67C97">
            <w:pPr>
              <w:rPr>
                <w:lang w:val="en-US"/>
              </w:rPr>
            </w:pPr>
            <w:r>
              <w:rPr>
                <w:lang w:val="en-US"/>
              </w:rPr>
              <w:t>Mobile device running Android and IOS</w:t>
            </w:r>
          </w:p>
          <w:p w14:paraId="45D0D46A" w14:textId="77777777" w:rsidR="00B8794E" w:rsidRPr="00B67C97" w:rsidRDefault="00ED4285" w:rsidP="00B67C97">
            <w:pPr>
              <w:rPr>
                <w:lang w:val="en-US"/>
              </w:rPr>
            </w:pPr>
            <w:r w:rsidRPr="00ED4285">
              <w:rPr>
                <w:lang w:val="en-US"/>
              </w:rPr>
              <w:t>Let’s Quiz application</w:t>
            </w:r>
          </w:p>
        </w:tc>
        <w:tc>
          <w:tcPr>
            <w:tcW w:w="3408" w:type="dxa"/>
            <w:tcBorders>
              <w:top w:val="single" w:sz="6" w:space="0" w:color="000000"/>
              <w:left w:val="single" w:sz="6" w:space="0" w:color="000000"/>
              <w:bottom w:val="single" w:sz="4" w:space="0" w:color="000000"/>
              <w:right w:val="single" w:sz="4" w:space="0" w:color="000000"/>
            </w:tcBorders>
            <w:shd w:val="clear" w:color="auto" w:fill="auto"/>
          </w:tcPr>
          <w:p w14:paraId="7771B5A1" w14:textId="6DD9B037" w:rsidR="00B67C97" w:rsidRPr="00B67C97" w:rsidRDefault="00ED4285" w:rsidP="00ED4285">
            <w:pPr>
              <w:rPr>
                <w:lang w:val="en-US"/>
              </w:rPr>
            </w:pPr>
            <w:r>
              <w:rPr>
                <w:lang w:val="en-US"/>
              </w:rPr>
              <w:t xml:space="preserve">The application will be installed on the </w:t>
            </w:r>
            <w:r w:rsidR="00622D1E">
              <w:rPr>
                <w:lang w:val="en-US"/>
              </w:rPr>
              <w:t>be</w:t>
            </w:r>
            <w:r>
              <w:rPr>
                <w:lang w:val="en-US"/>
              </w:rPr>
              <w:t>for</w:t>
            </w:r>
            <w:r w:rsidR="00622D1E">
              <w:rPr>
                <w:lang w:val="en-US"/>
              </w:rPr>
              <w:t>e</w:t>
            </w:r>
            <w:r>
              <w:rPr>
                <w:lang w:val="en-US"/>
              </w:rPr>
              <w:t xml:space="preserve"> mentioned mobile devices or emulators if no mobile device is usable</w:t>
            </w:r>
            <w:r w:rsidR="006A449B">
              <w:rPr>
                <w:lang w:val="en-US"/>
              </w:rPr>
              <w:t xml:space="preserve"> for second round testing</w:t>
            </w:r>
            <w:r>
              <w:rPr>
                <w:lang w:val="en-US"/>
              </w:rPr>
              <w:t>.</w:t>
            </w:r>
          </w:p>
        </w:tc>
      </w:tr>
    </w:tbl>
    <w:p w14:paraId="3F382177" w14:textId="77777777" w:rsidR="00312BB1" w:rsidRPr="00312BB1" w:rsidRDefault="00312BB1" w:rsidP="00B67C97">
      <w:r w:rsidRPr="00312BB1">
        <w:tab/>
      </w:r>
    </w:p>
    <w:p w14:paraId="67689836" w14:textId="77777777" w:rsidR="00312BB1" w:rsidRDefault="00312BB1" w:rsidP="00312BB1">
      <w:pPr>
        <w:pStyle w:val="Heading2"/>
        <w:rPr>
          <w:color w:val="7030A0"/>
        </w:rPr>
      </w:pPr>
      <w:bookmarkStart w:id="79" w:name="_Toc515279693"/>
      <w:r w:rsidRPr="00312BB1">
        <w:rPr>
          <w:color w:val="7030A0"/>
        </w:rPr>
        <w:t>7.3</w:t>
      </w:r>
      <w:r w:rsidRPr="00312BB1">
        <w:rPr>
          <w:color w:val="7030A0"/>
        </w:rPr>
        <w:tab/>
      </w:r>
      <w:r w:rsidRPr="00982496">
        <w:rPr>
          <w:color w:val="7030A0"/>
        </w:rPr>
        <w:t>Office setup</w:t>
      </w:r>
      <w:bookmarkEnd w:id="79"/>
      <w:r w:rsidRPr="00312BB1">
        <w:rPr>
          <w:color w:val="7030A0"/>
        </w:rPr>
        <w:tab/>
      </w:r>
    </w:p>
    <w:tbl>
      <w:tblPr>
        <w:tblW w:w="0" w:type="auto"/>
        <w:tblInd w:w="-5" w:type="dxa"/>
        <w:tblLayout w:type="fixed"/>
        <w:tblLook w:val="0000" w:firstRow="0" w:lastRow="0" w:firstColumn="0" w:lastColumn="0" w:noHBand="0" w:noVBand="0"/>
      </w:tblPr>
      <w:tblGrid>
        <w:gridCol w:w="2692"/>
        <w:gridCol w:w="2693"/>
        <w:gridCol w:w="2703"/>
      </w:tblGrid>
      <w:tr w:rsidR="00A517D8" w:rsidRPr="00A517D8" w14:paraId="08C5169D" w14:textId="77777777" w:rsidTr="00A517D8">
        <w:tc>
          <w:tcPr>
            <w:tcW w:w="2692" w:type="dxa"/>
            <w:tcBorders>
              <w:top w:val="single" w:sz="4" w:space="0" w:color="000000"/>
              <w:left w:val="single" w:sz="4" w:space="0" w:color="000000"/>
              <w:bottom w:val="single" w:sz="6" w:space="0" w:color="000000"/>
            </w:tcBorders>
            <w:shd w:val="clear" w:color="auto" w:fill="A6A6A6" w:themeFill="background1" w:themeFillShade="A6"/>
          </w:tcPr>
          <w:p w14:paraId="32A4427C"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Test level</w:t>
            </w:r>
          </w:p>
        </w:tc>
        <w:tc>
          <w:tcPr>
            <w:tcW w:w="2693" w:type="dxa"/>
            <w:tcBorders>
              <w:top w:val="single" w:sz="4" w:space="0" w:color="000000"/>
              <w:left w:val="single" w:sz="6" w:space="0" w:color="000000"/>
              <w:bottom w:val="single" w:sz="6" w:space="0" w:color="000000"/>
            </w:tcBorders>
            <w:shd w:val="clear" w:color="auto" w:fill="A6A6A6" w:themeFill="background1" w:themeFillShade="A6"/>
          </w:tcPr>
          <w:p w14:paraId="629753FB"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Components</w:t>
            </w:r>
          </w:p>
        </w:tc>
        <w:tc>
          <w:tcPr>
            <w:tcW w:w="2703" w:type="dxa"/>
            <w:tcBorders>
              <w:top w:val="single" w:sz="4" w:space="0" w:color="000000"/>
              <w:left w:val="single" w:sz="6" w:space="0" w:color="000000"/>
              <w:bottom w:val="single" w:sz="6" w:space="0" w:color="000000"/>
              <w:right w:val="single" w:sz="4" w:space="0" w:color="000000"/>
            </w:tcBorders>
            <w:shd w:val="clear" w:color="auto" w:fill="A6A6A6" w:themeFill="background1" w:themeFillShade="A6"/>
          </w:tcPr>
          <w:p w14:paraId="627DA238" w14:textId="77777777" w:rsidR="00A517D8" w:rsidRPr="00A517D8" w:rsidRDefault="00A517D8" w:rsidP="00A517D8">
            <w:pPr>
              <w:suppressAutoHyphens/>
              <w:spacing w:after="0" w:line="240" w:lineRule="atLeast"/>
              <w:rPr>
                <w:rFonts w:ascii="Verdana" w:eastAsia="Times New Roman" w:hAnsi="Verdana" w:cs="Verdana"/>
                <w:color w:val="FFFFFF" w:themeColor="background1"/>
                <w:sz w:val="20"/>
                <w:szCs w:val="20"/>
                <w:lang w:val="nl-NL" w:eastAsia="zh-CN"/>
              </w:rPr>
            </w:pPr>
            <w:r w:rsidRPr="00A517D8">
              <w:rPr>
                <w:rFonts w:ascii="Verdana" w:eastAsia="Wingdings 2" w:hAnsi="Verdana" w:cs="Verdana"/>
                <w:b/>
                <w:color w:val="FFFFFF" w:themeColor="background1"/>
                <w:sz w:val="16"/>
                <w:szCs w:val="16"/>
                <w:lang w:val="en-US" w:eastAsia="zh-CN"/>
              </w:rPr>
              <w:t>Comment</w:t>
            </w:r>
          </w:p>
        </w:tc>
      </w:tr>
      <w:tr w:rsidR="00A517D8" w:rsidRPr="00A517D8" w14:paraId="284994D8" w14:textId="77777777" w:rsidTr="000514B5">
        <w:tc>
          <w:tcPr>
            <w:tcW w:w="2692" w:type="dxa"/>
            <w:tcBorders>
              <w:top w:val="single" w:sz="6" w:space="0" w:color="000000"/>
              <w:left w:val="single" w:sz="4" w:space="0" w:color="000000"/>
              <w:bottom w:val="single" w:sz="4" w:space="0" w:color="000000"/>
            </w:tcBorders>
            <w:shd w:val="clear" w:color="auto" w:fill="auto"/>
          </w:tcPr>
          <w:p w14:paraId="2FF445A5" w14:textId="77777777" w:rsidR="00A517D8" w:rsidRPr="00A517D8" w:rsidRDefault="00A517D8" w:rsidP="00A517D8">
            <w:pPr>
              <w:suppressAutoHyphens/>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UAT</w:t>
            </w:r>
          </w:p>
        </w:tc>
        <w:tc>
          <w:tcPr>
            <w:tcW w:w="2693" w:type="dxa"/>
            <w:tcBorders>
              <w:top w:val="single" w:sz="6" w:space="0" w:color="000000"/>
              <w:left w:val="single" w:sz="6" w:space="0" w:color="000000"/>
              <w:bottom w:val="single" w:sz="4" w:space="0" w:color="000000"/>
            </w:tcBorders>
            <w:shd w:val="clear" w:color="auto" w:fill="auto"/>
          </w:tcPr>
          <w:p w14:paraId="492085FC" w14:textId="77777777" w:rsidR="00A517D8" w:rsidRPr="004732C4" w:rsidRDefault="00114B33"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Applic</w:t>
            </w:r>
            <w:r w:rsidR="00F17828">
              <w:rPr>
                <w:rFonts w:ascii="Verdana" w:eastAsia="Wingdings 2" w:hAnsi="Verdana" w:cs="Verdana"/>
                <w:sz w:val="16"/>
                <w:szCs w:val="16"/>
                <w:lang w:val="en-US" w:eastAsia="zh-CN"/>
              </w:rPr>
              <w:t>ation server/Front end running environment, hardware server, database server, network,</w:t>
            </w:r>
            <w:r w:rsidR="00F17828">
              <w:t xml:space="preserve"> </w:t>
            </w:r>
            <w:r w:rsidR="00F17828" w:rsidRPr="00F17828">
              <w:rPr>
                <w:rFonts w:ascii="Verdana" w:eastAsia="Wingdings 2" w:hAnsi="Verdana" w:cs="Verdana"/>
                <w:sz w:val="16"/>
                <w:szCs w:val="16"/>
                <w:lang w:val="en-US" w:eastAsia="zh-CN"/>
              </w:rPr>
              <w:t>local and remote communal repository (GitHub)</w:t>
            </w:r>
            <w:r w:rsidR="003003EB">
              <w:rPr>
                <w:rFonts w:ascii="Verdana" w:eastAsia="Wingdings 2" w:hAnsi="Verdana" w:cs="Verdana"/>
                <w:sz w:val="16"/>
                <w:szCs w:val="16"/>
                <w:lang w:val="en-US" w:eastAsia="zh-CN"/>
              </w:rPr>
              <w:t xml:space="preserve">, </w:t>
            </w:r>
            <w:r w:rsidR="003003EB" w:rsidRPr="003003EB">
              <w:rPr>
                <w:rFonts w:ascii="Verdana" w:eastAsia="Wingdings 2" w:hAnsi="Verdana" w:cs="Verdana"/>
                <w:sz w:val="16"/>
                <w:szCs w:val="16"/>
                <w:lang w:val="en-US" w:eastAsia="zh-CN"/>
              </w:rPr>
              <w:t>MS Word and MS Excel</w:t>
            </w:r>
          </w:p>
        </w:tc>
        <w:tc>
          <w:tcPr>
            <w:tcW w:w="2703" w:type="dxa"/>
            <w:tcBorders>
              <w:top w:val="single" w:sz="6" w:space="0" w:color="000000"/>
              <w:left w:val="single" w:sz="6" w:space="0" w:color="000000"/>
              <w:bottom w:val="single" w:sz="4" w:space="0" w:color="000000"/>
              <w:right w:val="single" w:sz="4" w:space="0" w:color="000000"/>
            </w:tcBorders>
            <w:shd w:val="clear" w:color="auto" w:fill="auto"/>
          </w:tcPr>
          <w:p w14:paraId="7FC0F37A" w14:textId="77777777" w:rsidR="00A517D8" w:rsidRPr="004732C4" w:rsidRDefault="00982496" w:rsidP="00A517D8">
            <w:pPr>
              <w:suppressAutoHyphens/>
              <w:snapToGrid w:val="0"/>
              <w:spacing w:after="0" w:line="240" w:lineRule="atLeast"/>
              <w:rPr>
                <w:rFonts w:ascii="Verdana" w:eastAsia="Wingdings 2" w:hAnsi="Verdana" w:cs="Verdana"/>
                <w:sz w:val="16"/>
                <w:szCs w:val="16"/>
                <w:lang w:val="en-US" w:eastAsia="zh-CN"/>
              </w:rPr>
            </w:pPr>
            <w:r>
              <w:rPr>
                <w:rFonts w:ascii="Verdana" w:eastAsia="Wingdings 2" w:hAnsi="Verdana" w:cs="Verdana"/>
                <w:sz w:val="16"/>
                <w:szCs w:val="16"/>
                <w:lang w:val="en-US" w:eastAsia="zh-CN"/>
              </w:rPr>
              <w:t>This will be accessed through the application itself and the remote GitHub repository.</w:t>
            </w:r>
          </w:p>
        </w:tc>
      </w:tr>
    </w:tbl>
    <w:p w14:paraId="29DFF052" w14:textId="77777777" w:rsidR="00BA1CBC" w:rsidRPr="00BA1CBC" w:rsidRDefault="00BA1CBC" w:rsidP="00BA1CBC"/>
    <w:p w14:paraId="0F134911" w14:textId="77777777" w:rsidR="00312BB1" w:rsidRPr="005E1261" w:rsidRDefault="00312BB1" w:rsidP="005E1261">
      <w:pPr>
        <w:pStyle w:val="Heading1"/>
      </w:pPr>
      <w:bookmarkStart w:id="80" w:name="_Toc515279694"/>
      <w:r w:rsidRPr="005E1261">
        <w:rPr>
          <w:color w:val="7030A0"/>
        </w:rPr>
        <w:t>8</w:t>
      </w:r>
      <w:r w:rsidR="005E1261">
        <w:rPr>
          <w:color w:val="7030A0"/>
        </w:rPr>
        <w:t xml:space="preserve">. </w:t>
      </w:r>
      <w:r w:rsidR="005E1261" w:rsidRPr="005E1261">
        <w:rPr>
          <w:color w:val="7030A0"/>
        </w:rPr>
        <w:t>Management</w:t>
      </w:r>
      <w:bookmarkEnd w:id="80"/>
      <w:r w:rsidRPr="005E1261">
        <w:tab/>
      </w:r>
    </w:p>
    <w:p w14:paraId="71E6CB64" w14:textId="77777777" w:rsidR="00312BB1" w:rsidRDefault="00312BB1" w:rsidP="00312BB1">
      <w:pPr>
        <w:pStyle w:val="Heading2"/>
        <w:rPr>
          <w:color w:val="7030A0"/>
        </w:rPr>
      </w:pPr>
      <w:bookmarkStart w:id="81" w:name="_Toc515279695"/>
      <w:r w:rsidRPr="00312BB1">
        <w:rPr>
          <w:color w:val="7030A0"/>
        </w:rPr>
        <w:t>8.1</w:t>
      </w:r>
      <w:r w:rsidRPr="00312BB1">
        <w:rPr>
          <w:color w:val="7030A0"/>
        </w:rPr>
        <w:tab/>
        <w:t>Test process management</w:t>
      </w:r>
      <w:bookmarkEnd w:id="81"/>
      <w:r w:rsidRPr="00312BB1">
        <w:rPr>
          <w:color w:val="7030A0"/>
        </w:rPr>
        <w:tab/>
      </w:r>
    </w:p>
    <w:p w14:paraId="3E15C0B3" w14:textId="77777777" w:rsidR="002C3DAA" w:rsidRPr="002C3DAA" w:rsidRDefault="002C3DAA" w:rsidP="002C3DAA">
      <w:pPr>
        <w:rPr>
          <w:lang w:val="nl-NL"/>
        </w:rPr>
      </w:pPr>
      <w:r w:rsidRPr="00B5416C">
        <w:rPr>
          <w:lang w:val="en-US"/>
        </w:rPr>
        <w:t>The management of the test process can be divided into three parts:</w:t>
      </w:r>
    </w:p>
    <w:p w14:paraId="638E7927" w14:textId="77777777" w:rsidR="002C3DAA" w:rsidRPr="0044177E" w:rsidRDefault="002C3DAA" w:rsidP="00C65D6E">
      <w:pPr>
        <w:pStyle w:val="ListParagraph"/>
        <w:numPr>
          <w:ilvl w:val="0"/>
          <w:numId w:val="39"/>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6BCABD1C" w14:textId="77777777" w:rsidR="0044177E" w:rsidRPr="002A7326" w:rsidRDefault="0044177E" w:rsidP="0044177E">
      <w:pPr>
        <w:pStyle w:val="ListParagraph"/>
        <w:numPr>
          <w:ilvl w:val="1"/>
          <w:numId w:val="39"/>
        </w:numPr>
        <w:rPr>
          <w:lang w:val="nl-NL"/>
        </w:rPr>
      </w:pPr>
      <w:r w:rsidRPr="002A7326">
        <w:rPr>
          <w:lang w:val="nl-NL"/>
        </w:rPr>
        <w:t>Time of project stage 1 -14 weeks</w:t>
      </w:r>
    </w:p>
    <w:p w14:paraId="5BC5C33F" w14:textId="77777777" w:rsidR="0044177E" w:rsidRPr="002A7326" w:rsidRDefault="0044177E" w:rsidP="0044177E">
      <w:pPr>
        <w:pStyle w:val="ListParagraph"/>
        <w:numPr>
          <w:ilvl w:val="2"/>
          <w:numId w:val="39"/>
        </w:numPr>
        <w:rPr>
          <w:lang w:val="nl-NL"/>
        </w:rPr>
      </w:pPr>
      <w:r w:rsidRPr="002A7326">
        <w:rPr>
          <w:lang w:val="nl-NL"/>
        </w:rPr>
        <w:t>Testing time- 7 weeks all levels including test planning</w:t>
      </w:r>
    </w:p>
    <w:p w14:paraId="4CE02D44" w14:textId="77777777" w:rsidR="00471B21" w:rsidRPr="002A7326" w:rsidRDefault="0044177E" w:rsidP="0044177E">
      <w:pPr>
        <w:pStyle w:val="ListParagraph"/>
        <w:numPr>
          <w:ilvl w:val="2"/>
          <w:numId w:val="39"/>
        </w:numPr>
        <w:rPr>
          <w:lang w:val="nl-NL"/>
        </w:rPr>
      </w:pPr>
      <w:r w:rsidRPr="002A7326">
        <w:rPr>
          <w:lang w:val="nl-NL"/>
        </w:rPr>
        <w:t>Actual testing time- 4 weeks</w:t>
      </w:r>
    </w:p>
    <w:p w14:paraId="4F355A53" w14:textId="77777777" w:rsidR="0044177E" w:rsidRPr="002A7326" w:rsidRDefault="00471B21" w:rsidP="0044177E">
      <w:pPr>
        <w:pStyle w:val="ListParagraph"/>
        <w:numPr>
          <w:ilvl w:val="2"/>
          <w:numId w:val="39"/>
        </w:numPr>
        <w:rPr>
          <w:lang w:val="nl-NL"/>
        </w:rPr>
      </w:pPr>
      <w:r w:rsidRPr="002A7326">
        <w:rPr>
          <w:lang w:val="nl-NL"/>
        </w:rPr>
        <w:t>Planning tests and setting up test cases- 3 weeks</w:t>
      </w:r>
      <w:r w:rsidR="0044177E" w:rsidRPr="002A7326">
        <w:rPr>
          <w:lang w:val="nl-NL"/>
        </w:rPr>
        <w:t xml:space="preserve"> </w:t>
      </w:r>
    </w:p>
    <w:p w14:paraId="4CD70D13" w14:textId="77777777" w:rsidR="00CD060E" w:rsidRPr="002A7326" w:rsidRDefault="0044177E" w:rsidP="00CD060E">
      <w:pPr>
        <w:pStyle w:val="ListParagraph"/>
        <w:numPr>
          <w:ilvl w:val="1"/>
          <w:numId w:val="39"/>
        </w:numPr>
        <w:rPr>
          <w:lang w:val="nl-NL"/>
        </w:rPr>
      </w:pPr>
      <w:r w:rsidRPr="002A7326">
        <w:rPr>
          <w:lang w:val="nl-NL"/>
        </w:rPr>
        <w:t>Costs-Testing phase-</w:t>
      </w:r>
    </w:p>
    <w:p w14:paraId="711D7375" w14:textId="77777777" w:rsidR="00471B21" w:rsidRPr="002A7326" w:rsidRDefault="00A923BE" w:rsidP="00471B21">
      <w:pPr>
        <w:pStyle w:val="ListParagraph"/>
        <w:numPr>
          <w:ilvl w:val="2"/>
          <w:numId w:val="39"/>
        </w:numPr>
        <w:rPr>
          <w:lang w:val="nl-NL"/>
        </w:rPr>
      </w:pPr>
      <w:r w:rsidRPr="002A7326">
        <w:rPr>
          <w:lang w:val="nl-NL"/>
        </w:rPr>
        <w:t>Total testing costs – 35% of overal budget</w:t>
      </w:r>
    </w:p>
    <w:p w14:paraId="11E33C61" w14:textId="77777777" w:rsidR="00B3556D" w:rsidRPr="002A7326" w:rsidRDefault="0044177E" w:rsidP="00B3556D">
      <w:pPr>
        <w:pStyle w:val="ListParagraph"/>
        <w:numPr>
          <w:ilvl w:val="2"/>
          <w:numId w:val="39"/>
        </w:numPr>
        <w:rPr>
          <w:lang w:val="nl-NL"/>
        </w:rPr>
      </w:pPr>
      <w:r w:rsidRPr="002A7326">
        <w:rPr>
          <w:lang w:val="nl-NL"/>
        </w:rPr>
        <w:t>4 testers-1 week $</w:t>
      </w:r>
      <w:r w:rsidR="00471B21" w:rsidRPr="002A7326">
        <w:rPr>
          <w:lang w:val="nl-NL"/>
        </w:rPr>
        <w:t>3,520</w:t>
      </w:r>
      <w:r w:rsidRPr="002A7326">
        <w:rPr>
          <w:lang w:val="nl-NL"/>
        </w:rPr>
        <w:t xml:space="preserve"> - total-</w:t>
      </w:r>
      <w:r w:rsidR="00471B21" w:rsidRPr="002A7326">
        <w:rPr>
          <w:lang w:val="nl-NL"/>
        </w:rPr>
        <w:t xml:space="preserve"> $24,640</w:t>
      </w:r>
    </w:p>
    <w:p w14:paraId="559005DE" w14:textId="77777777" w:rsidR="00213C3A" w:rsidRPr="002A7326" w:rsidRDefault="00213C3A" w:rsidP="00213C3A">
      <w:pPr>
        <w:pStyle w:val="ListParagraph"/>
        <w:numPr>
          <w:ilvl w:val="1"/>
          <w:numId w:val="39"/>
        </w:numPr>
        <w:rPr>
          <w:lang w:val="nl-NL"/>
        </w:rPr>
      </w:pPr>
      <w:r w:rsidRPr="002A7326">
        <w:rPr>
          <w:lang w:val="nl-NL"/>
        </w:rPr>
        <w:t>Time of project stage 2 -14 weeks</w:t>
      </w:r>
    </w:p>
    <w:p w14:paraId="113DEB12" w14:textId="77777777" w:rsidR="00213C3A" w:rsidRPr="002A7326" w:rsidRDefault="00213C3A" w:rsidP="00213C3A">
      <w:pPr>
        <w:pStyle w:val="ListParagraph"/>
        <w:numPr>
          <w:ilvl w:val="2"/>
          <w:numId w:val="39"/>
        </w:numPr>
        <w:rPr>
          <w:lang w:val="nl-NL"/>
        </w:rPr>
      </w:pPr>
      <w:r w:rsidRPr="002A7326">
        <w:rPr>
          <w:lang w:val="nl-NL"/>
        </w:rPr>
        <w:t xml:space="preserve">Testing time- </w:t>
      </w:r>
      <w:r w:rsidR="008E65B3" w:rsidRPr="002A7326">
        <w:rPr>
          <w:lang w:val="nl-NL"/>
        </w:rPr>
        <w:t>5</w:t>
      </w:r>
      <w:r w:rsidRPr="002A7326">
        <w:rPr>
          <w:lang w:val="nl-NL"/>
        </w:rPr>
        <w:t xml:space="preserve"> weeks all levels including test planning</w:t>
      </w:r>
    </w:p>
    <w:p w14:paraId="0F6FC7B7" w14:textId="77777777" w:rsidR="00213C3A" w:rsidRPr="002A7326" w:rsidRDefault="00213C3A" w:rsidP="00213C3A">
      <w:pPr>
        <w:pStyle w:val="ListParagraph"/>
        <w:numPr>
          <w:ilvl w:val="2"/>
          <w:numId w:val="39"/>
        </w:numPr>
        <w:rPr>
          <w:lang w:val="nl-NL"/>
        </w:rPr>
      </w:pPr>
      <w:r w:rsidRPr="002A7326">
        <w:rPr>
          <w:lang w:val="nl-NL"/>
        </w:rPr>
        <w:t xml:space="preserve">Actual testing time- </w:t>
      </w:r>
      <w:r w:rsidR="008E65B3" w:rsidRPr="002A7326">
        <w:rPr>
          <w:lang w:val="nl-NL"/>
        </w:rPr>
        <w:t>2</w:t>
      </w:r>
      <w:r w:rsidRPr="002A7326">
        <w:rPr>
          <w:lang w:val="nl-NL"/>
        </w:rPr>
        <w:t xml:space="preserve"> weeks</w:t>
      </w:r>
    </w:p>
    <w:p w14:paraId="4E4D7778" w14:textId="77777777" w:rsidR="00213C3A" w:rsidRPr="002A7326" w:rsidRDefault="00213C3A" w:rsidP="00213C3A">
      <w:pPr>
        <w:pStyle w:val="ListParagraph"/>
        <w:numPr>
          <w:ilvl w:val="2"/>
          <w:numId w:val="39"/>
        </w:numPr>
        <w:rPr>
          <w:lang w:val="nl-NL"/>
        </w:rPr>
      </w:pPr>
      <w:r w:rsidRPr="002A7326">
        <w:rPr>
          <w:lang w:val="nl-NL"/>
        </w:rPr>
        <w:t xml:space="preserve">Planning tests and setting up test cases- 3 weeks </w:t>
      </w:r>
    </w:p>
    <w:p w14:paraId="0CED1515" w14:textId="77777777" w:rsidR="00213C3A" w:rsidRPr="002A7326" w:rsidRDefault="00213C3A" w:rsidP="00213C3A">
      <w:pPr>
        <w:pStyle w:val="ListParagraph"/>
        <w:numPr>
          <w:ilvl w:val="1"/>
          <w:numId w:val="39"/>
        </w:numPr>
        <w:rPr>
          <w:lang w:val="nl-NL"/>
        </w:rPr>
      </w:pPr>
      <w:r w:rsidRPr="002A7326">
        <w:rPr>
          <w:lang w:val="nl-NL"/>
        </w:rPr>
        <w:t>Costs-Testing phase-</w:t>
      </w:r>
    </w:p>
    <w:p w14:paraId="7E4E7BF9" w14:textId="77777777" w:rsidR="00213C3A" w:rsidRDefault="00213C3A" w:rsidP="00213C3A">
      <w:pPr>
        <w:pStyle w:val="ListParagraph"/>
        <w:numPr>
          <w:ilvl w:val="2"/>
          <w:numId w:val="39"/>
        </w:numPr>
        <w:rPr>
          <w:lang w:val="nl-NL"/>
        </w:rPr>
      </w:pPr>
      <w:r w:rsidRPr="002A7326">
        <w:rPr>
          <w:lang w:val="nl-NL"/>
        </w:rPr>
        <w:t>Total testing costs – 35% of overal budget</w:t>
      </w:r>
    </w:p>
    <w:p w14:paraId="23F70C40" w14:textId="77777777" w:rsidR="0044177E" w:rsidRPr="002A7326" w:rsidRDefault="002A7326" w:rsidP="00213C3A">
      <w:pPr>
        <w:pStyle w:val="ListParagraph"/>
        <w:numPr>
          <w:ilvl w:val="2"/>
          <w:numId w:val="39"/>
        </w:numPr>
        <w:rPr>
          <w:lang w:val="nl-NL"/>
        </w:rPr>
      </w:pPr>
      <w:r w:rsidRPr="002A7326">
        <w:rPr>
          <w:lang w:val="nl-NL"/>
        </w:rPr>
        <w:t>4 testers-1 week $3,520 - total- $17,600</w:t>
      </w:r>
    </w:p>
    <w:p w14:paraId="579DB26A" w14:textId="77777777" w:rsidR="002C3DAA" w:rsidRPr="00C65D6E" w:rsidRDefault="002C3DAA" w:rsidP="00C65D6E">
      <w:pPr>
        <w:pStyle w:val="ListParagraph"/>
        <w:numPr>
          <w:ilvl w:val="0"/>
          <w:numId w:val="39"/>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7D26B11" w14:textId="77777777" w:rsidR="00C65D6E" w:rsidRDefault="00C65D6E" w:rsidP="00C65D6E">
      <w:pPr>
        <w:pStyle w:val="ListParagraph"/>
        <w:numPr>
          <w:ilvl w:val="1"/>
          <w:numId w:val="39"/>
        </w:numPr>
        <w:rPr>
          <w:lang w:val="nl-NL"/>
        </w:rPr>
      </w:pPr>
      <w:r>
        <w:rPr>
          <w:lang w:val="nl-NL"/>
        </w:rPr>
        <w:t xml:space="preserve">Progress/yield </w:t>
      </w:r>
      <w:r w:rsidR="00F0523A">
        <w:rPr>
          <w:lang w:val="nl-NL"/>
        </w:rPr>
        <w:t xml:space="preserve">– amount of testing done by each developer per level </w:t>
      </w:r>
    </w:p>
    <w:p w14:paraId="3E624DDB" w14:textId="77777777" w:rsidR="00C65D6E" w:rsidRDefault="00C65D6E" w:rsidP="00C65D6E">
      <w:pPr>
        <w:pStyle w:val="ListParagraph"/>
        <w:numPr>
          <w:ilvl w:val="1"/>
          <w:numId w:val="39"/>
        </w:numPr>
        <w:rPr>
          <w:lang w:val="nl-NL"/>
        </w:rPr>
      </w:pPr>
      <w:r>
        <w:rPr>
          <w:lang w:val="nl-NL"/>
        </w:rPr>
        <w:t>Covered requirements</w:t>
      </w:r>
      <w:r w:rsidR="00F0523A">
        <w:rPr>
          <w:lang w:val="nl-NL"/>
        </w:rPr>
        <w:t>- requirements covered per test</w:t>
      </w:r>
    </w:p>
    <w:p w14:paraId="5C51ACDD" w14:textId="77777777" w:rsidR="00C65D6E" w:rsidRPr="00C65D6E" w:rsidRDefault="00C65D6E" w:rsidP="00C65D6E">
      <w:pPr>
        <w:pStyle w:val="ListParagraph"/>
        <w:numPr>
          <w:ilvl w:val="1"/>
          <w:numId w:val="39"/>
        </w:numPr>
        <w:rPr>
          <w:lang w:val="nl-NL"/>
        </w:rPr>
      </w:pPr>
      <w:r>
        <w:rPr>
          <w:lang w:val="nl-NL"/>
        </w:rPr>
        <w:t>Stability</w:t>
      </w:r>
      <w:r w:rsidR="00F0523A">
        <w:rPr>
          <w:lang w:val="nl-NL"/>
        </w:rPr>
        <w:t>-assess whether the tested unit is stable enough to progress to the next test level</w:t>
      </w:r>
    </w:p>
    <w:p w14:paraId="4461801D" w14:textId="77777777" w:rsidR="00C65D6E" w:rsidRDefault="00C65D6E" w:rsidP="00C65D6E">
      <w:pPr>
        <w:pStyle w:val="ListParagraph"/>
        <w:numPr>
          <w:ilvl w:val="1"/>
          <w:numId w:val="39"/>
        </w:numPr>
        <w:rPr>
          <w:lang w:val="nl-NL"/>
        </w:rPr>
      </w:pPr>
      <w:r>
        <w:rPr>
          <w:lang w:val="nl-NL"/>
        </w:rPr>
        <w:lastRenderedPageBreak/>
        <w:t>Test coverage</w:t>
      </w:r>
      <w:r w:rsidR="00F0523A">
        <w:rPr>
          <w:lang w:val="nl-NL"/>
        </w:rPr>
        <w:t xml:space="preserve"> – amount of the software system tested</w:t>
      </w:r>
    </w:p>
    <w:p w14:paraId="6B7CAC9A" w14:textId="77777777" w:rsidR="00C65D6E" w:rsidRDefault="00C65D6E" w:rsidP="00C65D6E">
      <w:pPr>
        <w:pStyle w:val="ListParagraph"/>
        <w:numPr>
          <w:ilvl w:val="1"/>
          <w:numId w:val="39"/>
        </w:numPr>
        <w:rPr>
          <w:lang w:val="nl-NL"/>
        </w:rPr>
      </w:pPr>
      <w:r>
        <w:rPr>
          <w:lang w:val="nl-NL"/>
        </w:rPr>
        <w:t>Efficency of defect detection</w:t>
      </w:r>
      <w:r w:rsidR="00F0523A">
        <w:rPr>
          <w:lang w:val="nl-NL"/>
        </w:rPr>
        <w:t>- amout of defects detected per test level</w:t>
      </w:r>
    </w:p>
    <w:p w14:paraId="28F68882" w14:textId="77777777" w:rsidR="00C65D6E" w:rsidRDefault="00C65D6E" w:rsidP="00C65D6E">
      <w:pPr>
        <w:pStyle w:val="ListParagraph"/>
        <w:numPr>
          <w:ilvl w:val="1"/>
          <w:numId w:val="39"/>
        </w:numPr>
        <w:rPr>
          <w:lang w:val="nl-NL"/>
        </w:rPr>
      </w:pPr>
      <w:r>
        <w:rPr>
          <w:lang w:val="nl-NL"/>
        </w:rPr>
        <w:t>Defect removal</w:t>
      </w:r>
      <w:r w:rsidR="00F0523A">
        <w:rPr>
          <w:lang w:val="nl-NL"/>
        </w:rPr>
        <w:t xml:space="preserve"> – amount of defects fixed per test level</w:t>
      </w:r>
    </w:p>
    <w:p w14:paraId="14DFA0BF" w14:textId="77777777" w:rsidR="00C65D6E" w:rsidRDefault="00C65D6E" w:rsidP="00C65D6E">
      <w:pPr>
        <w:pStyle w:val="ListParagraph"/>
        <w:numPr>
          <w:ilvl w:val="1"/>
          <w:numId w:val="39"/>
        </w:numPr>
        <w:rPr>
          <w:lang w:val="nl-NL"/>
        </w:rPr>
      </w:pPr>
      <w:r>
        <w:rPr>
          <w:lang w:val="nl-NL"/>
        </w:rPr>
        <w:t>Passed requirements</w:t>
      </w:r>
      <w:r w:rsidR="00F0523A">
        <w:rPr>
          <w:lang w:val="nl-NL"/>
        </w:rPr>
        <w:t xml:space="preserve">-amount of requirements checked </w:t>
      </w:r>
    </w:p>
    <w:p w14:paraId="622677BB" w14:textId="77777777" w:rsidR="00C65D6E" w:rsidRPr="00C65D6E" w:rsidRDefault="00C65D6E" w:rsidP="00C65D6E">
      <w:pPr>
        <w:pStyle w:val="ListParagraph"/>
        <w:numPr>
          <w:ilvl w:val="1"/>
          <w:numId w:val="39"/>
        </w:numPr>
        <w:rPr>
          <w:lang w:val="nl-NL"/>
        </w:rPr>
      </w:pPr>
      <w:r>
        <w:rPr>
          <w:lang w:val="nl-NL"/>
        </w:rPr>
        <w:t>Tests passed</w:t>
      </w:r>
      <w:r w:rsidR="00F0523A">
        <w:rPr>
          <w:lang w:val="nl-NL"/>
        </w:rPr>
        <w:t>- amout of tests pased</w:t>
      </w:r>
    </w:p>
    <w:p w14:paraId="78CC318C" w14:textId="77777777" w:rsidR="002C3DAA" w:rsidRPr="00C65D6E" w:rsidRDefault="002C3DAA" w:rsidP="00C65D6E">
      <w:pPr>
        <w:pStyle w:val="ListParagraph"/>
        <w:numPr>
          <w:ilvl w:val="0"/>
          <w:numId w:val="39"/>
        </w:numPr>
        <w:rPr>
          <w:lang w:val="nl-NL"/>
        </w:rPr>
      </w:pPr>
      <w:r w:rsidRPr="00C65D6E">
        <w:rPr>
          <w:lang w:val="en-US"/>
        </w:rPr>
        <w:t xml:space="preserve">Test statistics: the test manager builds statistics based on the above information. Statistics can supply insight into the progress of the test process and quality of the test object, including any trends. This has been arranged as followed: </w:t>
      </w:r>
    </w:p>
    <w:p w14:paraId="4C95C849" w14:textId="77777777" w:rsidR="00C65D6E" w:rsidRDefault="00413646" w:rsidP="00413646">
      <w:pPr>
        <w:pStyle w:val="ListParagraph"/>
        <w:numPr>
          <w:ilvl w:val="1"/>
          <w:numId w:val="39"/>
        </w:numPr>
        <w:rPr>
          <w:lang w:val="nl-NL"/>
        </w:rPr>
      </w:pPr>
      <w:r>
        <w:rPr>
          <w:lang w:val="nl-NL"/>
        </w:rPr>
        <w:t>Statistics-Tracking</w:t>
      </w:r>
    </w:p>
    <w:p w14:paraId="29317F3F" w14:textId="77777777" w:rsidR="00413646" w:rsidRDefault="00413646" w:rsidP="00413646">
      <w:pPr>
        <w:pStyle w:val="ListParagraph"/>
        <w:numPr>
          <w:ilvl w:val="2"/>
          <w:numId w:val="39"/>
        </w:numPr>
        <w:rPr>
          <w:lang w:val="nl-NL"/>
        </w:rPr>
      </w:pPr>
      <w:r>
        <w:rPr>
          <w:lang w:val="nl-NL"/>
        </w:rPr>
        <w:t xml:space="preserve">Passed test cases percentage </w:t>
      </w:r>
    </w:p>
    <w:p w14:paraId="6AEB6ED9" w14:textId="77777777" w:rsidR="00413646" w:rsidRDefault="00413646" w:rsidP="00413646">
      <w:pPr>
        <w:pStyle w:val="ListParagraph"/>
        <w:numPr>
          <w:ilvl w:val="2"/>
          <w:numId w:val="39"/>
        </w:numPr>
        <w:rPr>
          <w:lang w:val="nl-NL"/>
        </w:rPr>
      </w:pPr>
      <w:r>
        <w:rPr>
          <w:lang w:val="nl-NL"/>
        </w:rPr>
        <w:t>Failed test cases percentage</w:t>
      </w:r>
    </w:p>
    <w:p w14:paraId="6508684D" w14:textId="77777777" w:rsidR="00413646" w:rsidRDefault="00413646" w:rsidP="00413646">
      <w:pPr>
        <w:pStyle w:val="ListParagraph"/>
        <w:numPr>
          <w:ilvl w:val="2"/>
          <w:numId w:val="39"/>
        </w:numPr>
        <w:rPr>
          <w:lang w:val="nl-NL"/>
        </w:rPr>
      </w:pPr>
      <w:r>
        <w:rPr>
          <w:lang w:val="nl-NL"/>
        </w:rPr>
        <w:t>Fixed Defects percentage</w:t>
      </w:r>
    </w:p>
    <w:p w14:paraId="0E963A5A" w14:textId="77777777" w:rsidR="00413646" w:rsidRDefault="00413646" w:rsidP="00413646">
      <w:pPr>
        <w:pStyle w:val="ListParagraph"/>
        <w:numPr>
          <w:ilvl w:val="2"/>
          <w:numId w:val="39"/>
        </w:numPr>
        <w:rPr>
          <w:lang w:val="nl-NL"/>
        </w:rPr>
      </w:pPr>
      <w:r>
        <w:rPr>
          <w:lang w:val="nl-NL"/>
        </w:rPr>
        <w:t>Average time to repair defects</w:t>
      </w:r>
    </w:p>
    <w:p w14:paraId="34494325" w14:textId="77777777" w:rsidR="00BB0B6E" w:rsidRDefault="00BB0B6E" w:rsidP="00413646">
      <w:pPr>
        <w:pStyle w:val="ListParagraph"/>
        <w:numPr>
          <w:ilvl w:val="2"/>
          <w:numId w:val="39"/>
        </w:numPr>
        <w:rPr>
          <w:lang w:val="nl-NL"/>
        </w:rPr>
      </w:pPr>
      <w:r>
        <w:rPr>
          <w:lang w:val="nl-NL"/>
        </w:rPr>
        <w:t>First run fail rate</w:t>
      </w:r>
    </w:p>
    <w:p w14:paraId="79A1C1F9" w14:textId="77777777" w:rsidR="00413646" w:rsidRDefault="00413646" w:rsidP="00413646">
      <w:pPr>
        <w:pStyle w:val="ListParagraph"/>
        <w:numPr>
          <w:ilvl w:val="1"/>
          <w:numId w:val="39"/>
        </w:numPr>
        <w:rPr>
          <w:lang w:val="nl-NL"/>
        </w:rPr>
      </w:pPr>
      <w:r>
        <w:rPr>
          <w:lang w:val="nl-NL"/>
        </w:rPr>
        <w:t>Statistics – Effort</w:t>
      </w:r>
    </w:p>
    <w:p w14:paraId="4D9B5E00" w14:textId="77777777" w:rsidR="00413646" w:rsidRDefault="00413646" w:rsidP="00413646">
      <w:pPr>
        <w:pStyle w:val="ListParagraph"/>
        <w:numPr>
          <w:ilvl w:val="2"/>
          <w:numId w:val="39"/>
        </w:numPr>
        <w:rPr>
          <w:lang w:val="nl-NL"/>
        </w:rPr>
      </w:pPr>
      <w:r>
        <w:rPr>
          <w:lang w:val="nl-NL"/>
        </w:rPr>
        <w:t>Number of tests run during time period</w:t>
      </w:r>
    </w:p>
    <w:p w14:paraId="5C71F93E" w14:textId="77777777" w:rsidR="00413646" w:rsidRDefault="00413646" w:rsidP="00413646">
      <w:pPr>
        <w:pStyle w:val="ListParagraph"/>
        <w:numPr>
          <w:ilvl w:val="2"/>
          <w:numId w:val="39"/>
        </w:numPr>
        <w:rPr>
          <w:lang w:val="nl-NL"/>
        </w:rPr>
      </w:pPr>
      <w:r>
        <w:rPr>
          <w:lang w:val="nl-NL"/>
        </w:rPr>
        <w:t>Test design efficiency</w:t>
      </w:r>
    </w:p>
    <w:p w14:paraId="1B73B829" w14:textId="77777777" w:rsidR="00413646" w:rsidRPr="00413646" w:rsidRDefault="00413646" w:rsidP="00413646">
      <w:pPr>
        <w:pStyle w:val="ListParagraph"/>
        <w:numPr>
          <w:ilvl w:val="2"/>
          <w:numId w:val="39"/>
        </w:numPr>
        <w:rPr>
          <w:lang w:val="nl-NL"/>
        </w:rPr>
      </w:pPr>
      <w:r w:rsidRPr="00413646">
        <w:rPr>
          <w:lang w:val="nl-NL"/>
        </w:rPr>
        <w:t xml:space="preserve">Test </w:t>
      </w:r>
      <w:r>
        <w:rPr>
          <w:lang w:val="nl-NL"/>
        </w:rPr>
        <w:t>review</w:t>
      </w:r>
      <w:r w:rsidRPr="00413646">
        <w:rPr>
          <w:lang w:val="nl-NL"/>
        </w:rPr>
        <w:t xml:space="preserve"> efficiency</w:t>
      </w:r>
    </w:p>
    <w:p w14:paraId="416CC14E" w14:textId="77777777" w:rsidR="002C3DAA" w:rsidRDefault="00413646" w:rsidP="002C3DAA">
      <w:pPr>
        <w:pStyle w:val="ListParagraph"/>
        <w:numPr>
          <w:ilvl w:val="2"/>
          <w:numId w:val="39"/>
        </w:numPr>
        <w:rPr>
          <w:lang w:val="nl-NL"/>
        </w:rPr>
      </w:pPr>
      <w:r>
        <w:rPr>
          <w:lang w:val="nl-NL"/>
        </w:rPr>
        <w:t>Ecuted pecentage of tests run</w:t>
      </w:r>
    </w:p>
    <w:p w14:paraId="0440A0F6" w14:textId="77777777" w:rsidR="00F0523A" w:rsidRPr="00F0523A" w:rsidRDefault="00F0523A" w:rsidP="00F0523A">
      <w:pPr>
        <w:ind w:left="2160"/>
        <w:rPr>
          <w:lang w:val="nl-NL"/>
        </w:rPr>
      </w:pPr>
    </w:p>
    <w:p w14:paraId="3E6BA5C1" w14:textId="77777777" w:rsidR="000514B5" w:rsidRPr="00B129D9" w:rsidRDefault="00312BB1" w:rsidP="00312BB1">
      <w:pPr>
        <w:pStyle w:val="Heading2"/>
        <w:rPr>
          <w:color w:val="7030A0"/>
        </w:rPr>
      </w:pPr>
      <w:bookmarkStart w:id="82" w:name="_Toc515279696"/>
      <w:r w:rsidRPr="00312BB1">
        <w:rPr>
          <w:color w:val="7030A0"/>
        </w:rPr>
        <w:t>8.2</w:t>
      </w:r>
      <w:r w:rsidRPr="00312BB1">
        <w:rPr>
          <w:color w:val="7030A0"/>
        </w:rPr>
        <w:tab/>
      </w:r>
      <w:r w:rsidRPr="00B129D9">
        <w:rPr>
          <w:color w:val="7030A0"/>
        </w:rPr>
        <w:t>Test infrastructure management</w:t>
      </w:r>
      <w:bookmarkEnd w:id="82"/>
    </w:p>
    <w:p w14:paraId="42C2B348" w14:textId="77777777" w:rsidR="000514B5" w:rsidRPr="00B129D9" w:rsidRDefault="000514B5" w:rsidP="000514B5">
      <w:pPr>
        <w:pStyle w:val="ListParagraph"/>
        <w:numPr>
          <w:ilvl w:val="0"/>
          <w:numId w:val="37"/>
        </w:numPr>
        <w:rPr>
          <w:lang w:val="nl-NL"/>
        </w:rPr>
      </w:pPr>
      <w:r w:rsidRPr="00B129D9">
        <w:rPr>
          <w:lang w:val="en-US"/>
        </w:rPr>
        <w:t>Procedure office setup</w:t>
      </w:r>
    </w:p>
    <w:p w14:paraId="4264A6A6" w14:textId="77777777" w:rsidR="00B5416C" w:rsidRPr="00B129D9" w:rsidRDefault="00B5416C" w:rsidP="00B5416C">
      <w:pPr>
        <w:pStyle w:val="ListParagraph"/>
        <w:numPr>
          <w:ilvl w:val="1"/>
          <w:numId w:val="37"/>
        </w:numPr>
        <w:rPr>
          <w:lang w:val="nl-NL"/>
        </w:rPr>
      </w:pPr>
      <w:r w:rsidRPr="00B129D9">
        <w:rPr>
          <w:lang w:val="nl-NL"/>
        </w:rPr>
        <w:t>How Managed-</w:t>
      </w:r>
    </w:p>
    <w:p w14:paraId="2A5A11D0" w14:textId="77777777" w:rsidR="00513C4A" w:rsidRDefault="00513C4A" w:rsidP="003A6EAD">
      <w:pPr>
        <w:pStyle w:val="ListParagraph"/>
        <w:numPr>
          <w:ilvl w:val="2"/>
          <w:numId w:val="37"/>
        </w:numPr>
        <w:rPr>
          <w:lang w:val="nl-NL"/>
        </w:rPr>
      </w:pPr>
      <w:r w:rsidRPr="00B129D9">
        <w:rPr>
          <w:lang w:val="nl-NL"/>
        </w:rPr>
        <w:t xml:space="preserve">Maintenance of Teams Github repository </w:t>
      </w:r>
    </w:p>
    <w:p w14:paraId="5C6A146E" w14:textId="77777777" w:rsidR="00B129D9" w:rsidRPr="00B129D9" w:rsidRDefault="00B129D9" w:rsidP="003A6EAD">
      <w:pPr>
        <w:pStyle w:val="ListParagraph"/>
        <w:numPr>
          <w:ilvl w:val="2"/>
          <w:numId w:val="37"/>
        </w:numPr>
        <w:rPr>
          <w:lang w:val="nl-NL"/>
        </w:rPr>
      </w:pPr>
      <w:r>
        <w:rPr>
          <w:lang w:val="nl-NL"/>
        </w:rPr>
        <w:t>Make sure every one has access to the required office setup equipment</w:t>
      </w:r>
    </w:p>
    <w:p w14:paraId="6C9E9ED1" w14:textId="77777777" w:rsidR="00B129D9" w:rsidRPr="00B129D9" w:rsidRDefault="00B129D9" w:rsidP="003A6EAD">
      <w:pPr>
        <w:pStyle w:val="ListParagraph"/>
        <w:numPr>
          <w:ilvl w:val="2"/>
          <w:numId w:val="37"/>
        </w:numPr>
        <w:rPr>
          <w:lang w:val="nl-NL"/>
        </w:rPr>
      </w:pPr>
      <w:r w:rsidRPr="00B129D9">
        <w:rPr>
          <w:lang w:val="nl-NL"/>
        </w:rPr>
        <w:t>Look into any issues of the team office setup</w:t>
      </w:r>
    </w:p>
    <w:p w14:paraId="1C3FB67B"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53485E94"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Aaron and Collin</w:t>
      </w:r>
    </w:p>
    <w:p w14:paraId="1A614210" w14:textId="77777777" w:rsidR="00B5416C" w:rsidRPr="00B129D9" w:rsidRDefault="000514B5" w:rsidP="000514B5">
      <w:pPr>
        <w:pStyle w:val="ListParagraph"/>
        <w:numPr>
          <w:ilvl w:val="0"/>
          <w:numId w:val="37"/>
        </w:numPr>
        <w:rPr>
          <w:lang w:val="nl-NL"/>
        </w:rPr>
      </w:pPr>
      <w:r w:rsidRPr="00B129D9">
        <w:rPr>
          <w:lang w:val="en-US"/>
        </w:rPr>
        <w:t>Procedure test tool</w:t>
      </w:r>
    </w:p>
    <w:p w14:paraId="203021AD" w14:textId="77777777" w:rsidR="00513C4A" w:rsidRPr="00B129D9" w:rsidRDefault="00B5416C" w:rsidP="00513C4A">
      <w:pPr>
        <w:pStyle w:val="ListParagraph"/>
        <w:numPr>
          <w:ilvl w:val="1"/>
          <w:numId w:val="37"/>
        </w:numPr>
        <w:rPr>
          <w:lang w:val="nl-NL"/>
        </w:rPr>
      </w:pPr>
      <w:r w:rsidRPr="00B129D9">
        <w:rPr>
          <w:lang w:val="nl-NL"/>
        </w:rPr>
        <w:t>How Managed-</w:t>
      </w:r>
      <w:r w:rsidR="00513C4A" w:rsidRPr="00B129D9">
        <w:t xml:space="preserve"> </w:t>
      </w:r>
    </w:p>
    <w:p w14:paraId="7188B6B9" w14:textId="77777777" w:rsidR="00B129D9" w:rsidRPr="00B129D9" w:rsidRDefault="00B129D9" w:rsidP="003A6EAD">
      <w:pPr>
        <w:pStyle w:val="ListParagraph"/>
        <w:numPr>
          <w:ilvl w:val="2"/>
          <w:numId w:val="37"/>
        </w:numPr>
        <w:rPr>
          <w:lang w:val="nl-NL"/>
        </w:rPr>
      </w:pPr>
      <w:r w:rsidRPr="00B129D9">
        <w:rPr>
          <w:lang w:val="nl-NL"/>
        </w:rPr>
        <w:t>Maintenance of t</w:t>
      </w:r>
      <w:r w:rsidR="00513C4A" w:rsidRPr="00B129D9">
        <w:rPr>
          <w:lang w:val="nl-NL"/>
        </w:rPr>
        <w:t xml:space="preserve">eams Github repository </w:t>
      </w:r>
    </w:p>
    <w:p w14:paraId="24D6BEFC" w14:textId="77777777" w:rsidR="00513C4A" w:rsidRDefault="00513C4A" w:rsidP="00B129D9">
      <w:pPr>
        <w:pStyle w:val="ListParagraph"/>
        <w:numPr>
          <w:ilvl w:val="2"/>
          <w:numId w:val="37"/>
        </w:numPr>
        <w:rPr>
          <w:lang w:val="nl-NL"/>
        </w:rPr>
      </w:pPr>
      <w:r w:rsidRPr="00B129D9">
        <w:rPr>
          <w:lang w:val="nl-NL"/>
        </w:rPr>
        <w:t>Set up uf the requred tools</w:t>
      </w:r>
      <w:r w:rsidR="00B129D9" w:rsidRPr="00B129D9">
        <w:rPr>
          <w:lang w:val="nl-NL"/>
        </w:rPr>
        <w:t xml:space="preserve"> in</w:t>
      </w:r>
      <w:r w:rsidRPr="00B129D9">
        <w:rPr>
          <w:lang w:val="nl-NL"/>
        </w:rPr>
        <w:t xml:space="preserve"> the </w:t>
      </w:r>
      <w:r w:rsidR="00B129D9" w:rsidRPr="00B129D9">
        <w:rPr>
          <w:lang w:val="nl-NL"/>
        </w:rPr>
        <w:t>teams Github repository</w:t>
      </w:r>
    </w:p>
    <w:p w14:paraId="5D69930D" w14:textId="77777777" w:rsidR="00B129D9" w:rsidRDefault="00B129D9" w:rsidP="00B129D9">
      <w:pPr>
        <w:pStyle w:val="ListParagraph"/>
        <w:numPr>
          <w:ilvl w:val="2"/>
          <w:numId w:val="37"/>
        </w:numPr>
        <w:rPr>
          <w:lang w:val="nl-NL"/>
        </w:rPr>
      </w:pPr>
      <w:r>
        <w:rPr>
          <w:lang w:val="nl-NL"/>
        </w:rPr>
        <w:t>Look into any issues found with the testing tools</w:t>
      </w:r>
    </w:p>
    <w:p w14:paraId="363B3AD5" w14:textId="77777777" w:rsidR="00B129D9" w:rsidRPr="00B129D9" w:rsidRDefault="00B129D9" w:rsidP="00B129D9">
      <w:pPr>
        <w:pStyle w:val="ListParagraph"/>
        <w:numPr>
          <w:ilvl w:val="2"/>
          <w:numId w:val="37"/>
        </w:numPr>
        <w:rPr>
          <w:lang w:val="nl-NL"/>
        </w:rPr>
      </w:pPr>
      <w:r w:rsidRPr="00B129D9">
        <w:rPr>
          <w:lang w:val="nl-NL"/>
        </w:rPr>
        <w:t>Co-ordination till an issue is resolved</w:t>
      </w:r>
    </w:p>
    <w:p w14:paraId="194CC071" w14:textId="77777777" w:rsidR="00B5416C" w:rsidRPr="00B129D9" w:rsidRDefault="00B5416C" w:rsidP="00B5416C">
      <w:pPr>
        <w:pStyle w:val="ListParagraph"/>
        <w:numPr>
          <w:ilvl w:val="1"/>
          <w:numId w:val="37"/>
        </w:numPr>
        <w:rPr>
          <w:lang w:val="nl-NL"/>
        </w:rPr>
      </w:pPr>
      <w:r w:rsidRPr="00B129D9">
        <w:rPr>
          <w:lang w:val="nl-NL"/>
        </w:rPr>
        <w:t>By Whom-</w:t>
      </w:r>
      <w:r w:rsidR="00114B33" w:rsidRPr="00B129D9">
        <w:rPr>
          <w:lang w:val="nl-NL"/>
        </w:rPr>
        <w:t xml:space="preserve"> Charnes and Michelle</w:t>
      </w:r>
    </w:p>
    <w:p w14:paraId="307F7855" w14:textId="77777777" w:rsidR="000514B5" w:rsidRPr="00B5416C" w:rsidRDefault="000514B5" w:rsidP="000514B5">
      <w:pPr>
        <w:pStyle w:val="ListParagraph"/>
        <w:numPr>
          <w:ilvl w:val="0"/>
          <w:numId w:val="37"/>
        </w:numPr>
        <w:rPr>
          <w:lang w:val="nl-NL"/>
        </w:rPr>
      </w:pPr>
      <w:r w:rsidRPr="00B129D9">
        <w:rPr>
          <w:lang w:val="en-US"/>
        </w:rPr>
        <w:t>Procedure test environment</w:t>
      </w:r>
    </w:p>
    <w:p w14:paraId="25382115" w14:textId="77777777" w:rsidR="00B5416C" w:rsidRPr="003003EB" w:rsidRDefault="00B5416C" w:rsidP="00B5416C">
      <w:pPr>
        <w:pStyle w:val="ListParagraph"/>
        <w:numPr>
          <w:ilvl w:val="1"/>
          <w:numId w:val="37"/>
        </w:numPr>
        <w:rPr>
          <w:lang w:val="nl-NL"/>
        </w:rPr>
      </w:pPr>
      <w:r w:rsidRPr="003003EB">
        <w:rPr>
          <w:lang w:val="nl-NL"/>
        </w:rPr>
        <w:t>How Managed-</w:t>
      </w:r>
    </w:p>
    <w:p w14:paraId="7559F20D" w14:textId="77777777" w:rsidR="003003EB" w:rsidRPr="003003EB" w:rsidRDefault="003003EB" w:rsidP="003003EB">
      <w:pPr>
        <w:pStyle w:val="ListParagraph"/>
        <w:numPr>
          <w:ilvl w:val="2"/>
          <w:numId w:val="37"/>
        </w:numPr>
        <w:rPr>
          <w:lang w:val="nl-NL"/>
        </w:rPr>
      </w:pPr>
      <w:r w:rsidRPr="003003EB">
        <w:rPr>
          <w:lang w:val="nl-NL"/>
        </w:rPr>
        <w:t>Maintenance of Teams Github repository with all the updated versions of test environments.</w:t>
      </w:r>
    </w:p>
    <w:p w14:paraId="16A7CB3F" w14:textId="77777777" w:rsidR="003003EB" w:rsidRPr="003003EB" w:rsidRDefault="003003EB" w:rsidP="003003EB">
      <w:pPr>
        <w:pStyle w:val="ListParagraph"/>
        <w:numPr>
          <w:ilvl w:val="2"/>
          <w:numId w:val="37"/>
        </w:numPr>
        <w:rPr>
          <w:lang w:val="nl-NL"/>
        </w:rPr>
      </w:pPr>
      <w:r w:rsidRPr="003003EB">
        <w:rPr>
          <w:lang w:val="nl-NL"/>
        </w:rPr>
        <w:t>Updating/deleting outdated test-environments</w:t>
      </w:r>
    </w:p>
    <w:p w14:paraId="3E2CE05E" w14:textId="77777777" w:rsidR="003003EB" w:rsidRPr="003003EB" w:rsidRDefault="003003EB" w:rsidP="003003EB">
      <w:pPr>
        <w:pStyle w:val="ListParagraph"/>
        <w:numPr>
          <w:ilvl w:val="2"/>
          <w:numId w:val="37"/>
        </w:numPr>
        <w:rPr>
          <w:lang w:val="nl-NL"/>
        </w:rPr>
      </w:pPr>
      <w:r w:rsidRPr="003003EB">
        <w:rPr>
          <w:lang w:val="nl-NL"/>
        </w:rPr>
        <w:t>Look into any  issues on the environment</w:t>
      </w:r>
    </w:p>
    <w:p w14:paraId="5AA83DA1" w14:textId="77777777" w:rsidR="003003EB" w:rsidRPr="003003EB" w:rsidRDefault="003003EB" w:rsidP="003003EB">
      <w:pPr>
        <w:pStyle w:val="ListParagraph"/>
        <w:numPr>
          <w:ilvl w:val="2"/>
          <w:numId w:val="37"/>
        </w:numPr>
        <w:rPr>
          <w:lang w:val="nl-NL"/>
        </w:rPr>
      </w:pPr>
      <w:r w:rsidRPr="003003EB">
        <w:rPr>
          <w:lang w:val="nl-NL"/>
        </w:rPr>
        <w:t>Co-ordination till an issue is resolved.</w:t>
      </w:r>
    </w:p>
    <w:p w14:paraId="03512E45" w14:textId="77777777" w:rsidR="000514B5" w:rsidRPr="003003EB" w:rsidRDefault="00B5416C" w:rsidP="000514B5">
      <w:pPr>
        <w:pStyle w:val="ListParagraph"/>
        <w:numPr>
          <w:ilvl w:val="1"/>
          <w:numId w:val="37"/>
        </w:numPr>
        <w:rPr>
          <w:lang w:val="nl-NL"/>
        </w:rPr>
      </w:pPr>
      <w:r w:rsidRPr="003003EB">
        <w:rPr>
          <w:lang w:val="nl-NL"/>
        </w:rPr>
        <w:t>By Whom-</w:t>
      </w:r>
      <w:r w:rsidR="003003EB" w:rsidRPr="003003EB">
        <w:rPr>
          <w:lang w:val="nl-NL"/>
        </w:rPr>
        <w:t>Aaron. Charnes, Collin and Michelle</w:t>
      </w:r>
    </w:p>
    <w:p w14:paraId="5C68CC4E" w14:textId="77777777" w:rsidR="00312BB1" w:rsidRPr="00312BB1" w:rsidRDefault="00312BB1" w:rsidP="000514B5">
      <w:r w:rsidRPr="00312BB1">
        <w:tab/>
      </w:r>
    </w:p>
    <w:p w14:paraId="3B72B1DE" w14:textId="77777777" w:rsidR="00BB0B6E" w:rsidRPr="00BB0B6E" w:rsidRDefault="00312BB1" w:rsidP="00BB0B6E">
      <w:pPr>
        <w:pStyle w:val="Heading2"/>
        <w:rPr>
          <w:color w:val="7030A0"/>
        </w:rPr>
      </w:pPr>
      <w:bookmarkStart w:id="83" w:name="_Toc515279697"/>
      <w:r w:rsidRPr="00312BB1">
        <w:rPr>
          <w:color w:val="7030A0"/>
        </w:rPr>
        <w:lastRenderedPageBreak/>
        <w:t>8.3</w:t>
      </w:r>
      <w:r w:rsidRPr="00312BB1">
        <w:rPr>
          <w:color w:val="7030A0"/>
        </w:rPr>
        <w:tab/>
        <w:t>Test product management</w:t>
      </w:r>
      <w:bookmarkEnd w:id="83"/>
      <w:r w:rsidRPr="00312BB1">
        <w:rPr>
          <w:color w:val="7030A0"/>
        </w:rPr>
        <w:tab/>
      </w:r>
    </w:p>
    <w:p w14:paraId="3A1E60D9" w14:textId="77777777" w:rsidR="00BB0B6E" w:rsidRPr="000777C4" w:rsidRDefault="00BB0B6E" w:rsidP="00BB0B6E">
      <w:pPr>
        <w:pStyle w:val="ListParagraph"/>
        <w:numPr>
          <w:ilvl w:val="0"/>
          <w:numId w:val="41"/>
        </w:numPr>
        <w:suppressAutoHyphens/>
        <w:spacing w:after="0" w:line="240" w:lineRule="atLeast"/>
      </w:pPr>
      <w:r w:rsidRPr="00BB0B6E">
        <w:rPr>
          <w:rFonts w:eastAsia="Wingdings 2"/>
          <w:lang w:val="en-US"/>
        </w:rPr>
        <w:t>All test cases and project documents will be uploaded to version control in a project repository.</w:t>
      </w:r>
    </w:p>
    <w:p w14:paraId="3A763E72" w14:textId="77777777" w:rsidR="000777C4" w:rsidRPr="00BB0B6E" w:rsidRDefault="000777C4" w:rsidP="00BB0B6E">
      <w:pPr>
        <w:pStyle w:val="ListParagraph"/>
        <w:numPr>
          <w:ilvl w:val="0"/>
          <w:numId w:val="41"/>
        </w:numPr>
        <w:suppressAutoHyphens/>
        <w:spacing w:after="0" w:line="240" w:lineRule="atLeast"/>
      </w:pPr>
      <w:r>
        <w:rPr>
          <w:rFonts w:eastAsia="Wingdings 2"/>
          <w:lang w:val="en-US"/>
        </w:rPr>
        <w:t>All documents will take in a standardized form and style</w:t>
      </w:r>
    </w:p>
    <w:p w14:paraId="65467E8B" w14:textId="77777777" w:rsidR="000C0A02" w:rsidRPr="001E2A9D" w:rsidRDefault="000777C4" w:rsidP="00BB0B6E">
      <w:pPr>
        <w:pStyle w:val="ListParagraph"/>
        <w:numPr>
          <w:ilvl w:val="0"/>
          <w:numId w:val="41"/>
        </w:numPr>
        <w:suppressAutoHyphens/>
        <w:spacing w:after="0" w:line="240" w:lineRule="atLeast"/>
      </w:pPr>
      <w:r w:rsidRPr="001E2A9D">
        <w:rPr>
          <w:rFonts w:eastAsia="Wingdings 2"/>
          <w:lang w:val="en-US"/>
        </w:rPr>
        <w:t>All tests will be performed on the local repository on the ind</w:t>
      </w:r>
      <w:r w:rsidR="001E2A9D" w:rsidRPr="001E2A9D">
        <w:rPr>
          <w:rFonts w:eastAsia="Wingdings 2"/>
          <w:lang w:val="en-US"/>
        </w:rPr>
        <w:t>ividual testers</w:t>
      </w:r>
      <w:r w:rsidRPr="001E2A9D">
        <w:rPr>
          <w:rFonts w:eastAsia="Wingdings 2"/>
          <w:lang w:val="en-US"/>
        </w:rPr>
        <w:t xml:space="preserve"> computer then will be pushed to the shared remote repository</w:t>
      </w:r>
      <w:r w:rsidR="001E2A9D" w:rsidRPr="001E2A9D">
        <w:rPr>
          <w:rFonts w:eastAsia="Wingdings 2"/>
          <w:lang w:val="en-US"/>
        </w:rPr>
        <w:t xml:space="preserve"> for version control and storage</w:t>
      </w:r>
    </w:p>
    <w:p w14:paraId="5C71803F" w14:textId="77777777" w:rsidR="00B5416C" w:rsidRPr="00B5416C" w:rsidRDefault="00B5416C" w:rsidP="00B5416C"/>
    <w:p w14:paraId="0951E45B" w14:textId="77777777" w:rsidR="00312BB1" w:rsidRDefault="00312BB1" w:rsidP="00312BB1">
      <w:pPr>
        <w:pStyle w:val="Heading2"/>
      </w:pPr>
      <w:bookmarkStart w:id="84" w:name="_Toc515279698"/>
      <w:r w:rsidRPr="00312BB1">
        <w:rPr>
          <w:color w:val="7030A0"/>
        </w:rPr>
        <w:t>8.4</w:t>
      </w:r>
      <w:r w:rsidRPr="00312BB1">
        <w:rPr>
          <w:color w:val="7030A0"/>
        </w:rPr>
        <w:tab/>
        <w:t>Defects procedure</w:t>
      </w:r>
      <w:bookmarkEnd w:id="84"/>
      <w:r>
        <w:tab/>
      </w:r>
    </w:p>
    <w:p w14:paraId="25B22704" w14:textId="77777777" w:rsidR="002C3DAA" w:rsidRPr="002C3DAA" w:rsidRDefault="002C3DAA" w:rsidP="002C3DAA">
      <w:pPr>
        <w:rPr>
          <w:lang w:val="nl-NL"/>
        </w:rPr>
      </w:pPr>
      <w:r w:rsidRPr="002C3DAA">
        <w:rPr>
          <w:lang w:val="en-US"/>
        </w:rPr>
        <w:t xml:space="preserve">For the registration and maintenance of defects the following tool is being used: </w:t>
      </w:r>
      <w:r w:rsidR="00BB0B6E">
        <w:rPr>
          <w:lang w:val="en-US"/>
        </w:rPr>
        <w:t>Defects and Maintenance Register</w:t>
      </w:r>
    </w:p>
    <w:p w14:paraId="3E8F8185" w14:textId="77777777" w:rsidR="002C3DAA" w:rsidRPr="002C3DAA" w:rsidRDefault="002C3DAA" w:rsidP="002C3DAA">
      <w:pPr>
        <w:rPr>
          <w:lang w:val="nl-NL"/>
        </w:rPr>
      </w:pPr>
      <w:r w:rsidRPr="002C3DAA">
        <w:rPr>
          <w:lang w:val="en-US"/>
        </w:rPr>
        <w:t xml:space="preserve">The responsibility for the observance of this defects procedure lies with the </w:t>
      </w:r>
      <w:r w:rsidR="00BB0B6E" w:rsidRPr="00BB0B6E">
        <w:rPr>
          <w:lang w:val="en-US"/>
        </w:rPr>
        <w:t>defect administrator</w:t>
      </w:r>
      <w:r w:rsidR="00BB0B6E">
        <w:rPr>
          <w:lang w:val="en-US"/>
        </w:rPr>
        <w:t>: Michelle Vinall</w:t>
      </w:r>
      <w:r w:rsidRPr="00BB0B6E">
        <w:rPr>
          <w:lang w:val="en-US"/>
        </w:rPr>
        <w:t>.</w:t>
      </w:r>
    </w:p>
    <w:p w14:paraId="2268A695" w14:textId="77777777" w:rsidR="00BC3751" w:rsidRDefault="00BC3751" w:rsidP="00BC3751"/>
    <w:p w14:paraId="23CB5EBF" w14:textId="77777777" w:rsidR="00312BB1" w:rsidRDefault="005E1261" w:rsidP="00312BB1">
      <w:pPr>
        <w:pStyle w:val="Heading1"/>
        <w:rPr>
          <w:color w:val="7030A0"/>
        </w:rPr>
      </w:pPr>
      <w:bookmarkStart w:id="85" w:name="_Toc515279699"/>
      <w:r>
        <w:rPr>
          <w:color w:val="7030A0"/>
        </w:rPr>
        <w:t xml:space="preserve">9. </w:t>
      </w:r>
      <w:r w:rsidRPr="00312BB1">
        <w:rPr>
          <w:color w:val="7030A0"/>
        </w:rPr>
        <w:t xml:space="preserve">Test Process Risks </w:t>
      </w:r>
      <w:r w:rsidR="00056939" w:rsidRPr="00312BB1">
        <w:rPr>
          <w:color w:val="7030A0"/>
        </w:rPr>
        <w:t>and</w:t>
      </w:r>
      <w:r w:rsidRPr="00312BB1">
        <w:rPr>
          <w:color w:val="7030A0"/>
        </w:rPr>
        <w:t xml:space="preserve"> Countermeasures</w:t>
      </w:r>
      <w:bookmarkEnd w:id="85"/>
      <w:r w:rsidR="00312BB1" w:rsidRPr="00312BB1">
        <w:rPr>
          <w:color w:val="7030A0"/>
        </w:rPr>
        <w:tab/>
      </w:r>
    </w:p>
    <w:p w14:paraId="4BFE9D34" w14:textId="77777777" w:rsidR="00BC3751" w:rsidRPr="00AC2CB4" w:rsidRDefault="00BC3751" w:rsidP="00AC2CB4"/>
    <w:tbl>
      <w:tblPr>
        <w:tblStyle w:val="ListTable3-Accent3"/>
        <w:tblW w:w="0" w:type="auto"/>
        <w:tblLayout w:type="fixed"/>
        <w:tblLook w:val="04A0" w:firstRow="1" w:lastRow="0" w:firstColumn="1" w:lastColumn="0" w:noHBand="0" w:noVBand="1"/>
      </w:tblPr>
      <w:tblGrid>
        <w:gridCol w:w="355"/>
        <w:gridCol w:w="176"/>
        <w:gridCol w:w="1714"/>
        <w:gridCol w:w="1980"/>
        <w:gridCol w:w="360"/>
        <w:gridCol w:w="360"/>
        <w:gridCol w:w="360"/>
        <w:gridCol w:w="2430"/>
        <w:gridCol w:w="1281"/>
      </w:tblGrid>
      <w:tr w:rsidR="00AB523C" w14:paraId="2F6E2F70" w14:textId="77777777" w:rsidTr="000C0A02">
        <w:trPr>
          <w:cnfStyle w:val="100000000000" w:firstRow="1" w:lastRow="0" w:firstColumn="0" w:lastColumn="0" w:oddVBand="0" w:evenVBand="0" w:oddHBand="0" w:evenHBand="0" w:firstRowFirstColumn="0" w:firstRowLastColumn="0" w:lastRowFirstColumn="0" w:lastRowLastColumn="0"/>
          <w:cantSplit/>
          <w:trHeight w:val="1052"/>
        </w:trPr>
        <w:tc>
          <w:tcPr>
            <w:cnfStyle w:val="001000000100" w:firstRow="0" w:lastRow="0" w:firstColumn="1" w:lastColumn="0" w:oddVBand="0" w:evenVBand="0" w:oddHBand="0" w:evenHBand="0" w:firstRowFirstColumn="1" w:firstRowLastColumn="0" w:lastRowFirstColumn="0" w:lastRowLastColumn="0"/>
            <w:tcW w:w="355" w:type="dxa"/>
            <w:textDirection w:val="tbRl"/>
            <w:vAlign w:val="center"/>
          </w:tcPr>
          <w:p w14:paraId="01E1A93D" w14:textId="77777777" w:rsidR="00AB523C" w:rsidRDefault="00AB523C" w:rsidP="00085746">
            <w:pPr>
              <w:ind w:left="113" w:right="113"/>
              <w:jc w:val="right"/>
            </w:pPr>
            <w:r>
              <w:t>N</w:t>
            </w:r>
            <w:r w:rsidR="00085746">
              <w:t>umber</w:t>
            </w:r>
          </w:p>
        </w:tc>
        <w:tc>
          <w:tcPr>
            <w:tcW w:w="1890" w:type="dxa"/>
            <w:gridSpan w:val="2"/>
          </w:tcPr>
          <w:p w14:paraId="4926385D"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Event</w:t>
            </w:r>
          </w:p>
        </w:tc>
        <w:tc>
          <w:tcPr>
            <w:tcW w:w="1980" w:type="dxa"/>
          </w:tcPr>
          <w:p w14:paraId="5A4D3242" w14:textId="77777777" w:rsidR="00AB523C" w:rsidRDefault="00AB523C" w:rsidP="00AB523C">
            <w:pPr>
              <w:cnfStyle w:val="100000000000" w:firstRow="1" w:lastRow="0" w:firstColumn="0" w:lastColumn="0" w:oddVBand="0" w:evenVBand="0" w:oddHBand="0" w:evenHBand="0" w:firstRowFirstColumn="0" w:firstRowLastColumn="0" w:lastRowFirstColumn="0" w:lastRowLastColumn="0"/>
            </w:pPr>
            <w:r>
              <w:t>Consequence</w:t>
            </w:r>
          </w:p>
        </w:tc>
        <w:tc>
          <w:tcPr>
            <w:tcW w:w="360" w:type="dxa"/>
            <w:textDirection w:val="tbRl"/>
            <w:vAlign w:val="center"/>
          </w:tcPr>
          <w:p w14:paraId="5E8E0317" w14:textId="77777777" w:rsidR="00AB523C" w:rsidRDefault="00AB523C" w:rsidP="00085746">
            <w:pPr>
              <w:ind w:left="113" w:right="113"/>
              <w:jc w:val="right"/>
              <w:cnfStyle w:val="100000000000" w:firstRow="1" w:lastRow="0" w:firstColumn="0" w:lastColumn="0" w:oddVBand="0" w:evenVBand="0" w:oddHBand="0" w:evenHBand="0" w:firstRowFirstColumn="0" w:firstRowLastColumn="0" w:lastRowFirstColumn="0" w:lastRowLastColumn="0"/>
            </w:pPr>
            <w:r>
              <w:t>Impact</w:t>
            </w:r>
          </w:p>
        </w:tc>
        <w:tc>
          <w:tcPr>
            <w:tcW w:w="360" w:type="dxa"/>
            <w:textDirection w:val="tbRl"/>
            <w:vAlign w:val="center"/>
          </w:tcPr>
          <w:p w14:paraId="09195F87" w14:textId="77777777" w:rsidR="00AB523C" w:rsidRDefault="00085746" w:rsidP="00085746">
            <w:pPr>
              <w:ind w:left="113" w:right="113"/>
              <w:jc w:val="right"/>
              <w:cnfStyle w:val="100000000000" w:firstRow="1" w:lastRow="0" w:firstColumn="0" w:lastColumn="0" w:oddVBand="0" w:evenVBand="0" w:oddHBand="0" w:evenHBand="0" w:firstRowFirstColumn="0" w:firstRowLastColumn="0" w:lastRowFirstColumn="0" w:lastRowLastColumn="0"/>
            </w:pPr>
            <w:r>
              <w:t>Chance</w:t>
            </w:r>
          </w:p>
        </w:tc>
        <w:tc>
          <w:tcPr>
            <w:tcW w:w="360" w:type="dxa"/>
            <w:textDirection w:val="tbRl"/>
            <w:vAlign w:val="center"/>
          </w:tcPr>
          <w:p w14:paraId="2D726D2D" w14:textId="77777777" w:rsidR="00AB523C" w:rsidRDefault="00085746" w:rsidP="00BC3751">
            <w:pPr>
              <w:ind w:left="113" w:right="113"/>
              <w:jc w:val="right"/>
              <w:cnfStyle w:val="100000000000" w:firstRow="1" w:lastRow="0" w:firstColumn="0" w:lastColumn="0" w:oddVBand="0" w:evenVBand="0" w:oddHBand="0" w:evenHBand="0" w:firstRowFirstColumn="0" w:firstRowLastColumn="0" w:lastRowFirstColumn="0" w:lastRowLastColumn="0"/>
            </w:pPr>
            <w:r>
              <w:t>Score</w:t>
            </w:r>
          </w:p>
        </w:tc>
        <w:tc>
          <w:tcPr>
            <w:tcW w:w="2430" w:type="dxa"/>
          </w:tcPr>
          <w:p w14:paraId="19D3147E"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Countermeasures</w:t>
            </w:r>
          </w:p>
        </w:tc>
        <w:tc>
          <w:tcPr>
            <w:tcW w:w="1281" w:type="dxa"/>
          </w:tcPr>
          <w:p w14:paraId="51C5E1A4" w14:textId="77777777" w:rsidR="00AB523C" w:rsidRDefault="00085746" w:rsidP="00AB523C">
            <w:pPr>
              <w:cnfStyle w:val="100000000000" w:firstRow="1" w:lastRow="0" w:firstColumn="0" w:lastColumn="0" w:oddVBand="0" w:evenVBand="0" w:oddHBand="0" w:evenHBand="0" w:firstRowFirstColumn="0" w:firstRowLastColumn="0" w:lastRowFirstColumn="0" w:lastRowLastColumn="0"/>
            </w:pPr>
            <w:r>
              <w:t>Owner</w:t>
            </w:r>
          </w:p>
        </w:tc>
      </w:tr>
      <w:tr w:rsidR="00085746" w14:paraId="24B3A949"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311EB3E1" w14:textId="77777777" w:rsidR="00AB523C" w:rsidRDefault="00085746" w:rsidP="00AB523C">
            <w:r>
              <w:t>01</w:t>
            </w:r>
          </w:p>
        </w:tc>
        <w:tc>
          <w:tcPr>
            <w:tcW w:w="1714" w:type="dxa"/>
          </w:tcPr>
          <w:p w14:paraId="01E79090" w14:textId="77777777" w:rsidR="00AB523C" w:rsidRDefault="00BC3751" w:rsidP="00AB523C">
            <w:pPr>
              <w:cnfStyle w:val="000000100000" w:firstRow="0" w:lastRow="0" w:firstColumn="0" w:lastColumn="0" w:oddVBand="0" w:evenVBand="0" w:oddHBand="1" w:evenHBand="0" w:firstRowFirstColumn="0" w:firstRowLastColumn="0" w:lastRowFirstColumn="0" w:lastRowLastColumn="0"/>
            </w:pPr>
            <w:r>
              <w:t xml:space="preserve">Testing data/ environment </w:t>
            </w:r>
            <w:r w:rsidR="00085746" w:rsidRPr="00085746">
              <w:t>not available</w:t>
            </w:r>
          </w:p>
        </w:tc>
        <w:tc>
          <w:tcPr>
            <w:tcW w:w="1980" w:type="dxa"/>
          </w:tcPr>
          <w:p w14:paraId="2BA1A547" w14:textId="77777777" w:rsidR="00AB523C" w:rsidRDefault="00BC3751" w:rsidP="0076551F">
            <w:pPr>
              <w:cnfStyle w:val="000000100000" w:firstRow="0" w:lastRow="0" w:firstColumn="0" w:lastColumn="0" w:oddVBand="0" w:evenVBand="0" w:oddHBand="1" w:evenHBand="0" w:firstRowFirstColumn="0" w:firstRowLastColumn="0" w:lastRowFirstColumn="0" w:lastRowLastColumn="0"/>
            </w:pPr>
            <w:r>
              <w:t>R</w:t>
            </w:r>
            <w:r w:rsidR="0076551F" w:rsidRPr="0076551F">
              <w:t xml:space="preserve">equirements are </w:t>
            </w:r>
            <w:r w:rsidR="0076551F">
              <w:t>missing, incomplete</w:t>
            </w:r>
            <w:r w:rsidR="0076551F" w:rsidRPr="0076551F">
              <w:t xml:space="preserve"> or </w:t>
            </w:r>
            <w:r w:rsidR="0076551F">
              <w:t>incorrect</w:t>
            </w:r>
            <w:r>
              <w:t xml:space="preserve"> and cause a delay</w:t>
            </w:r>
          </w:p>
        </w:tc>
        <w:tc>
          <w:tcPr>
            <w:tcW w:w="360" w:type="dxa"/>
          </w:tcPr>
          <w:p w14:paraId="734E5AC7"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1FFD67CD"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1</w:t>
            </w:r>
          </w:p>
        </w:tc>
        <w:tc>
          <w:tcPr>
            <w:tcW w:w="360" w:type="dxa"/>
            <w:shd w:val="clear" w:color="auto" w:fill="FFFF00"/>
          </w:tcPr>
          <w:p w14:paraId="5783DF57"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91BEB76" w14:textId="77777777" w:rsidR="00AB523C" w:rsidRDefault="00AC2CB4" w:rsidP="00AB523C">
            <w:pPr>
              <w:cnfStyle w:val="000000100000" w:firstRow="0" w:lastRow="0" w:firstColumn="0" w:lastColumn="0" w:oddVBand="0" w:evenVBand="0" w:oddHBand="1" w:evenHBand="0" w:firstRowFirstColumn="0" w:firstRowLastColumn="0" w:lastRowFirstColumn="0" w:lastRowLastColumn="0"/>
            </w:pPr>
            <w:r>
              <w:t>Prepare testing data</w:t>
            </w:r>
            <w:r w:rsidR="00BC3751">
              <w:t xml:space="preserve"> and environments </w:t>
            </w:r>
            <w:r>
              <w:t xml:space="preserve"> well ahead of time</w:t>
            </w:r>
            <w:r w:rsidR="003D53DE">
              <w:t xml:space="preserve"> according the t</w:t>
            </w:r>
            <w:r w:rsidR="00BC3751">
              <w:t>est plan</w:t>
            </w:r>
          </w:p>
        </w:tc>
        <w:tc>
          <w:tcPr>
            <w:tcW w:w="1281" w:type="dxa"/>
          </w:tcPr>
          <w:p w14:paraId="3F250C6C" w14:textId="77777777" w:rsidR="00AB523C" w:rsidRDefault="00AB2FCD" w:rsidP="00AB523C">
            <w:pPr>
              <w:cnfStyle w:val="000000100000" w:firstRow="0" w:lastRow="0" w:firstColumn="0" w:lastColumn="0" w:oddVBand="0" w:evenVBand="0" w:oddHBand="1" w:evenHBand="0" w:firstRowFirstColumn="0" w:firstRowLastColumn="0" w:lastRowFirstColumn="0" w:lastRowLastColumn="0"/>
            </w:pPr>
            <w:r>
              <w:t>Aaron</w:t>
            </w:r>
          </w:p>
          <w:p w14:paraId="0B5A5D22"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Michelle</w:t>
            </w:r>
          </w:p>
        </w:tc>
      </w:tr>
      <w:tr w:rsidR="00085746" w14:paraId="333AFBA7"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B721762" w14:textId="77777777" w:rsidR="00AB523C" w:rsidRDefault="00085746" w:rsidP="00AB523C">
            <w:r>
              <w:t>02</w:t>
            </w:r>
          </w:p>
        </w:tc>
        <w:tc>
          <w:tcPr>
            <w:tcW w:w="1714" w:type="dxa"/>
          </w:tcPr>
          <w:p w14:paraId="02F7D77B"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Communication problems</w:t>
            </w:r>
          </w:p>
        </w:tc>
        <w:tc>
          <w:tcPr>
            <w:tcW w:w="1980" w:type="dxa"/>
          </w:tcPr>
          <w:p w14:paraId="79124B18" w14:textId="77777777" w:rsidR="00AB523C" w:rsidRDefault="00BC3751" w:rsidP="00BC3751">
            <w:pPr>
              <w:cnfStyle w:val="000000000000" w:firstRow="0" w:lastRow="0" w:firstColumn="0" w:lastColumn="0" w:oddVBand="0" w:evenVBand="0" w:oddHBand="0" w:evenHBand="0" w:firstRowFirstColumn="0" w:firstRowLastColumn="0" w:lastRowFirstColumn="0" w:lastRowLastColumn="0"/>
            </w:pPr>
            <w:r>
              <w:t xml:space="preserve">This </w:t>
            </w:r>
            <w:r w:rsidR="007C62AC">
              <w:t xml:space="preserve">can </w:t>
            </w:r>
            <w:r w:rsidR="007C62AC" w:rsidRPr="00BC3751">
              <w:t>occur</w:t>
            </w:r>
            <w:r w:rsidRPr="00BC3751">
              <w:t xml:space="preserve"> when test documents are not maintained or inadequate communication concerning testing is </w:t>
            </w:r>
            <w:r>
              <w:t>given to team members.</w:t>
            </w:r>
          </w:p>
        </w:tc>
        <w:tc>
          <w:tcPr>
            <w:tcW w:w="360" w:type="dxa"/>
          </w:tcPr>
          <w:p w14:paraId="4DD7C783"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6A0DDDCE" w14:textId="77777777" w:rsidR="00AB523C" w:rsidRDefault="00BC3751"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3103134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5E079D20" w14:textId="77777777" w:rsidR="00AB523C" w:rsidRDefault="003D53DE" w:rsidP="00AB523C">
            <w:pPr>
              <w:cnfStyle w:val="000000000000" w:firstRow="0" w:lastRow="0" w:firstColumn="0" w:lastColumn="0" w:oddVBand="0" w:evenVBand="0" w:oddHBand="0" w:evenHBand="0" w:firstRowFirstColumn="0" w:firstRowLastColumn="0" w:lastRowFirstColumn="0" w:lastRowLastColumn="0"/>
            </w:pPr>
            <w:r>
              <w:t xml:space="preserve">Make sure all documentation is well maintained and distributed to all team members </w:t>
            </w:r>
          </w:p>
        </w:tc>
        <w:tc>
          <w:tcPr>
            <w:tcW w:w="1281" w:type="dxa"/>
          </w:tcPr>
          <w:p w14:paraId="6523CB0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29300BA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tc>
      </w:tr>
      <w:tr w:rsidR="00085746" w14:paraId="1DDF5B3E"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78D4F92D" w14:textId="77777777" w:rsidR="00AB523C" w:rsidRDefault="00085746" w:rsidP="00AB523C">
            <w:r>
              <w:t>03</w:t>
            </w:r>
          </w:p>
        </w:tc>
        <w:tc>
          <w:tcPr>
            <w:tcW w:w="1714" w:type="dxa"/>
          </w:tcPr>
          <w:p w14:paraId="1D682671"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Delay in starting testing</w:t>
            </w:r>
          </w:p>
        </w:tc>
        <w:tc>
          <w:tcPr>
            <w:tcW w:w="1980" w:type="dxa"/>
          </w:tcPr>
          <w:p w14:paraId="3F977087" w14:textId="77777777" w:rsidR="00AB523C" w:rsidRDefault="0076551F" w:rsidP="0076551F">
            <w:pPr>
              <w:cnfStyle w:val="000000100000" w:firstRow="0" w:lastRow="0" w:firstColumn="0" w:lastColumn="0" w:oddVBand="0" w:evenVBand="0" w:oddHBand="1" w:evenHBand="0" w:firstRowFirstColumn="0" w:firstRowLastColumn="0" w:lastRowFirstColumn="0" w:lastRowLastColumn="0"/>
            </w:pPr>
            <w:r w:rsidRPr="0076551F">
              <w:t>The schedule of testing is often inadequate for the amount of t</w:t>
            </w:r>
            <w:r>
              <w:t>esting that should be performed</w:t>
            </w:r>
            <w:r w:rsidRPr="0076551F">
              <w:t>.</w:t>
            </w:r>
          </w:p>
        </w:tc>
        <w:tc>
          <w:tcPr>
            <w:tcW w:w="360" w:type="dxa"/>
          </w:tcPr>
          <w:p w14:paraId="2FC4BCB7"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tcPr>
          <w:p w14:paraId="298891DF"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3</w:t>
            </w:r>
          </w:p>
        </w:tc>
        <w:tc>
          <w:tcPr>
            <w:tcW w:w="360" w:type="dxa"/>
            <w:shd w:val="clear" w:color="auto" w:fill="FF0000"/>
          </w:tcPr>
          <w:p w14:paraId="7750E63C"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759D7DE9" w14:textId="77777777" w:rsidR="00AB523C" w:rsidRDefault="006C4829" w:rsidP="00AB523C">
            <w:pPr>
              <w:cnfStyle w:val="000000100000" w:firstRow="0" w:lastRow="0" w:firstColumn="0" w:lastColumn="0" w:oddVBand="0" w:evenVBand="0" w:oddHBand="1" w:evenHBand="0" w:firstRowFirstColumn="0" w:firstRowLastColumn="0" w:lastRowFirstColumn="0" w:lastRowLastColumn="0"/>
            </w:pPr>
            <w:r>
              <w:t xml:space="preserve">Add a buffer to schedule to allow for </w:t>
            </w:r>
            <w:r w:rsidR="0076551F">
              <w:t xml:space="preserve">unexpected </w:t>
            </w:r>
            <w:r>
              <w:t>contingencies</w:t>
            </w:r>
          </w:p>
        </w:tc>
        <w:tc>
          <w:tcPr>
            <w:tcW w:w="1281" w:type="dxa"/>
          </w:tcPr>
          <w:p w14:paraId="35F44610" w14:textId="77777777" w:rsidR="006F08D2" w:rsidRDefault="006F08D2" w:rsidP="006F08D2">
            <w:pPr>
              <w:cnfStyle w:val="000000100000" w:firstRow="0" w:lastRow="0" w:firstColumn="0" w:lastColumn="0" w:oddVBand="0" w:evenVBand="0" w:oddHBand="1" w:evenHBand="0" w:firstRowFirstColumn="0" w:firstRowLastColumn="0" w:lastRowFirstColumn="0" w:lastRowLastColumn="0"/>
            </w:pPr>
            <w:r>
              <w:t>Collin</w:t>
            </w:r>
          </w:p>
          <w:p w14:paraId="7730955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t>Charnes</w:t>
            </w:r>
          </w:p>
        </w:tc>
      </w:tr>
      <w:tr w:rsidR="00085746" w14:paraId="5157A000"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1CBC2B93" w14:textId="77777777" w:rsidR="00AB523C" w:rsidRDefault="00085746" w:rsidP="00AB523C">
            <w:r>
              <w:t>04</w:t>
            </w:r>
          </w:p>
        </w:tc>
        <w:tc>
          <w:tcPr>
            <w:tcW w:w="1714" w:type="dxa"/>
          </w:tcPr>
          <w:p w14:paraId="79E055E7"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Natural disasters</w:t>
            </w:r>
          </w:p>
        </w:tc>
        <w:tc>
          <w:tcPr>
            <w:tcW w:w="1980" w:type="dxa"/>
          </w:tcPr>
          <w:p w14:paraId="2E4C8544" w14:textId="77777777" w:rsidR="00AB523C" w:rsidRDefault="006C4829" w:rsidP="00AB523C">
            <w:pPr>
              <w:cnfStyle w:val="000000000000" w:firstRow="0" w:lastRow="0" w:firstColumn="0" w:lastColumn="0" w:oddVBand="0" w:evenVBand="0" w:oddHBand="0" w:evenHBand="0" w:firstRowFirstColumn="0" w:firstRowLastColumn="0" w:lastRowFirstColumn="0" w:lastRowLastColumn="0"/>
            </w:pPr>
            <w:r>
              <w:t>Team member not available</w:t>
            </w:r>
            <w:r w:rsidR="0076551F">
              <w:t xml:space="preserve"> due to unforeseen reason</w:t>
            </w:r>
          </w:p>
        </w:tc>
        <w:tc>
          <w:tcPr>
            <w:tcW w:w="360" w:type="dxa"/>
          </w:tcPr>
          <w:p w14:paraId="48A14F67"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tcPr>
          <w:p w14:paraId="6F700A1E"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1</w:t>
            </w:r>
          </w:p>
        </w:tc>
        <w:tc>
          <w:tcPr>
            <w:tcW w:w="360" w:type="dxa"/>
            <w:shd w:val="clear" w:color="auto" w:fill="C5E0B3" w:themeFill="accent6" w:themeFillTint="66"/>
          </w:tcPr>
          <w:p w14:paraId="384109B9"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21EDC8B" w14:textId="77777777" w:rsidR="00AB523C" w:rsidRDefault="0076551F" w:rsidP="00AB523C">
            <w:pPr>
              <w:cnfStyle w:val="000000000000" w:firstRow="0" w:lastRow="0" w:firstColumn="0" w:lastColumn="0" w:oddVBand="0" w:evenVBand="0" w:oddHBand="0" w:evenHBand="0" w:firstRowFirstColumn="0" w:firstRowLastColumn="0" w:lastRowFirstColumn="0" w:lastRowLastColumn="0"/>
            </w:pPr>
            <w:r>
              <w:t xml:space="preserve"> </w:t>
            </w:r>
            <w:r w:rsidR="003D53DE">
              <w:t>Provide a back-up tester for all tests in case of unforeseen circumstances</w:t>
            </w:r>
          </w:p>
        </w:tc>
        <w:tc>
          <w:tcPr>
            <w:tcW w:w="1281" w:type="dxa"/>
          </w:tcPr>
          <w:p w14:paraId="64FF8E45" w14:textId="77777777" w:rsidR="00AB523C" w:rsidRDefault="006F08D2" w:rsidP="00AB523C">
            <w:pPr>
              <w:cnfStyle w:val="000000000000" w:firstRow="0" w:lastRow="0" w:firstColumn="0" w:lastColumn="0" w:oddVBand="0" w:evenVBand="0" w:oddHBand="0" w:evenHBand="0" w:firstRowFirstColumn="0" w:firstRowLastColumn="0" w:lastRowFirstColumn="0" w:lastRowLastColumn="0"/>
            </w:pPr>
            <w:r>
              <w:t>Michelle</w:t>
            </w:r>
          </w:p>
          <w:p w14:paraId="3B01DBBC" w14:textId="77777777" w:rsidR="006F08D2" w:rsidRDefault="006F08D2" w:rsidP="00AB523C">
            <w:pPr>
              <w:cnfStyle w:val="000000000000" w:firstRow="0" w:lastRow="0" w:firstColumn="0" w:lastColumn="0" w:oddVBand="0" w:evenVBand="0" w:oddHBand="0" w:evenHBand="0" w:firstRowFirstColumn="0" w:firstRowLastColumn="0" w:lastRowFirstColumn="0" w:lastRowLastColumn="0"/>
            </w:pPr>
            <w:r>
              <w:t>Collin</w:t>
            </w:r>
          </w:p>
        </w:tc>
      </w:tr>
      <w:tr w:rsidR="00085746" w14:paraId="02B3C8BC" w14:textId="77777777" w:rsidTr="000C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 w:type="dxa"/>
            <w:gridSpan w:val="2"/>
          </w:tcPr>
          <w:p w14:paraId="29A1FEA3" w14:textId="77777777" w:rsidR="00AB523C" w:rsidRDefault="00085746" w:rsidP="00AB523C">
            <w:r>
              <w:t>05</w:t>
            </w:r>
          </w:p>
        </w:tc>
        <w:tc>
          <w:tcPr>
            <w:tcW w:w="1714" w:type="dxa"/>
          </w:tcPr>
          <w:p w14:paraId="46B27680"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Undefined requirements</w:t>
            </w:r>
          </w:p>
        </w:tc>
        <w:tc>
          <w:tcPr>
            <w:tcW w:w="1980" w:type="dxa"/>
          </w:tcPr>
          <w:p w14:paraId="4778EAAF"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 xml:space="preserve">If requirements are unknown or incorrect this can </w:t>
            </w:r>
            <w:r>
              <w:lastRenderedPageBreak/>
              <w:t>cause confusion when testing causing a delay</w:t>
            </w:r>
          </w:p>
        </w:tc>
        <w:tc>
          <w:tcPr>
            <w:tcW w:w="360" w:type="dxa"/>
          </w:tcPr>
          <w:p w14:paraId="04D021C8"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lastRenderedPageBreak/>
              <w:t>3</w:t>
            </w:r>
          </w:p>
        </w:tc>
        <w:tc>
          <w:tcPr>
            <w:tcW w:w="360" w:type="dxa"/>
          </w:tcPr>
          <w:p w14:paraId="3FAC9FD7"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2</w:t>
            </w:r>
          </w:p>
        </w:tc>
        <w:tc>
          <w:tcPr>
            <w:tcW w:w="360" w:type="dxa"/>
            <w:shd w:val="clear" w:color="auto" w:fill="FF0000"/>
          </w:tcPr>
          <w:p w14:paraId="5C7CDF0F" w14:textId="77777777" w:rsidR="00AB523C" w:rsidRDefault="00AB523C" w:rsidP="00AB523C">
            <w:pPr>
              <w:cnfStyle w:val="000000100000" w:firstRow="0" w:lastRow="0" w:firstColumn="0" w:lastColumn="0" w:oddVBand="0" w:evenVBand="0" w:oddHBand="1" w:evenHBand="0" w:firstRowFirstColumn="0" w:firstRowLastColumn="0" w:lastRowFirstColumn="0" w:lastRowLastColumn="0"/>
            </w:pPr>
          </w:p>
        </w:tc>
        <w:tc>
          <w:tcPr>
            <w:tcW w:w="2430" w:type="dxa"/>
          </w:tcPr>
          <w:p w14:paraId="3D862821" w14:textId="77777777" w:rsidR="00AB523C" w:rsidRDefault="003D53DE" w:rsidP="00AB523C">
            <w:pPr>
              <w:cnfStyle w:val="000000100000" w:firstRow="0" w:lastRow="0" w:firstColumn="0" w:lastColumn="0" w:oddVBand="0" w:evenVBand="0" w:oddHBand="1" w:evenHBand="0" w:firstRowFirstColumn="0" w:firstRowLastColumn="0" w:lastRowFirstColumn="0" w:lastRowLastColumn="0"/>
            </w:pPr>
            <w:r>
              <w:t xml:space="preserve">Make a requirements list that is update </w:t>
            </w:r>
            <w:r>
              <w:lastRenderedPageBreak/>
              <w:t>regularly during the planning stage</w:t>
            </w:r>
          </w:p>
        </w:tc>
        <w:tc>
          <w:tcPr>
            <w:tcW w:w="1281" w:type="dxa"/>
          </w:tcPr>
          <w:p w14:paraId="5EBE401F" w14:textId="77777777" w:rsidR="00AB523C" w:rsidRDefault="006F08D2" w:rsidP="00AB523C">
            <w:pPr>
              <w:cnfStyle w:val="000000100000" w:firstRow="0" w:lastRow="0" w:firstColumn="0" w:lastColumn="0" w:oddVBand="0" w:evenVBand="0" w:oddHBand="1" w:evenHBand="0" w:firstRowFirstColumn="0" w:firstRowLastColumn="0" w:lastRowFirstColumn="0" w:lastRowLastColumn="0"/>
            </w:pPr>
            <w:r>
              <w:lastRenderedPageBreak/>
              <w:t>Aaron</w:t>
            </w:r>
          </w:p>
          <w:p w14:paraId="43AEBFB3"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Charnes</w:t>
            </w:r>
          </w:p>
          <w:p w14:paraId="21FD1916"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t>Collin</w:t>
            </w:r>
          </w:p>
          <w:p w14:paraId="05B8196B" w14:textId="77777777" w:rsidR="006F08D2" w:rsidRDefault="006F08D2" w:rsidP="00AB523C">
            <w:pPr>
              <w:cnfStyle w:val="000000100000" w:firstRow="0" w:lastRow="0" w:firstColumn="0" w:lastColumn="0" w:oddVBand="0" w:evenVBand="0" w:oddHBand="1" w:evenHBand="0" w:firstRowFirstColumn="0" w:firstRowLastColumn="0" w:lastRowFirstColumn="0" w:lastRowLastColumn="0"/>
            </w:pPr>
            <w:r>
              <w:lastRenderedPageBreak/>
              <w:t>Michelle</w:t>
            </w:r>
          </w:p>
        </w:tc>
      </w:tr>
      <w:tr w:rsidR="00085746" w14:paraId="0C2E766D" w14:textId="77777777" w:rsidTr="000C0A02">
        <w:tc>
          <w:tcPr>
            <w:cnfStyle w:val="001000000000" w:firstRow="0" w:lastRow="0" w:firstColumn="1" w:lastColumn="0" w:oddVBand="0" w:evenVBand="0" w:oddHBand="0" w:evenHBand="0" w:firstRowFirstColumn="0" w:firstRowLastColumn="0" w:lastRowFirstColumn="0" w:lastRowLastColumn="0"/>
            <w:tcW w:w="531" w:type="dxa"/>
            <w:gridSpan w:val="2"/>
          </w:tcPr>
          <w:p w14:paraId="462883E0" w14:textId="77777777" w:rsidR="00AB523C" w:rsidRDefault="00085746" w:rsidP="00AB523C">
            <w:r>
              <w:lastRenderedPageBreak/>
              <w:t>06</w:t>
            </w:r>
          </w:p>
        </w:tc>
        <w:tc>
          <w:tcPr>
            <w:tcW w:w="1714" w:type="dxa"/>
          </w:tcPr>
          <w:p w14:paraId="1B580F55"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Inadequate testing with defects found at a late stage</w:t>
            </w:r>
          </w:p>
        </w:tc>
        <w:tc>
          <w:tcPr>
            <w:tcW w:w="1980" w:type="dxa"/>
          </w:tcPr>
          <w:p w14:paraId="1C50EA07"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These defects can be time consuming to fix</w:t>
            </w:r>
          </w:p>
        </w:tc>
        <w:tc>
          <w:tcPr>
            <w:tcW w:w="360" w:type="dxa"/>
          </w:tcPr>
          <w:p w14:paraId="672EC038"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3</w:t>
            </w:r>
          </w:p>
        </w:tc>
        <w:tc>
          <w:tcPr>
            <w:tcW w:w="360" w:type="dxa"/>
          </w:tcPr>
          <w:p w14:paraId="07910E99" w14:textId="77777777" w:rsidR="00AB523C" w:rsidRDefault="00031A34" w:rsidP="00AB523C">
            <w:pPr>
              <w:cnfStyle w:val="000000000000" w:firstRow="0" w:lastRow="0" w:firstColumn="0" w:lastColumn="0" w:oddVBand="0" w:evenVBand="0" w:oddHBand="0" w:evenHBand="0" w:firstRowFirstColumn="0" w:firstRowLastColumn="0" w:lastRowFirstColumn="0" w:lastRowLastColumn="0"/>
            </w:pPr>
            <w:r>
              <w:t>2</w:t>
            </w:r>
          </w:p>
        </w:tc>
        <w:tc>
          <w:tcPr>
            <w:tcW w:w="360" w:type="dxa"/>
            <w:shd w:val="clear" w:color="auto" w:fill="FF0000"/>
          </w:tcPr>
          <w:p w14:paraId="62E9A66C" w14:textId="77777777" w:rsidR="00AB523C" w:rsidRDefault="00AB523C" w:rsidP="00AB523C">
            <w:pPr>
              <w:cnfStyle w:val="000000000000" w:firstRow="0" w:lastRow="0" w:firstColumn="0" w:lastColumn="0" w:oddVBand="0" w:evenVBand="0" w:oddHBand="0" w:evenHBand="0" w:firstRowFirstColumn="0" w:firstRowLastColumn="0" w:lastRowFirstColumn="0" w:lastRowLastColumn="0"/>
            </w:pPr>
          </w:p>
        </w:tc>
        <w:tc>
          <w:tcPr>
            <w:tcW w:w="2430" w:type="dxa"/>
          </w:tcPr>
          <w:p w14:paraId="38A268D5" w14:textId="77777777" w:rsidR="00AB523C" w:rsidRDefault="00031A34" w:rsidP="00031A34">
            <w:pPr>
              <w:cnfStyle w:val="000000000000" w:firstRow="0" w:lastRow="0" w:firstColumn="0" w:lastColumn="0" w:oddVBand="0" w:evenVBand="0" w:oddHBand="0" w:evenHBand="0" w:firstRowFirstColumn="0" w:firstRowLastColumn="0" w:lastRowFirstColumn="0" w:lastRowLastColumn="0"/>
            </w:pPr>
            <w:r>
              <w:t>Organise a thorough testing schedule, that outlines all tests and testing order</w:t>
            </w:r>
          </w:p>
        </w:tc>
        <w:tc>
          <w:tcPr>
            <w:tcW w:w="1281" w:type="dxa"/>
          </w:tcPr>
          <w:p w14:paraId="499C86EC"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Aaron</w:t>
            </w:r>
          </w:p>
          <w:p w14:paraId="14F0F9E2"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Charnes</w:t>
            </w:r>
          </w:p>
          <w:p w14:paraId="7BAF0706" w14:textId="77777777" w:rsidR="006F08D2" w:rsidRDefault="006F08D2" w:rsidP="006F08D2">
            <w:pPr>
              <w:cnfStyle w:val="000000000000" w:firstRow="0" w:lastRow="0" w:firstColumn="0" w:lastColumn="0" w:oddVBand="0" w:evenVBand="0" w:oddHBand="0" w:evenHBand="0" w:firstRowFirstColumn="0" w:firstRowLastColumn="0" w:lastRowFirstColumn="0" w:lastRowLastColumn="0"/>
            </w:pPr>
            <w:r>
              <w:t>Collin</w:t>
            </w:r>
          </w:p>
          <w:p w14:paraId="04AD6CAA" w14:textId="77777777" w:rsidR="00AB523C" w:rsidRDefault="006F08D2" w:rsidP="006F08D2">
            <w:pPr>
              <w:cnfStyle w:val="000000000000" w:firstRow="0" w:lastRow="0" w:firstColumn="0" w:lastColumn="0" w:oddVBand="0" w:evenVBand="0" w:oddHBand="0" w:evenHBand="0" w:firstRowFirstColumn="0" w:firstRowLastColumn="0" w:lastRowFirstColumn="0" w:lastRowLastColumn="0"/>
            </w:pPr>
            <w:r>
              <w:t>Michelle</w:t>
            </w:r>
          </w:p>
        </w:tc>
      </w:tr>
    </w:tbl>
    <w:p w14:paraId="6D81DDB4" w14:textId="77777777" w:rsidR="00AB523C" w:rsidRDefault="00AB523C" w:rsidP="00AB523C"/>
    <w:p w14:paraId="2A2345BE" w14:textId="77777777" w:rsidR="00940F6F" w:rsidRDefault="00940F6F" w:rsidP="00AB523C">
      <w:r>
        <w:t>Impact:</w:t>
      </w:r>
    </w:p>
    <w:p w14:paraId="26374D89" w14:textId="77777777" w:rsidR="00940F6F" w:rsidRDefault="00940F6F" w:rsidP="00940F6F">
      <w:pPr>
        <w:pStyle w:val="ListParagraph"/>
        <w:numPr>
          <w:ilvl w:val="0"/>
          <w:numId w:val="18"/>
        </w:numPr>
      </w:pPr>
      <w:r>
        <w:t xml:space="preserve">3 - </w:t>
      </w:r>
      <w:r w:rsidR="00685124">
        <w:t>High</w:t>
      </w:r>
    </w:p>
    <w:p w14:paraId="32A64D7F" w14:textId="77777777" w:rsidR="00940F6F" w:rsidRDefault="00940F6F" w:rsidP="00940F6F">
      <w:pPr>
        <w:pStyle w:val="ListParagraph"/>
        <w:numPr>
          <w:ilvl w:val="0"/>
          <w:numId w:val="18"/>
        </w:numPr>
      </w:pPr>
      <w:r>
        <w:t xml:space="preserve">2 - </w:t>
      </w:r>
      <w:r w:rsidR="00685124">
        <w:t>Medium</w:t>
      </w:r>
    </w:p>
    <w:p w14:paraId="30F7DAFA" w14:textId="77777777" w:rsidR="00940F6F" w:rsidRDefault="00940F6F" w:rsidP="00940F6F">
      <w:pPr>
        <w:pStyle w:val="ListParagraph"/>
        <w:numPr>
          <w:ilvl w:val="0"/>
          <w:numId w:val="18"/>
        </w:numPr>
      </w:pPr>
      <w:r>
        <w:t xml:space="preserve">1 - </w:t>
      </w:r>
      <w:r w:rsidR="00685124">
        <w:t>Low</w:t>
      </w:r>
    </w:p>
    <w:p w14:paraId="2F987A7E" w14:textId="77777777" w:rsidR="00940F6F" w:rsidRDefault="00940F6F" w:rsidP="00940F6F">
      <w:r>
        <w:t>Chance:</w:t>
      </w:r>
    </w:p>
    <w:p w14:paraId="07A00D2B" w14:textId="77777777" w:rsidR="00940F6F" w:rsidRDefault="00940F6F" w:rsidP="00940F6F">
      <w:pPr>
        <w:pStyle w:val="ListParagraph"/>
        <w:numPr>
          <w:ilvl w:val="0"/>
          <w:numId w:val="19"/>
        </w:numPr>
      </w:pPr>
      <w:r>
        <w:t xml:space="preserve">3 - Frequent </w:t>
      </w:r>
    </w:p>
    <w:p w14:paraId="2225D27C" w14:textId="77777777" w:rsidR="00940F6F" w:rsidRDefault="00940F6F" w:rsidP="00940F6F">
      <w:pPr>
        <w:pStyle w:val="ListParagraph"/>
        <w:numPr>
          <w:ilvl w:val="0"/>
          <w:numId w:val="19"/>
        </w:numPr>
      </w:pPr>
      <w:r>
        <w:t>2 - Occasional</w:t>
      </w:r>
    </w:p>
    <w:p w14:paraId="2008AACD" w14:textId="77777777" w:rsidR="00BC3751" w:rsidRDefault="00940F6F" w:rsidP="00940F6F">
      <w:pPr>
        <w:pStyle w:val="ListParagraph"/>
        <w:numPr>
          <w:ilvl w:val="0"/>
          <w:numId w:val="19"/>
        </w:numPr>
      </w:pPr>
      <w:r>
        <w:t>1 – Unlikely</w:t>
      </w:r>
    </w:p>
    <w:p w14:paraId="078D4674" w14:textId="77777777" w:rsidR="00940F6F" w:rsidRDefault="00940F6F" w:rsidP="00940F6F">
      <w:r>
        <w:t>Risk Matrix – Score</w:t>
      </w:r>
      <w:r w:rsidR="00AC2CB4">
        <w:t>:</w:t>
      </w:r>
    </w:p>
    <w:tbl>
      <w:tblPr>
        <w:tblStyle w:val="GridTable5Dark-Accent3"/>
        <w:tblW w:w="0" w:type="auto"/>
        <w:tblLook w:val="04A0" w:firstRow="1" w:lastRow="0" w:firstColumn="1" w:lastColumn="0" w:noHBand="0" w:noVBand="1"/>
      </w:tblPr>
      <w:tblGrid>
        <w:gridCol w:w="715"/>
        <w:gridCol w:w="540"/>
        <w:gridCol w:w="2430"/>
        <w:gridCol w:w="2610"/>
        <w:gridCol w:w="2721"/>
      </w:tblGrid>
      <w:tr w:rsidR="00EF1173" w14:paraId="41986BA7" w14:textId="77777777" w:rsidTr="0068512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shd w:val="clear" w:color="auto" w:fill="FFFFFF" w:themeFill="background1"/>
          </w:tcPr>
          <w:p w14:paraId="51D48AA9" w14:textId="77777777" w:rsidR="00EF1173" w:rsidRDefault="00EF1173" w:rsidP="00940F6F"/>
        </w:tc>
        <w:tc>
          <w:tcPr>
            <w:tcW w:w="7761" w:type="dxa"/>
            <w:gridSpan w:val="3"/>
            <w:vAlign w:val="center"/>
          </w:tcPr>
          <w:p w14:paraId="61D849E9" w14:textId="77777777" w:rsidR="00EF1173" w:rsidRDefault="00EF1173" w:rsidP="00EF1173">
            <w:pPr>
              <w:jc w:val="center"/>
              <w:cnfStyle w:val="100000000000" w:firstRow="1" w:lastRow="0" w:firstColumn="0" w:lastColumn="0" w:oddVBand="0" w:evenVBand="0" w:oddHBand="0" w:evenHBand="0" w:firstRowFirstColumn="0" w:firstRowLastColumn="0" w:lastRowFirstColumn="0" w:lastRowLastColumn="0"/>
            </w:pPr>
            <w:r>
              <w:t>Impact Severity</w:t>
            </w:r>
          </w:p>
        </w:tc>
      </w:tr>
      <w:tr w:rsidR="00EF1173" w14:paraId="51BE3A23" w14:textId="77777777" w:rsidTr="00685124">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shd w:val="clear" w:color="auto" w:fill="FFFFFF" w:themeFill="background1"/>
          </w:tcPr>
          <w:p w14:paraId="0F66B0C0" w14:textId="77777777" w:rsidR="00EF1173" w:rsidRDefault="00EF1173" w:rsidP="00940F6F"/>
        </w:tc>
        <w:tc>
          <w:tcPr>
            <w:tcW w:w="2430" w:type="dxa"/>
            <w:vAlign w:val="center"/>
          </w:tcPr>
          <w:p w14:paraId="7197695F"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1</w:t>
            </w:r>
          </w:p>
        </w:tc>
        <w:tc>
          <w:tcPr>
            <w:tcW w:w="2610" w:type="dxa"/>
            <w:vAlign w:val="center"/>
          </w:tcPr>
          <w:p w14:paraId="58B2677B"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2</w:t>
            </w:r>
          </w:p>
        </w:tc>
        <w:tc>
          <w:tcPr>
            <w:tcW w:w="2721" w:type="dxa"/>
            <w:vAlign w:val="center"/>
          </w:tcPr>
          <w:p w14:paraId="4F38D132" w14:textId="77777777" w:rsidR="00EF1173" w:rsidRDefault="00685124" w:rsidP="00685124">
            <w:pPr>
              <w:jc w:val="center"/>
              <w:cnfStyle w:val="000000100000" w:firstRow="0" w:lastRow="0" w:firstColumn="0" w:lastColumn="0" w:oddVBand="0" w:evenVBand="0" w:oddHBand="1" w:evenHBand="0" w:firstRowFirstColumn="0" w:firstRowLastColumn="0" w:lastRowFirstColumn="0" w:lastRowLastColumn="0"/>
            </w:pPr>
            <w:r>
              <w:t>3</w:t>
            </w:r>
          </w:p>
        </w:tc>
      </w:tr>
      <w:tr w:rsidR="00EF1173" w14:paraId="2E3CBEF3" w14:textId="77777777" w:rsidTr="00685124">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extDirection w:val="tbRl"/>
            <w:vAlign w:val="center"/>
          </w:tcPr>
          <w:p w14:paraId="09C93BCA" w14:textId="77777777" w:rsidR="00EF1173" w:rsidRDefault="00685124" w:rsidP="00EF1173">
            <w:pPr>
              <w:ind w:left="113" w:right="113"/>
              <w:jc w:val="center"/>
            </w:pPr>
            <w:r>
              <w:t>Chance Factor</w:t>
            </w:r>
          </w:p>
        </w:tc>
        <w:tc>
          <w:tcPr>
            <w:tcW w:w="540" w:type="dxa"/>
          </w:tcPr>
          <w:p w14:paraId="08077D8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3</w:t>
            </w:r>
          </w:p>
        </w:tc>
        <w:tc>
          <w:tcPr>
            <w:tcW w:w="2430" w:type="dxa"/>
            <w:shd w:val="clear" w:color="auto" w:fill="FFFF00"/>
            <w:vAlign w:val="center"/>
          </w:tcPr>
          <w:p w14:paraId="2266EF38"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Moderate</w:t>
            </w:r>
          </w:p>
        </w:tc>
        <w:tc>
          <w:tcPr>
            <w:tcW w:w="2610" w:type="dxa"/>
            <w:shd w:val="clear" w:color="auto" w:fill="FF0000"/>
            <w:vAlign w:val="center"/>
          </w:tcPr>
          <w:p w14:paraId="61F40F02"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 xml:space="preserve">High </w:t>
            </w:r>
          </w:p>
        </w:tc>
        <w:tc>
          <w:tcPr>
            <w:tcW w:w="2721" w:type="dxa"/>
            <w:shd w:val="clear" w:color="auto" w:fill="FF0000"/>
            <w:vAlign w:val="center"/>
          </w:tcPr>
          <w:p w14:paraId="6AF0AD7F"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High</w:t>
            </w:r>
          </w:p>
        </w:tc>
      </w:tr>
      <w:tr w:rsidR="00EF1173" w14:paraId="6572D353" w14:textId="77777777" w:rsidTr="00685124">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Pr>
          <w:p w14:paraId="6B7633A3" w14:textId="77777777" w:rsidR="00EF1173" w:rsidRDefault="00EF1173" w:rsidP="00940F6F"/>
        </w:tc>
        <w:tc>
          <w:tcPr>
            <w:tcW w:w="540" w:type="dxa"/>
          </w:tcPr>
          <w:p w14:paraId="30A7D95F" w14:textId="77777777" w:rsidR="00EF1173" w:rsidRDefault="00685124" w:rsidP="00940F6F">
            <w:pPr>
              <w:cnfStyle w:val="000000100000" w:firstRow="0" w:lastRow="0" w:firstColumn="0" w:lastColumn="0" w:oddVBand="0" w:evenVBand="0" w:oddHBand="1" w:evenHBand="0" w:firstRowFirstColumn="0" w:firstRowLastColumn="0" w:lastRowFirstColumn="0" w:lastRowLastColumn="0"/>
            </w:pPr>
            <w:r>
              <w:t>2</w:t>
            </w:r>
          </w:p>
        </w:tc>
        <w:tc>
          <w:tcPr>
            <w:tcW w:w="2430" w:type="dxa"/>
            <w:shd w:val="clear" w:color="auto" w:fill="A8D08D" w:themeFill="accent6" w:themeFillTint="99"/>
            <w:vAlign w:val="center"/>
          </w:tcPr>
          <w:p w14:paraId="324ACD61"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t>Low</w:t>
            </w:r>
          </w:p>
        </w:tc>
        <w:tc>
          <w:tcPr>
            <w:tcW w:w="2610" w:type="dxa"/>
            <w:shd w:val="clear" w:color="auto" w:fill="FFFF00"/>
            <w:vAlign w:val="center"/>
          </w:tcPr>
          <w:p w14:paraId="7AB5E118"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Moderate</w:t>
            </w:r>
          </w:p>
        </w:tc>
        <w:tc>
          <w:tcPr>
            <w:tcW w:w="2721" w:type="dxa"/>
            <w:shd w:val="clear" w:color="auto" w:fill="FF0000"/>
            <w:vAlign w:val="center"/>
          </w:tcPr>
          <w:p w14:paraId="2E895446" w14:textId="77777777" w:rsidR="00EF1173" w:rsidRDefault="00AC2CB4" w:rsidP="00685124">
            <w:pPr>
              <w:jc w:val="center"/>
              <w:cnfStyle w:val="000000100000" w:firstRow="0" w:lastRow="0" w:firstColumn="0" w:lastColumn="0" w:oddVBand="0" w:evenVBand="0" w:oddHBand="1" w:evenHBand="0" w:firstRowFirstColumn="0" w:firstRowLastColumn="0" w:lastRowFirstColumn="0" w:lastRowLastColumn="0"/>
            </w:pPr>
            <w:r w:rsidRPr="00AC2CB4">
              <w:t>High</w:t>
            </w:r>
          </w:p>
        </w:tc>
      </w:tr>
      <w:tr w:rsidR="00EF1173" w14:paraId="75AC6FDD" w14:textId="77777777" w:rsidTr="00685124">
        <w:trPr>
          <w:trHeight w:val="890"/>
        </w:trPr>
        <w:tc>
          <w:tcPr>
            <w:cnfStyle w:val="001000000000" w:firstRow="0" w:lastRow="0" w:firstColumn="1" w:lastColumn="0" w:oddVBand="0" w:evenVBand="0" w:oddHBand="0" w:evenHBand="0" w:firstRowFirstColumn="0" w:firstRowLastColumn="0" w:lastRowFirstColumn="0" w:lastRowLastColumn="0"/>
            <w:tcW w:w="715" w:type="dxa"/>
            <w:vMerge/>
          </w:tcPr>
          <w:p w14:paraId="01220573" w14:textId="77777777" w:rsidR="00EF1173" w:rsidRDefault="00EF1173" w:rsidP="00940F6F"/>
        </w:tc>
        <w:tc>
          <w:tcPr>
            <w:tcW w:w="540" w:type="dxa"/>
          </w:tcPr>
          <w:p w14:paraId="1137CEA4" w14:textId="77777777" w:rsidR="00EF1173" w:rsidRDefault="00685124" w:rsidP="00940F6F">
            <w:pPr>
              <w:cnfStyle w:val="000000000000" w:firstRow="0" w:lastRow="0" w:firstColumn="0" w:lastColumn="0" w:oddVBand="0" w:evenVBand="0" w:oddHBand="0" w:evenHBand="0" w:firstRowFirstColumn="0" w:firstRowLastColumn="0" w:lastRowFirstColumn="0" w:lastRowLastColumn="0"/>
            </w:pPr>
            <w:r>
              <w:t>1</w:t>
            </w:r>
          </w:p>
        </w:tc>
        <w:tc>
          <w:tcPr>
            <w:tcW w:w="2430" w:type="dxa"/>
            <w:shd w:val="clear" w:color="auto" w:fill="A8D08D" w:themeFill="accent6" w:themeFillTint="99"/>
            <w:vAlign w:val="center"/>
          </w:tcPr>
          <w:p w14:paraId="24FF3675"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610" w:type="dxa"/>
            <w:shd w:val="clear" w:color="auto" w:fill="A8D08D" w:themeFill="accent6" w:themeFillTint="99"/>
            <w:vAlign w:val="center"/>
          </w:tcPr>
          <w:p w14:paraId="6DD8F36A"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t>Low</w:t>
            </w:r>
          </w:p>
        </w:tc>
        <w:tc>
          <w:tcPr>
            <w:tcW w:w="2721" w:type="dxa"/>
            <w:shd w:val="clear" w:color="auto" w:fill="FFFF00"/>
            <w:vAlign w:val="center"/>
          </w:tcPr>
          <w:p w14:paraId="36FF27F3" w14:textId="77777777" w:rsidR="00EF1173" w:rsidRDefault="00AC2CB4" w:rsidP="00685124">
            <w:pPr>
              <w:jc w:val="center"/>
              <w:cnfStyle w:val="000000000000" w:firstRow="0" w:lastRow="0" w:firstColumn="0" w:lastColumn="0" w:oddVBand="0" w:evenVBand="0" w:oddHBand="0" w:evenHBand="0" w:firstRowFirstColumn="0" w:firstRowLastColumn="0" w:lastRowFirstColumn="0" w:lastRowLastColumn="0"/>
            </w:pPr>
            <w:r w:rsidRPr="00AC2CB4">
              <w:t>Moderate</w:t>
            </w:r>
          </w:p>
        </w:tc>
      </w:tr>
    </w:tbl>
    <w:p w14:paraId="734C6246" w14:textId="77777777" w:rsidR="00940F6F" w:rsidRPr="00AB523C" w:rsidRDefault="00940F6F" w:rsidP="00940F6F"/>
    <w:p w14:paraId="54631456" w14:textId="77777777" w:rsidR="00312BB1" w:rsidRDefault="005E1261" w:rsidP="00312BB1">
      <w:pPr>
        <w:pStyle w:val="Heading1"/>
      </w:pPr>
      <w:bookmarkStart w:id="86" w:name="_Toc515279700"/>
      <w:r>
        <w:rPr>
          <w:color w:val="7030A0"/>
        </w:rPr>
        <w:t xml:space="preserve">10. </w:t>
      </w:r>
      <w:r w:rsidRPr="00312BB1">
        <w:rPr>
          <w:color w:val="7030A0"/>
        </w:rPr>
        <w:t>Global Estimation &amp; Planning</w:t>
      </w:r>
      <w:bookmarkEnd w:id="86"/>
      <w:r w:rsidR="00312BB1">
        <w:tab/>
      </w:r>
    </w:p>
    <w:p w14:paraId="780FF949" w14:textId="77777777" w:rsidR="002C3DAA" w:rsidRDefault="00312BB1" w:rsidP="00312BB1">
      <w:pPr>
        <w:pStyle w:val="Heading2"/>
        <w:rPr>
          <w:color w:val="7030A0"/>
        </w:rPr>
      </w:pPr>
      <w:bookmarkStart w:id="87" w:name="_Toc515279701"/>
      <w:r w:rsidRPr="00312BB1">
        <w:rPr>
          <w:color w:val="7030A0"/>
        </w:rPr>
        <w:t>10.1</w:t>
      </w:r>
      <w:r w:rsidRPr="00312BB1">
        <w:rPr>
          <w:color w:val="7030A0"/>
        </w:rPr>
        <w:tab/>
        <w:t>Estimation</w:t>
      </w:r>
      <w:bookmarkEnd w:id="87"/>
    </w:p>
    <w:p w14:paraId="17DB61C1" w14:textId="77777777" w:rsidR="007C62AC" w:rsidRDefault="007C62AC" w:rsidP="00B5416C"/>
    <w:p w14:paraId="5641E2E2" w14:textId="1E9D8774" w:rsidR="00B5416C" w:rsidRDefault="00B5416C" w:rsidP="00B5416C">
      <w:r w:rsidRPr="00B5416C">
        <w:t xml:space="preserve">The estimation is as follows: </w:t>
      </w:r>
    </w:p>
    <w:p w14:paraId="38A9D3AA" w14:textId="77777777" w:rsidR="007C62AC" w:rsidRDefault="00CB4FF6" w:rsidP="00B5416C">
      <w:r>
        <w:t>As a gui</w:t>
      </w:r>
      <w:r w:rsidR="002A7326">
        <w:t>de we are using this break down for effort:</w:t>
      </w:r>
    </w:p>
    <w:p w14:paraId="6629F93F" w14:textId="77777777" w:rsidR="00CB4FF6" w:rsidRDefault="00CB4FF6" w:rsidP="00CB4FF6">
      <w:pPr>
        <w:pStyle w:val="ListParagraph"/>
        <w:numPr>
          <w:ilvl w:val="0"/>
          <w:numId w:val="42"/>
        </w:numPr>
      </w:pPr>
      <w:r>
        <w:t>Requirements Analysis-35%</w:t>
      </w:r>
    </w:p>
    <w:p w14:paraId="734BD394" w14:textId="77777777" w:rsidR="00CB4FF6" w:rsidRDefault="00CB4FF6" w:rsidP="00CB4FF6">
      <w:pPr>
        <w:pStyle w:val="ListParagraph"/>
        <w:numPr>
          <w:ilvl w:val="0"/>
          <w:numId w:val="42"/>
        </w:numPr>
      </w:pPr>
      <w:r>
        <w:t>Preliminary and Detailed design-30%</w:t>
      </w:r>
    </w:p>
    <w:p w14:paraId="3F00D1F9" w14:textId="77777777" w:rsidR="00CB4FF6" w:rsidRPr="00B5416C" w:rsidRDefault="00CB4FF6" w:rsidP="00CB4FF6">
      <w:pPr>
        <w:pStyle w:val="ListParagraph"/>
        <w:numPr>
          <w:ilvl w:val="0"/>
          <w:numId w:val="42"/>
        </w:numPr>
      </w:pPr>
      <w:r>
        <w:t>All testing procedures-35%</w:t>
      </w:r>
    </w:p>
    <w:p w14:paraId="13BFA767" w14:textId="56459523" w:rsidR="00D45DF0" w:rsidRDefault="00D45DF0" w:rsidP="00D45DF0">
      <w:r>
        <w:t>Test manager –needed 100%</w:t>
      </w:r>
    </w:p>
    <w:p w14:paraId="3A85DC81" w14:textId="33C43323" w:rsidR="00D45DF0" w:rsidRDefault="00D45DF0" w:rsidP="00D45DF0">
      <w:r>
        <w:t>Test coordinators-needed 57%</w:t>
      </w:r>
    </w:p>
    <w:p w14:paraId="1C159901" w14:textId="572E191C" w:rsidR="007C62AC" w:rsidRDefault="00D45DF0" w:rsidP="00D45DF0">
      <w:r>
        <w:lastRenderedPageBreak/>
        <w:t>Testers-43%</w:t>
      </w:r>
    </w:p>
    <w:p w14:paraId="039B8C11" w14:textId="77777777" w:rsidR="00312BB1" w:rsidRPr="00312BB1" w:rsidRDefault="00312BB1" w:rsidP="002C3DAA">
      <w:r w:rsidRPr="00312BB1">
        <w:tab/>
      </w:r>
    </w:p>
    <w:p w14:paraId="01590D58" w14:textId="57814F14" w:rsidR="00A517D8" w:rsidRDefault="00CE277D" w:rsidP="00312BB1">
      <w:pPr>
        <w:pStyle w:val="Heading2"/>
        <w:rPr>
          <w:color w:val="7030A0"/>
        </w:rPr>
      </w:pPr>
      <w:bookmarkStart w:id="88" w:name="_Toc515279702"/>
      <w:r>
        <w:rPr>
          <w:color w:val="7030A0"/>
        </w:rPr>
        <w:t>10.2</w:t>
      </w:r>
      <w:r w:rsidR="00312BB1" w:rsidRPr="00312BB1">
        <w:rPr>
          <w:color w:val="7030A0"/>
        </w:rPr>
        <w:tab/>
        <w:t>Planning</w:t>
      </w:r>
      <w:r w:rsidR="002A292B">
        <w:rPr>
          <w:color w:val="7030A0"/>
        </w:rPr>
        <w:t xml:space="preserve"> for First Stage Testing</w:t>
      </w:r>
      <w:bookmarkEnd w:id="88"/>
    </w:p>
    <w:p w14:paraId="01D90BA6" w14:textId="77777777" w:rsidR="00B5416C" w:rsidRDefault="00B5416C"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5D7B1A" w14:paraId="7B00013D" w14:textId="77777777" w:rsidTr="005D7B1A">
        <w:trPr>
          <w:gridAfter w:val="14"/>
          <w:wAfter w:w="6460" w:type="dxa"/>
        </w:trPr>
        <w:tc>
          <w:tcPr>
            <w:tcW w:w="2512" w:type="dxa"/>
          </w:tcPr>
          <w:p w14:paraId="41245C53" w14:textId="54521B1D" w:rsidR="005D7B1A" w:rsidRDefault="00582B9D" w:rsidP="005D7B1A">
            <w:r>
              <w:t>Phasing and A</w:t>
            </w:r>
            <w:r w:rsidR="005D7B1A" w:rsidRPr="003B67A7">
              <w:t>ctivities</w:t>
            </w:r>
          </w:p>
        </w:tc>
      </w:tr>
      <w:tr w:rsidR="005D7B1A" w14:paraId="0C842E95" w14:textId="77777777" w:rsidTr="00582B9D">
        <w:tc>
          <w:tcPr>
            <w:tcW w:w="2512" w:type="dxa"/>
          </w:tcPr>
          <w:p w14:paraId="4A3C87BB" w14:textId="075D6D13" w:rsidR="005D7B1A" w:rsidRDefault="005D7B1A" w:rsidP="005D7B1A">
            <w:r w:rsidRPr="003B67A7">
              <w:t xml:space="preserve"> </w:t>
            </w:r>
            <w:r>
              <w:t>Weeks stage 1</w:t>
            </w:r>
          </w:p>
        </w:tc>
        <w:tc>
          <w:tcPr>
            <w:tcW w:w="328" w:type="dxa"/>
          </w:tcPr>
          <w:p w14:paraId="0BB306DD" w14:textId="446DCF50" w:rsidR="005D7B1A" w:rsidRDefault="005D7B1A" w:rsidP="005D7B1A">
            <w:r w:rsidRPr="003B67A7">
              <w:t>1</w:t>
            </w:r>
          </w:p>
        </w:tc>
        <w:tc>
          <w:tcPr>
            <w:tcW w:w="358" w:type="dxa"/>
          </w:tcPr>
          <w:p w14:paraId="1771CB50" w14:textId="5D6E9255" w:rsidR="005D7B1A" w:rsidRDefault="005D7B1A" w:rsidP="005D7B1A">
            <w:r w:rsidRPr="003B67A7">
              <w:t>2</w:t>
            </w:r>
          </w:p>
        </w:tc>
        <w:tc>
          <w:tcPr>
            <w:tcW w:w="358" w:type="dxa"/>
          </w:tcPr>
          <w:p w14:paraId="66A262A7" w14:textId="2F51D67A" w:rsidR="005D7B1A" w:rsidRDefault="005D7B1A" w:rsidP="005D7B1A">
            <w:r w:rsidRPr="003B67A7">
              <w:t>3</w:t>
            </w:r>
          </w:p>
        </w:tc>
        <w:tc>
          <w:tcPr>
            <w:tcW w:w="359" w:type="dxa"/>
          </w:tcPr>
          <w:p w14:paraId="079BCEE2" w14:textId="4F3D671F" w:rsidR="005D7B1A" w:rsidRDefault="005D7B1A" w:rsidP="005D7B1A">
            <w:r w:rsidRPr="003B67A7">
              <w:t>4</w:t>
            </w:r>
          </w:p>
        </w:tc>
        <w:tc>
          <w:tcPr>
            <w:tcW w:w="446" w:type="dxa"/>
          </w:tcPr>
          <w:p w14:paraId="192C2FA9" w14:textId="6D0B4A30" w:rsidR="005D7B1A" w:rsidRDefault="005D7B1A" w:rsidP="005D7B1A">
            <w:r w:rsidRPr="003B67A7">
              <w:t>5</w:t>
            </w:r>
          </w:p>
        </w:tc>
        <w:tc>
          <w:tcPr>
            <w:tcW w:w="446" w:type="dxa"/>
          </w:tcPr>
          <w:p w14:paraId="0026D1BB" w14:textId="1577CEF6" w:rsidR="005D7B1A" w:rsidRDefault="005D7B1A" w:rsidP="005D7B1A">
            <w:r w:rsidRPr="003B67A7">
              <w:t>6</w:t>
            </w:r>
          </w:p>
        </w:tc>
        <w:tc>
          <w:tcPr>
            <w:tcW w:w="498" w:type="dxa"/>
          </w:tcPr>
          <w:p w14:paraId="5E4B02C0" w14:textId="5728647A" w:rsidR="005D7B1A" w:rsidRDefault="005D7B1A" w:rsidP="005D7B1A">
            <w:r w:rsidRPr="003B67A7">
              <w:t>7</w:t>
            </w:r>
          </w:p>
        </w:tc>
        <w:tc>
          <w:tcPr>
            <w:tcW w:w="540" w:type="dxa"/>
          </w:tcPr>
          <w:p w14:paraId="0F2FF378" w14:textId="726BA3E1" w:rsidR="005D7B1A" w:rsidRDefault="005D7B1A" w:rsidP="005D7B1A">
            <w:r w:rsidRPr="003B67A7">
              <w:t>8</w:t>
            </w:r>
          </w:p>
        </w:tc>
        <w:tc>
          <w:tcPr>
            <w:tcW w:w="540" w:type="dxa"/>
          </w:tcPr>
          <w:p w14:paraId="3D9BF09A" w14:textId="55EDFCB5" w:rsidR="005D7B1A" w:rsidRDefault="005D7B1A" w:rsidP="005D7B1A">
            <w:r w:rsidRPr="003B67A7">
              <w:t>9</w:t>
            </w:r>
          </w:p>
        </w:tc>
        <w:tc>
          <w:tcPr>
            <w:tcW w:w="630" w:type="dxa"/>
          </w:tcPr>
          <w:p w14:paraId="226A0BA7" w14:textId="1768FFAD" w:rsidR="005D7B1A" w:rsidRDefault="005D7B1A" w:rsidP="005D7B1A">
            <w:r w:rsidRPr="003B67A7">
              <w:t>10</w:t>
            </w:r>
          </w:p>
        </w:tc>
        <w:tc>
          <w:tcPr>
            <w:tcW w:w="540" w:type="dxa"/>
          </w:tcPr>
          <w:p w14:paraId="594DD8FD" w14:textId="5D775796" w:rsidR="005D7B1A" w:rsidRDefault="005D7B1A" w:rsidP="005D7B1A">
            <w:r w:rsidRPr="003B67A7">
              <w:t>11</w:t>
            </w:r>
          </w:p>
        </w:tc>
        <w:tc>
          <w:tcPr>
            <w:tcW w:w="517" w:type="dxa"/>
          </w:tcPr>
          <w:p w14:paraId="1A8A3B27" w14:textId="1E85E856" w:rsidR="005D7B1A" w:rsidRDefault="005D7B1A" w:rsidP="005D7B1A">
            <w:r w:rsidRPr="003B67A7">
              <w:t>12</w:t>
            </w:r>
          </w:p>
        </w:tc>
        <w:tc>
          <w:tcPr>
            <w:tcW w:w="450" w:type="dxa"/>
          </w:tcPr>
          <w:p w14:paraId="440C0775" w14:textId="2B5F67CD" w:rsidR="005D7B1A" w:rsidRDefault="005D7B1A" w:rsidP="005D7B1A">
            <w:r w:rsidRPr="003B67A7">
              <w:t>13</w:t>
            </w:r>
          </w:p>
        </w:tc>
        <w:tc>
          <w:tcPr>
            <w:tcW w:w="450" w:type="dxa"/>
          </w:tcPr>
          <w:p w14:paraId="1C86E780" w14:textId="4601E974" w:rsidR="005D7B1A" w:rsidRDefault="005D7B1A" w:rsidP="005D7B1A">
            <w:r w:rsidRPr="003B67A7">
              <w:t>14</w:t>
            </w:r>
          </w:p>
        </w:tc>
      </w:tr>
      <w:tr w:rsidR="005D7B1A" w14:paraId="694AAB54" w14:textId="77777777" w:rsidTr="00582B9D">
        <w:tc>
          <w:tcPr>
            <w:tcW w:w="2512" w:type="dxa"/>
          </w:tcPr>
          <w:p w14:paraId="45FBBCA1" w14:textId="5265D5AA" w:rsidR="005D7B1A" w:rsidRDefault="005D7B1A" w:rsidP="005D7B1A">
            <w:r w:rsidRPr="003B67A7">
              <w:t xml:space="preserve"> </w:t>
            </w:r>
          </w:p>
        </w:tc>
        <w:tc>
          <w:tcPr>
            <w:tcW w:w="328" w:type="dxa"/>
          </w:tcPr>
          <w:p w14:paraId="1D8D851C" w14:textId="77777777" w:rsidR="005D7B1A" w:rsidRDefault="005D7B1A" w:rsidP="005D7B1A"/>
        </w:tc>
        <w:tc>
          <w:tcPr>
            <w:tcW w:w="358" w:type="dxa"/>
          </w:tcPr>
          <w:p w14:paraId="7D11F712" w14:textId="6E1B04A1" w:rsidR="005D7B1A" w:rsidRDefault="005D7B1A" w:rsidP="005D7B1A"/>
        </w:tc>
        <w:tc>
          <w:tcPr>
            <w:tcW w:w="358" w:type="dxa"/>
          </w:tcPr>
          <w:p w14:paraId="31B2E895" w14:textId="03916D12" w:rsidR="005D7B1A" w:rsidRDefault="005D7B1A" w:rsidP="005D7B1A"/>
        </w:tc>
        <w:tc>
          <w:tcPr>
            <w:tcW w:w="359" w:type="dxa"/>
          </w:tcPr>
          <w:p w14:paraId="19D5A9B8" w14:textId="7EAF99F9" w:rsidR="005D7B1A" w:rsidRDefault="005D7B1A" w:rsidP="005D7B1A"/>
        </w:tc>
        <w:tc>
          <w:tcPr>
            <w:tcW w:w="446" w:type="dxa"/>
          </w:tcPr>
          <w:p w14:paraId="117B53C9" w14:textId="7F5C7A88" w:rsidR="005D7B1A" w:rsidRDefault="005D7B1A" w:rsidP="005D7B1A"/>
        </w:tc>
        <w:tc>
          <w:tcPr>
            <w:tcW w:w="446" w:type="dxa"/>
          </w:tcPr>
          <w:p w14:paraId="3A97D6A5" w14:textId="4F2D21ED" w:rsidR="005D7B1A" w:rsidRDefault="005D7B1A" w:rsidP="005D7B1A"/>
        </w:tc>
        <w:tc>
          <w:tcPr>
            <w:tcW w:w="498" w:type="dxa"/>
          </w:tcPr>
          <w:p w14:paraId="0FE9F422" w14:textId="6C48A967" w:rsidR="005D7B1A" w:rsidRDefault="005D7B1A" w:rsidP="005D7B1A"/>
        </w:tc>
        <w:tc>
          <w:tcPr>
            <w:tcW w:w="540" w:type="dxa"/>
          </w:tcPr>
          <w:p w14:paraId="658056A9" w14:textId="7EB564D3" w:rsidR="005D7B1A" w:rsidRDefault="005D7B1A" w:rsidP="005D7B1A"/>
        </w:tc>
        <w:tc>
          <w:tcPr>
            <w:tcW w:w="540" w:type="dxa"/>
          </w:tcPr>
          <w:p w14:paraId="07897A00" w14:textId="77777777" w:rsidR="005D7B1A" w:rsidRDefault="005D7B1A" w:rsidP="005D7B1A"/>
        </w:tc>
        <w:tc>
          <w:tcPr>
            <w:tcW w:w="630" w:type="dxa"/>
          </w:tcPr>
          <w:p w14:paraId="4019F4FE" w14:textId="77777777" w:rsidR="005D7B1A" w:rsidRDefault="005D7B1A" w:rsidP="005D7B1A"/>
        </w:tc>
        <w:tc>
          <w:tcPr>
            <w:tcW w:w="540" w:type="dxa"/>
          </w:tcPr>
          <w:p w14:paraId="3ED88772" w14:textId="77777777" w:rsidR="005D7B1A" w:rsidRDefault="005D7B1A" w:rsidP="005D7B1A"/>
        </w:tc>
        <w:tc>
          <w:tcPr>
            <w:tcW w:w="517" w:type="dxa"/>
          </w:tcPr>
          <w:p w14:paraId="13D0EBB8" w14:textId="77777777" w:rsidR="005D7B1A" w:rsidRDefault="005D7B1A" w:rsidP="005D7B1A"/>
        </w:tc>
        <w:tc>
          <w:tcPr>
            <w:tcW w:w="450" w:type="dxa"/>
          </w:tcPr>
          <w:p w14:paraId="50EFBA60" w14:textId="77777777" w:rsidR="005D7B1A" w:rsidRDefault="005D7B1A" w:rsidP="005D7B1A"/>
        </w:tc>
        <w:tc>
          <w:tcPr>
            <w:tcW w:w="450" w:type="dxa"/>
          </w:tcPr>
          <w:p w14:paraId="17CDC820" w14:textId="77777777" w:rsidR="005D7B1A" w:rsidRDefault="005D7B1A" w:rsidP="005D7B1A"/>
        </w:tc>
      </w:tr>
      <w:tr w:rsidR="005D7B1A" w14:paraId="4E48D1FE" w14:textId="77777777" w:rsidTr="00582B9D">
        <w:tc>
          <w:tcPr>
            <w:tcW w:w="2512" w:type="dxa"/>
          </w:tcPr>
          <w:p w14:paraId="709BAAA0" w14:textId="27C2C263" w:rsidR="005D7B1A" w:rsidRDefault="005D7B1A" w:rsidP="005D7B1A">
            <w:r w:rsidRPr="003B67A7">
              <w:t>Planning</w:t>
            </w:r>
          </w:p>
        </w:tc>
        <w:tc>
          <w:tcPr>
            <w:tcW w:w="328" w:type="dxa"/>
            <w:shd w:val="clear" w:color="auto" w:fill="1F4E79" w:themeFill="accent1" w:themeFillShade="80"/>
          </w:tcPr>
          <w:p w14:paraId="5CA0CF75" w14:textId="75A80B74"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10FE29C" w14:textId="4ACC69E2" w:rsidR="005D7B1A" w:rsidRPr="005D7B1A" w:rsidRDefault="005D7B1A" w:rsidP="005D7B1A">
            <w:pPr>
              <w:rPr>
                <w:color w:val="9CC2E5" w:themeColor="accent1" w:themeTint="99"/>
                <w:highlight w:val="blue"/>
              </w:rPr>
            </w:pPr>
            <w:r w:rsidRPr="005D7B1A">
              <w:rPr>
                <w:color w:val="9CC2E5" w:themeColor="accent1" w:themeTint="99"/>
                <w:highlight w:val="blue"/>
              </w:rPr>
              <w:t xml:space="preserve"> </w:t>
            </w:r>
          </w:p>
        </w:tc>
        <w:tc>
          <w:tcPr>
            <w:tcW w:w="358" w:type="dxa"/>
          </w:tcPr>
          <w:p w14:paraId="61AF850A" w14:textId="1F06EFFA" w:rsidR="005D7B1A" w:rsidRDefault="005D7B1A" w:rsidP="005D7B1A">
            <w:r w:rsidRPr="003B67A7">
              <w:t xml:space="preserve"> </w:t>
            </w:r>
          </w:p>
        </w:tc>
        <w:tc>
          <w:tcPr>
            <w:tcW w:w="359" w:type="dxa"/>
          </w:tcPr>
          <w:p w14:paraId="155104AA" w14:textId="6830FA5F" w:rsidR="005D7B1A" w:rsidRDefault="005D7B1A" w:rsidP="005D7B1A">
            <w:r w:rsidRPr="003B67A7">
              <w:t xml:space="preserve"> </w:t>
            </w:r>
          </w:p>
        </w:tc>
        <w:tc>
          <w:tcPr>
            <w:tcW w:w="446" w:type="dxa"/>
          </w:tcPr>
          <w:p w14:paraId="079C32D2" w14:textId="34DCCA7E" w:rsidR="005D7B1A" w:rsidRDefault="005D7B1A" w:rsidP="005D7B1A"/>
        </w:tc>
        <w:tc>
          <w:tcPr>
            <w:tcW w:w="446" w:type="dxa"/>
          </w:tcPr>
          <w:p w14:paraId="5039F2EE" w14:textId="4349F72C" w:rsidR="005D7B1A" w:rsidRDefault="005D7B1A" w:rsidP="005D7B1A"/>
        </w:tc>
        <w:tc>
          <w:tcPr>
            <w:tcW w:w="498" w:type="dxa"/>
          </w:tcPr>
          <w:p w14:paraId="57E1F1F7" w14:textId="6E125453" w:rsidR="005D7B1A" w:rsidRDefault="005D7B1A" w:rsidP="005D7B1A"/>
        </w:tc>
        <w:tc>
          <w:tcPr>
            <w:tcW w:w="540" w:type="dxa"/>
          </w:tcPr>
          <w:p w14:paraId="1EEDB8A8" w14:textId="1D476B09" w:rsidR="005D7B1A" w:rsidRDefault="005D7B1A" w:rsidP="005D7B1A"/>
        </w:tc>
        <w:tc>
          <w:tcPr>
            <w:tcW w:w="540" w:type="dxa"/>
          </w:tcPr>
          <w:p w14:paraId="20D1DAAD" w14:textId="77777777" w:rsidR="005D7B1A" w:rsidRDefault="005D7B1A" w:rsidP="005D7B1A"/>
        </w:tc>
        <w:tc>
          <w:tcPr>
            <w:tcW w:w="630" w:type="dxa"/>
          </w:tcPr>
          <w:p w14:paraId="2DBEE9ED" w14:textId="77777777" w:rsidR="005D7B1A" w:rsidRDefault="005D7B1A" w:rsidP="005D7B1A"/>
        </w:tc>
        <w:tc>
          <w:tcPr>
            <w:tcW w:w="540" w:type="dxa"/>
          </w:tcPr>
          <w:p w14:paraId="10210317" w14:textId="77777777" w:rsidR="005D7B1A" w:rsidRDefault="005D7B1A" w:rsidP="005D7B1A"/>
        </w:tc>
        <w:tc>
          <w:tcPr>
            <w:tcW w:w="517" w:type="dxa"/>
          </w:tcPr>
          <w:p w14:paraId="5D804299" w14:textId="77777777" w:rsidR="005D7B1A" w:rsidRDefault="005D7B1A" w:rsidP="005D7B1A"/>
        </w:tc>
        <w:tc>
          <w:tcPr>
            <w:tcW w:w="450" w:type="dxa"/>
          </w:tcPr>
          <w:p w14:paraId="1C87DF18" w14:textId="77777777" w:rsidR="005D7B1A" w:rsidRDefault="005D7B1A" w:rsidP="005D7B1A"/>
        </w:tc>
        <w:tc>
          <w:tcPr>
            <w:tcW w:w="450" w:type="dxa"/>
          </w:tcPr>
          <w:p w14:paraId="23866AB2" w14:textId="77777777" w:rsidR="005D7B1A" w:rsidRDefault="005D7B1A" w:rsidP="005D7B1A"/>
        </w:tc>
      </w:tr>
      <w:tr w:rsidR="005D7B1A" w14:paraId="31EB7D5E" w14:textId="77777777" w:rsidTr="00582B9D">
        <w:tc>
          <w:tcPr>
            <w:tcW w:w="2512" w:type="dxa"/>
          </w:tcPr>
          <w:p w14:paraId="5AACD4F0" w14:textId="3A020353" w:rsidR="005D7B1A" w:rsidRDefault="005D7B1A" w:rsidP="005D7B1A">
            <w:r w:rsidRPr="003B67A7">
              <w:t>Master test plan</w:t>
            </w:r>
          </w:p>
        </w:tc>
        <w:tc>
          <w:tcPr>
            <w:tcW w:w="328" w:type="dxa"/>
          </w:tcPr>
          <w:p w14:paraId="5EFB3DA7" w14:textId="77777777" w:rsidR="005D7B1A" w:rsidRDefault="005D7B1A" w:rsidP="005D7B1A"/>
        </w:tc>
        <w:tc>
          <w:tcPr>
            <w:tcW w:w="358" w:type="dxa"/>
          </w:tcPr>
          <w:p w14:paraId="7D86EFD9" w14:textId="2043AAC6" w:rsidR="005D7B1A" w:rsidRDefault="005D7B1A" w:rsidP="005D7B1A"/>
        </w:tc>
        <w:tc>
          <w:tcPr>
            <w:tcW w:w="358" w:type="dxa"/>
            <w:shd w:val="clear" w:color="auto" w:fill="1F4E79" w:themeFill="accent1" w:themeFillShade="80"/>
          </w:tcPr>
          <w:p w14:paraId="18823C78" w14:textId="7A4667CE" w:rsidR="005D7B1A" w:rsidRDefault="005D7B1A" w:rsidP="005D7B1A">
            <w:r w:rsidRPr="003B67A7">
              <w:t xml:space="preserve"> </w:t>
            </w:r>
          </w:p>
        </w:tc>
        <w:tc>
          <w:tcPr>
            <w:tcW w:w="359" w:type="dxa"/>
            <w:shd w:val="clear" w:color="auto" w:fill="1F4E79" w:themeFill="accent1" w:themeFillShade="80"/>
          </w:tcPr>
          <w:p w14:paraId="2CECF88E" w14:textId="7A09562C" w:rsidR="005D7B1A" w:rsidRDefault="005D7B1A" w:rsidP="005D7B1A">
            <w:r w:rsidRPr="003B67A7">
              <w:t xml:space="preserve"> </w:t>
            </w:r>
          </w:p>
        </w:tc>
        <w:tc>
          <w:tcPr>
            <w:tcW w:w="446" w:type="dxa"/>
            <w:shd w:val="clear" w:color="auto" w:fill="1F4E79" w:themeFill="accent1" w:themeFillShade="80"/>
          </w:tcPr>
          <w:p w14:paraId="22F99CCC" w14:textId="533BDE6E" w:rsidR="005D7B1A" w:rsidRDefault="005D7B1A" w:rsidP="005D7B1A">
            <w:r w:rsidRPr="003B67A7">
              <w:t xml:space="preserve"> </w:t>
            </w:r>
          </w:p>
        </w:tc>
        <w:tc>
          <w:tcPr>
            <w:tcW w:w="446" w:type="dxa"/>
            <w:shd w:val="clear" w:color="auto" w:fill="1F4E79" w:themeFill="accent1" w:themeFillShade="80"/>
          </w:tcPr>
          <w:p w14:paraId="0467BB68" w14:textId="3AD0F2F6" w:rsidR="005D7B1A" w:rsidRDefault="005D7B1A" w:rsidP="005D7B1A">
            <w:r w:rsidRPr="003B67A7">
              <w:t xml:space="preserve"> </w:t>
            </w:r>
          </w:p>
        </w:tc>
        <w:tc>
          <w:tcPr>
            <w:tcW w:w="498" w:type="dxa"/>
          </w:tcPr>
          <w:p w14:paraId="0097FDC5" w14:textId="5A297B30" w:rsidR="005D7B1A" w:rsidRDefault="005D7B1A" w:rsidP="005D7B1A"/>
        </w:tc>
        <w:tc>
          <w:tcPr>
            <w:tcW w:w="540" w:type="dxa"/>
          </w:tcPr>
          <w:p w14:paraId="3371E8F5" w14:textId="120C6554" w:rsidR="005D7B1A" w:rsidRDefault="005D7B1A" w:rsidP="005D7B1A"/>
        </w:tc>
        <w:tc>
          <w:tcPr>
            <w:tcW w:w="540" w:type="dxa"/>
          </w:tcPr>
          <w:p w14:paraId="3402DCD1" w14:textId="77777777" w:rsidR="005D7B1A" w:rsidRDefault="005D7B1A" w:rsidP="005D7B1A"/>
        </w:tc>
        <w:tc>
          <w:tcPr>
            <w:tcW w:w="630" w:type="dxa"/>
          </w:tcPr>
          <w:p w14:paraId="6CDE0149" w14:textId="77777777" w:rsidR="005D7B1A" w:rsidRDefault="005D7B1A" w:rsidP="005D7B1A"/>
        </w:tc>
        <w:tc>
          <w:tcPr>
            <w:tcW w:w="540" w:type="dxa"/>
          </w:tcPr>
          <w:p w14:paraId="1BE432AD" w14:textId="77777777" w:rsidR="005D7B1A" w:rsidRDefault="005D7B1A" w:rsidP="005D7B1A"/>
        </w:tc>
        <w:tc>
          <w:tcPr>
            <w:tcW w:w="517" w:type="dxa"/>
          </w:tcPr>
          <w:p w14:paraId="1C78D2B8" w14:textId="77777777" w:rsidR="005D7B1A" w:rsidRDefault="005D7B1A" w:rsidP="005D7B1A"/>
        </w:tc>
        <w:tc>
          <w:tcPr>
            <w:tcW w:w="450" w:type="dxa"/>
          </w:tcPr>
          <w:p w14:paraId="62389557" w14:textId="77777777" w:rsidR="005D7B1A" w:rsidRDefault="005D7B1A" w:rsidP="005D7B1A"/>
        </w:tc>
        <w:tc>
          <w:tcPr>
            <w:tcW w:w="450" w:type="dxa"/>
          </w:tcPr>
          <w:p w14:paraId="2FC602CC" w14:textId="77777777" w:rsidR="005D7B1A" w:rsidRDefault="005D7B1A" w:rsidP="005D7B1A"/>
        </w:tc>
      </w:tr>
      <w:tr w:rsidR="005D7B1A" w14:paraId="07810E84" w14:textId="77777777" w:rsidTr="00582B9D">
        <w:tc>
          <w:tcPr>
            <w:tcW w:w="2512" w:type="dxa"/>
          </w:tcPr>
          <w:p w14:paraId="32354BA7" w14:textId="7D058867" w:rsidR="005D7B1A" w:rsidRDefault="005D7B1A" w:rsidP="005D7B1A">
            <w:r w:rsidRPr="003B67A7">
              <w:t>Infrastructure</w:t>
            </w:r>
          </w:p>
        </w:tc>
        <w:tc>
          <w:tcPr>
            <w:tcW w:w="328" w:type="dxa"/>
            <w:shd w:val="clear" w:color="auto" w:fill="1F4E79" w:themeFill="accent1" w:themeFillShade="80"/>
          </w:tcPr>
          <w:p w14:paraId="2AF58050" w14:textId="584ECABB" w:rsidR="005D7B1A" w:rsidRDefault="005D7B1A" w:rsidP="005D7B1A">
            <w:r w:rsidRPr="003B67A7">
              <w:t xml:space="preserve"> </w:t>
            </w:r>
          </w:p>
        </w:tc>
        <w:tc>
          <w:tcPr>
            <w:tcW w:w="358" w:type="dxa"/>
            <w:shd w:val="clear" w:color="auto" w:fill="1F4E79" w:themeFill="accent1" w:themeFillShade="80"/>
          </w:tcPr>
          <w:p w14:paraId="39FC6B8D" w14:textId="61C456C0" w:rsidR="005D7B1A" w:rsidRDefault="005D7B1A" w:rsidP="005D7B1A">
            <w:r w:rsidRPr="003B67A7">
              <w:t xml:space="preserve"> </w:t>
            </w:r>
          </w:p>
        </w:tc>
        <w:tc>
          <w:tcPr>
            <w:tcW w:w="358" w:type="dxa"/>
            <w:shd w:val="clear" w:color="auto" w:fill="1F4E79" w:themeFill="accent1" w:themeFillShade="80"/>
          </w:tcPr>
          <w:p w14:paraId="2EA79196" w14:textId="4440F664" w:rsidR="005D7B1A" w:rsidRDefault="005D7B1A" w:rsidP="005D7B1A">
            <w:r w:rsidRPr="003B67A7">
              <w:t xml:space="preserve"> </w:t>
            </w:r>
          </w:p>
        </w:tc>
        <w:tc>
          <w:tcPr>
            <w:tcW w:w="359" w:type="dxa"/>
            <w:shd w:val="clear" w:color="auto" w:fill="1F4E79" w:themeFill="accent1" w:themeFillShade="80"/>
          </w:tcPr>
          <w:p w14:paraId="455F80FF" w14:textId="0B3930B9" w:rsidR="005D7B1A" w:rsidRDefault="005D7B1A" w:rsidP="005D7B1A">
            <w:r w:rsidRPr="003B67A7">
              <w:t xml:space="preserve"> </w:t>
            </w:r>
          </w:p>
        </w:tc>
        <w:tc>
          <w:tcPr>
            <w:tcW w:w="446" w:type="dxa"/>
            <w:shd w:val="clear" w:color="auto" w:fill="1F4E79" w:themeFill="accent1" w:themeFillShade="80"/>
          </w:tcPr>
          <w:p w14:paraId="0B01197C" w14:textId="2C0EED3E" w:rsidR="005D7B1A" w:rsidRDefault="005D7B1A" w:rsidP="005D7B1A">
            <w:r w:rsidRPr="003B67A7">
              <w:t xml:space="preserve"> </w:t>
            </w:r>
          </w:p>
        </w:tc>
        <w:tc>
          <w:tcPr>
            <w:tcW w:w="446" w:type="dxa"/>
            <w:shd w:val="clear" w:color="auto" w:fill="1F4E79" w:themeFill="accent1" w:themeFillShade="80"/>
          </w:tcPr>
          <w:p w14:paraId="33E56DFB" w14:textId="53B03AAA" w:rsidR="005D7B1A" w:rsidRDefault="005D7B1A" w:rsidP="005D7B1A">
            <w:r w:rsidRPr="003B67A7">
              <w:t xml:space="preserve"> </w:t>
            </w:r>
          </w:p>
        </w:tc>
        <w:tc>
          <w:tcPr>
            <w:tcW w:w="498" w:type="dxa"/>
            <w:shd w:val="clear" w:color="auto" w:fill="1F4E79" w:themeFill="accent1" w:themeFillShade="80"/>
          </w:tcPr>
          <w:p w14:paraId="2B257243" w14:textId="2AC76F1D" w:rsidR="005D7B1A" w:rsidRDefault="005D7B1A" w:rsidP="005D7B1A">
            <w:r w:rsidRPr="003B67A7">
              <w:t xml:space="preserve"> </w:t>
            </w:r>
          </w:p>
        </w:tc>
        <w:tc>
          <w:tcPr>
            <w:tcW w:w="540" w:type="dxa"/>
            <w:shd w:val="clear" w:color="auto" w:fill="1F4E79" w:themeFill="accent1" w:themeFillShade="80"/>
          </w:tcPr>
          <w:p w14:paraId="41A40A9A" w14:textId="3FFE7FD4" w:rsidR="005D7B1A" w:rsidRDefault="005D7B1A" w:rsidP="005D7B1A">
            <w:r w:rsidRPr="003B67A7">
              <w:t xml:space="preserve"> </w:t>
            </w:r>
          </w:p>
        </w:tc>
        <w:tc>
          <w:tcPr>
            <w:tcW w:w="540" w:type="dxa"/>
            <w:shd w:val="clear" w:color="auto" w:fill="1F4E79" w:themeFill="accent1" w:themeFillShade="80"/>
          </w:tcPr>
          <w:p w14:paraId="4D3793FB" w14:textId="217ACF1F" w:rsidR="005D7B1A" w:rsidRDefault="005D7B1A" w:rsidP="005D7B1A">
            <w:r w:rsidRPr="003B67A7">
              <w:t xml:space="preserve"> </w:t>
            </w:r>
          </w:p>
        </w:tc>
        <w:tc>
          <w:tcPr>
            <w:tcW w:w="630" w:type="dxa"/>
            <w:shd w:val="clear" w:color="auto" w:fill="1F4E79" w:themeFill="accent1" w:themeFillShade="80"/>
          </w:tcPr>
          <w:p w14:paraId="6834DC72" w14:textId="7F688956" w:rsidR="005D7B1A" w:rsidRDefault="005D7B1A" w:rsidP="005D7B1A">
            <w:r w:rsidRPr="003B67A7">
              <w:t xml:space="preserve"> </w:t>
            </w:r>
          </w:p>
        </w:tc>
        <w:tc>
          <w:tcPr>
            <w:tcW w:w="540" w:type="dxa"/>
            <w:shd w:val="clear" w:color="auto" w:fill="1F4E79" w:themeFill="accent1" w:themeFillShade="80"/>
          </w:tcPr>
          <w:p w14:paraId="4EFA0091" w14:textId="6869A778" w:rsidR="005D7B1A" w:rsidRDefault="005D7B1A" w:rsidP="005D7B1A">
            <w:r w:rsidRPr="003B67A7">
              <w:t xml:space="preserve"> </w:t>
            </w:r>
          </w:p>
        </w:tc>
        <w:tc>
          <w:tcPr>
            <w:tcW w:w="517" w:type="dxa"/>
            <w:shd w:val="clear" w:color="auto" w:fill="1F4E79" w:themeFill="accent1" w:themeFillShade="80"/>
          </w:tcPr>
          <w:p w14:paraId="67F49DE1" w14:textId="384A90EB" w:rsidR="005D7B1A" w:rsidRDefault="005D7B1A" w:rsidP="005D7B1A">
            <w:r w:rsidRPr="003B67A7">
              <w:t xml:space="preserve"> </w:t>
            </w:r>
          </w:p>
        </w:tc>
        <w:tc>
          <w:tcPr>
            <w:tcW w:w="450" w:type="dxa"/>
            <w:shd w:val="clear" w:color="auto" w:fill="1F4E79" w:themeFill="accent1" w:themeFillShade="80"/>
          </w:tcPr>
          <w:p w14:paraId="2E59AD76" w14:textId="1FA6578C" w:rsidR="005D7B1A" w:rsidRDefault="005D7B1A" w:rsidP="005D7B1A">
            <w:r w:rsidRPr="003B67A7">
              <w:t xml:space="preserve"> </w:t>
            </w:r>
          </w:p>
        </w:tc>
        <w:tc>
          <w:tcPr>
            <w:tcW w:w="450" w:type="dxa"/>
            <w:shd w:val="clear" w:color="auto" w:fill="1F4E79" w:themeFill="accent1" w:themeFillShade="80"/>
          </w:tcPr>
          <w:p w14:paraId="416050D9" w14:textId="4B7956F9" w:rsidR="005D7B1A" w:rsidRDefault="005D7B1A" w:rsidP="005D7B1A">
            <w:r w:rsidRPr="003B67A7">
              <w:t xml:space="preserve"> </w:t>
            </w:r>
          </w:p>
        </w:tc>
      </w:tr>
      <w:tr w:rsidR="005D7B1A" w14:paraId="0247A16F" w14:textId="77777777" w:rsidTr="00582B9D">
        <w:tc>
          <w:tcPr>
            <w:tcW w:w="2512" w:type="dxa"/>
          </w:tcPr>
          <w:p w14:paraId="30576A65" w14:textId="6EFA8F63" w:rsidR="005D7B1A" w:rsidRDefault="005D7B1A" w:rsidP="005D7B1A">
            <w:r w:rsidRPr="003B67A7">
              <w:t>User Acceptance Test</w:t>
            </w:r>
          </w:p>
        </w:tc>
        <w:tc>
          <w:tcPr>
            <w:tcW w:w="328" w:type="dxa"/>
          </w:tcPr>
          <w:p w14:paraId="249960A3" w14:textId="77777777" w:rsidR="005D7B1A" w:rsidRDefault="005D7B1A" w:rsidP="005D7B1A"/>
        </w:tc>
        <w:tc>
          <w:tcPr>
            <w:tcW w:w="358" w:type="dxa"/>
          </w:tcPr>
          <w:p w14:paraId="2B1D182F" w14:textId="77777777" w:rsidR="005D7B1A" w:rsidRDefault="005D7B1A" w:rsidP="005D7B1A"/>
        </w:tc>
        <w:tc>
          <w:tcPr>
            <w:tcW w:w="358" w:type="dxa"/>
          </w:tcPr>
          <w:p w14:paraId="16357F6F" w14:textId="77777777" w:rsidR="005D7B1A" w:rsidRDefault="005D7B1A" w:rsidP="005D7B1A"/>
        </w:tc>
        <w:tc>
          <w:tcPr>
            <w:tcW w:w="359" w:type="dxa"/>
          </w:tcPr>
          <w:p w14:paraId="1D667192" w14:textId="77777777" w:rsidR="005D7B1A" w:rsidRDefault="005D7B1A" w:rsidP="005D7B1A"/>
        </w:tc>
        <w:tc>
          <w:tcPr>
            <w:tcW w:w="446" w:type="dxa"/>
          </w:tcPr>
          <w:p w14:paraId="7E1FBE9F" w14:textId="77777777" w:rsidR="005D7B1A" w:rsidRDefault="005D7B1A" w:rsidP="005D7B1A"/>
        </w:tc>
        <w:tc>
          <w:tcPr>
            <w:tcW w:w="446" w:type="dxa"/>
          </w:tcPr>
          <w:p w14:paraId="22E0D462" w14:textId="77777777" w:rsidR="005D7B1A" w:rsidRDefault="005D7B1A" w:rsidP="005D7B1A"/>
        </w:tc>
        <w:tc>
          <w:tcPr>
            <w:tcW w:w="498" w:type="dxa"/>
          </w:tcPr>
          <w:p w14:paraId="26408427" w14:textId="77777777" w:rsidR="005D7B1A" w:rsidRDefault="005D7B1A" w:rsidP="005D7B1A"/>
        </w:tc>
        <w:tc>
          <w:tcPr>
            <w:tcW w:w="540" w:type="dxa"/>
          </w:tcPr>
          <w:p w14:paraId="141A89C3" w14:textId="77777777" w:rsidR="005D7B1A" w:rsidRDefault="005D7B1A" w:rsidP="005D7B1A"/>
        </w:tc>
        <w:tc>
          <w:tcPr>
            <w:tcW w:w="540" w:type="dxa"/>
          </w:tcPr>
          <w:p w14:paraId="5923BD27" w14:textId="77777777" w:rsidR="005D7B1A" w:rsidRDefault="005D7B1A" w:rsidP="005D7B1A"/>
        </w:tc>
        <w:tc>
          <w:tcPr>
            <w:tcW w:w="630" w:type="dxa"/>
          </w:tcPr>
          <w:p w14:paraId="4B1C6DAA" w14:textId="77777777" w:rsidR="005D7B1A" w:rsidRDefault="005D7B1A" w:rsidP="005D7B1A"/>
        </w:tc>
        <w:tc>
          <w:tcPr>
            <w:tcW w:w="540" w:type="dxa"/>
          </w:tcPr>
          <w:p w14:paraId="1CA7ED33" w14:textId="77777777" w:rsidR="005D7B1A" w:rsidRDefault="005D7B1A" w:rsidP="005D7B1A"/>
        </w:tc>
        <w:tc>
          <w:tcPr>
            <w:tcW w:w="517" w:type="dxa"/>
          </w:tcPr>
          <w:p w14:paraId="71437A37" w14:textId="77777777" w:rsidR="005D7B1A" w:rsidRDefault="005D7B1A" w:rsidP="005D7B1A"/>
        </w:tc>
        <w:tc>
          <w:tcPr>
            <w:tcW w:w="450" w:type="dxa"/>
          </w:tcPr>
          <w:p w14:paraId="44B49521" w14:textId="77777777" w:rsidR="005D7B1A" w:rsidRDefault="005D7B1A" w:rsidP="005D7B1A"/>
        </w:tc>
        <w:tc>
          <w:tcPr>
            <w:tcW w:w="450" w:type="dxa"/>
          </w:tcPr>
          <w:p w14:paraId="5EC9E449" w14:textId="77777777" w:rsidR="005D7B1A" w:rsidRDefault="005D7B1A" w:rsidP="005D7B1A"/>
        </w:tc>
      </w:tr>
      <w:tr w:rsidR="005D7B1A" w14:paraId="1B9CA3C9" w14:textId="77777777" w:rsidTr="006A449B">
        <w:tc>
          <w:tcPr>
            <w:tcW w:w="2512" w:type="dxa"/>
          </w:tcPr>
          <w:p w14:paraId="47CCD3F5" w14:textId="1D5BA893" w:rsidR="005D7B1A" w:rsidRDefault="005D7B1A" w:rsidP="005D7B1A">
            <w:r w:rsidRPr="003B67A7">
              <w:t>UAT test plan</w:t>
            </w:r>
          </w:p>
        </w:tc>
        <w:tc>
          <w:tcPr>
            <w:tcW w:w="328" w:type="dxa"/>
          </w:tcPr>
          <w:p w14:paraId="17EC4854" w14:textId="77777777" w:rsidR="005D7B1A" w:rsidRDefault="005D7B1A" w:rsidP="005D7B1A"/>
        </w:tc>
        <w:tc>
          <w:tcPr>
            <w:tcW w:w="358" w:type="dxa"/>
          </w:tcPr>
          <w:p w14:paraId="5E9F8EB0" w14:textId="77777777" w:rsidR="005D7B1A" w:rsidRDefault="005D7B1A" w:rsidP="005D7B1A"/>
        </w:tc>
        <w:tc>
          <w:tcPr>
            <w:tcW w:w="358" w:type="dxa"/>
          </w:tcPr>
          <w:p w14:paraId="2A31DD6A" w14:textId="77777777" w:rsidR="005D7B1A" w:rsidRDefault="005D7B1A" w:rsidP="005D7B1A"/>
        </w:tc>
        <w:tc>
          <w:tcPr>
            <w:tcW w:w="359" w:type="dxa"/>
          </w:tcPr>
          <w:p w14:paraId="5607FF6D" w14:textId="77777777" w:rsidR="005D7B1A" w:rsidRDefault="005D7B1A" w:rsidP="005D7B1A"/>
        </w:tc>
        <w:tc>
          <w:tcPr>
            <w:tcW w:w="446" w:type="dxa"/>
          </w:tcPr>
          <w:p w14:paraId="0BDEE339" w14:textId="77777777" w:rsidR="005D7B1A" w:rsidRDefault="005D7B1A" w:rsidP="005D7B1A"/>
        </w:tc>
        <w:tc>
          <w:tcPr>
            <w:tcW w:w="446" w:type="dxa"/>
          </w:tcPr>
          <w:p w14:paraId="00BFC765" w14:textId="77777777" w:rsidR="005D7B1A" w:rsidRDefault="005D7B1A" w:rsidP="005D7B1A"/>
        </w:tc>
        <w:tc>
          <w:tcPr>
            <w:tcW w:w="498" w:type="dxa"/>
          </w:tcPr>
          <w:p w14:paraId="58511E52" w14:textId="77777777" w:rsidR="005D7B1A" w:rsidRDefault="005D7B1A" w:rsidP="005D7B1A"/>
        </w:tc>
        <w:tc>
          <w:tcPr>
            <w:tcW w:w="540" w:type="dxa"/>
            <w:shd w:val="clear" w:color="auto" w:fill="1F3864" w:themeFill="accent5" w:themeFillShade="80"/>
          </w:tcPr>
          <w:p w14:paraId="3B050536" w14:textId="77777777" w:rsidR="005D7B1A" w:rsidRDefault="005D7B1A" w:rsidP="005D7B1A"/>
        </w:tc>
        <w:tc>
          <w:tcPr>
            <w:tcW w:w="540" w:type="dxa"/>
            <w:shd w:val="clear" w:color="auto" w:fill="1F3864" w:themeFill="accent5" w:themeFillShade="80"/>
          </w:tcPr>
          <w:p w14:paraId="4AA5AA41" w14:textId="605EE08C" w:rsidR="005D7B1A" w:rsidRDefault="005D7B1A" w:rsidP="005D7B1A">
            <w:r w:rsidRPr="003B67A7">
              <w:t xml:space="preserve"> </w:t>
            </w:r>
          </w:p>
        </w:tc>
        <w:tc>
          <w:tcPr>
            <w:tcW w:w="630" w:type="dxa"/>
            <w:shd w:val="clear" w:color="auto" w:fill="1F3864" w:themeFill="accent5" w:themeFillShade="80"/>
          </w:tcPr>
          <w:p w14:paraId="50815DF3" w14:textId="32D95033" w:rsidR="005D7B1A" w:rsidRDefault="005D7B1A" w:rsidP="005D7B1A">
            <w:r w:rsidRPr="003B67A7">
              <w:t xml:space="preserve"> </w:t>
            </w:r>
          </w:p>
        </w:tc>
        <w:tc>
          <w:tcPr>
            <w:tcW w:w="540" w:type="dxa"/>
            <w:shd w:val="clear" w:color="auto" w:fill="1F3864" w:themeFill="accent5" w:themeFillShade="80"/>
          </w:tcPr>
          <w:p w14:paraId="0DFE010E" w14:textId="55E6793C" w:rsidR="005D7B1A" w:rsidRDefault="005D7B1A" w:rsidP="005D7B1A">
            <w:r w:rsidRPr="003B67A7">
              <w:t xml:space="preserve"> </w:t>
            </w:r>
          </w:p>
        </w:tc>
        <w:tc>
          <w:tcPr>
            <w:tcW w:w="517" w:type="dxa"/>
          </w:tcPr>
          <w:p w14:paraId="647B3E64" w14:textId="77777777" w:rsidR="005D7B1A" w:rsidRDefault="005D7B1A" w:rsidP="005D7B1A"/>
        </w:tc>
        <w:tc>
          <w:tcPr>
            <w:tcW w:w="450" w:type="dxa"/>
          </w:tcPr>
          <w:p w14:paraId="67156708" w14:textId="77777777" w:rsidR="005D7B1A" w:rsidRDefault="005D7B1A" w:rsidP="005D7B1A"/>
        </w:tc>
        <w:tc>
          <w:tcPr>
            <w:tcW w:w="450" w:type="dxa"/>
          </w:tcPr>
          <w:p w14:paraId="3B1E7C8B" w14:textId="77777777" w:rsidR="005D7B1A" w:rsidRDefault="005D7B1A" w:rsidP="005D7B1A"/>
        </w:tc>
      </w:tr>
      <w:tr w:rsidR="005D7B1A" w14:paraId="610A4A58" w14:textId="77777777" w:rsidTr="006A449B">
        <w:tc>
          <w:tcPr>
            <w:tcW w:w="2512" w:type="dxa"/>
          </w:tcPr>
          <w:p w14:paraId="0EBD6540" w14:textId="05C5E24B" w:rsidR="005D7B1A" w:rsidRDefault="005D7B1A" w:rsidP="005D7B1A">
            <w:r w:rsidRPr="003B67A7">
              <w:t>Specification</w:t>
            </w:r>
          </w:p>
        </w:tc>
        <w:tc>
          <w:tcPr>
            <w:tcW w:w="328" w:type="dxa"/>
          </w:tcPr>
          <w:p w14:paraId="12E1FCB4" w14:textId="77777777" w:rsidR="005D7B1A" w:rsidRDefault="005D7B1A" w:rsidP="005D7B1A"/>
        </w:tc>
        <w:tc>
          <w:tcPr>
            <w:tcW w:w="358" w:type="dxa"/>
          </w:tcPr>
          <w:p w14:paraId="02A83E91" w14:textId="77777777" w:rsidR="005D7B1A" w:rsidRDefault="005D7B1A" w:rsidP="005D7B1A"/>
        </w:tc>
        <w:tc>
          <w:tcPr>
            <w:tcW w:w="358" w:type="dxa"/>
          </w:tcPr>
          <w:p w14:paraId="0B74E47F" w14:textId="77777777" w:rsidR="005D7B1A" w:rsidRDefault="005D7B1A" w:rsidP="005D7B1A"/>
        </w:tc>
        <w:tc>
          <w:tcPr>
            <w:tcW w:w="359" w:type="dxa"/>
          </w:tcPr>
          <w:p w14:paraId="1E6E88E0" w14:textId="77777777" w:rsidR="005D7B1A" w:rsidRDefault="005D7B1A" w:rsidP="005D7B1A"/>
        </w:tc>
        <w:tc>
          <w:tcPr>
            <w:tcW w:w="446" w:type="dxa"/>
          </w:tcPr>
          <w:p w14:paraId="1185AE58" w14:textId="77777777" w:rsidR="005D7B1A" w:rsidRDefault="005D7B1A" w:rsidP="005D7B1A"/>
        </w:tc>
        <w:tc>
          <w:tcPr>
            <w:tcW w:w="446" w:type="dxa"/>
          </w:tcPr>
          <w:p w14:paraId="507E1A4E" w14:textId="77777777" w:rsidR="005D7B1A" w:rsidRDefault="005D7B1A" w:rsidP="005D7B1A"/>
        </w:tc>
        <w:tc>
          <w:tcPr>
            <w:tcW w:w="498" w:type="dxa"/>
          </w:tcPr>
          <w:p w14:paraId="10C40A9A" w14:textId="77777777" w:rsidR="005D7B1A" w:rsidRDefault="005D7B1A" w:rsidP="005D7B1A"/>
        </w:tc>
        <w:tc>
          <w:tcPr>
            <w:tcW w:w="540" w:type="dxa"/>
          </w:tcPr>
          <w:p w14:paraId="4BD77316" w14:textId="77777777" w:rsidR="005D7B1A" w:rsidRDefault="005D7B1A" w:rsidP="005D7B1A"/>
        </w:tc>
        <w:tc>
          <w:tcPr>
            <w:tcW w:w="540" w:type="dxa"/>
          </w:tcPr>
          <w:p w14:paraId="2366F53A" w14:textId="13871584" w:rsidR="005D7B1A" w:rsidRDefault="005D7B1A" w:rsidP="005D7B1A">
            <w:r w:rsidRPr="003B67A7">
              <w:t xml:space="preserve"> </w:t>
            </w:r>
          </w:p>
        </w:tc>
        <w:tc>
          <w:tcPr>
            <w:tcW w:w="630" w:type="dxa"/>
            <w:shd w:val="clear" w:color="auto" w:fill="1F3864" w:themeFill="accent5" w:themeFillShade="80"/>
          </w:tcPr>
          <w:p w14:paraId="3FDA6A91" w14:textId="40511A42" w:rsidR="005D7B1A" w:rsidRDefault="005D7B1A" w:rsidP="005D7B1A">
            <w:r w:rsidRPr="003B67A7">
              <w:t xml:space="preserve"> </w:t>
            </w:r>
          </w:p>
        </w:tc>
        <w:tc>
          <w:tcPr>
            <w:tcW w:w="540" w:type="dxa"/>
            <w:shd w:val="clear" w:color="auto" w:fill="1F3864" w:themeFill="accent5" w:themeFillShade="80"/>
          </w:tcPr>
          <w:p w14:paraId="393714DE" w14:textId="02691D63" w:rsidR="005D7B1A" w:rsidRDefault="005D7B1A" w:rsidP="005D7B1A">
            <w:r w:rsidRPr="003B67A7">
              <w:t xml:space="preserve"> </w:t>
            </w:r>
          </w:p>
        </w:tc>
        <w:tc>
          <w:tcPr>
            <w:tcW w:w="517" w:type="dxa"/>
            <w:shd w:val="clear" w:color="auto" w:fill="1F3864" w:themeFill="accent5" w:themeFillShade="80"/>
          </w:tcPr>
          <w:p w14:paraId="11285A79" w14:textId="1599166A" w:rsidR="005D7B1A" w:rsidRDefault="005D7B1A" w:rsidP="005D7B1A">
            <w:r w:rsidRPr="003B67A7">
              <w:t xml:space="preserve"> </w:t>
            </w:r>
          </w:p>
        </w:tc>
        <w:tc>
          <w:tcPr>
            <w:tcW w:w="450" w:type="dxa"/>
          </w:tcPr>
          <w:p w14:paraId="542394EB" w14:textId="77777777" w:rsidR="005D7B1A" w:rsidRDefault="005D7B1A" w:rsidP="005D7B1A"/>
        </w:tc>
        <w:tc>
          <w:tcPr>
            <w:tcW w:w="450" w:type="dxa"/>
          </w:tcPr>
          <w:p w14:paraId="7414E7B7" w14:textId="77777777" w:rsidR="005D7B1A" w:rsidRDefault="005D7B1A" w:rsidP="005D7B1A"/>
        </w:tc>
      </w:tr>
      <w:tr w:rsidR="005D7B1A" w14:paraId="2275DCD3" w14:textId="77777777" w:rsidTr="006A449B">
        <w:tc>
          <w:tcPr>
            <w:tcW w:w="2512" w:type="dxa"/>
          </w:tcPr>
          <w:p w14:paraId="6C6D8932" w14:textId="2CFDA3DF" w:rsidR="005D7B1A" w:rsidRDefault="005D7B1A" w:rsidP="005D7B1A">
            <w:r w:rsidRPr="003B67A7">
              <w:t>Execution</w:t>
            </w:r>
          </w:p>
        </w:tc>
        <w:tc>
          <w:tcPr>
            <w:tcW w:w="328" w:type="dxa"/>
          </w:tcPr>
          <w:p w14:paraId="4135356E" w14:textId="77777777" w:rsidR="005D7B1A" w:rsidRDefault="005D7B1A" w:rsidP="005D7B1A"/>
        </w:tc>
        <w:tc>
          <w:tcPr>
            <w:tcW w:w="358" w:type="dxa"/>
          </w:tcPr>
          <w:p w14:paraId="314F96F3" w14:textId="77777777" w:rsidR="005D7B1A" w:rsidRDefault="005D7B1A" w:rsidP="005D7B1A"/>
        </w:tc>
        <w:tc>
          <w:tcPr>
            <w:tcW w:w="358" w:type="dxa"/>
          </w:tcPr>
          <w:p w14:paraId="555EC7E3" w14:textId="77777777" w:rsidR="005D7B1A" w:rsidRDefault="005D7B1A" w:rsidP="005D7B1A"/>
        </w:tc>
        <w:tc>
          <w:tcPr>
            <w:tcW w:w="359" w:type="dxa"/>
          </w:tcPr>
          <w:p w14:paraId="3027209D" w14:textId="77777777" w:rsidR="005D7B1A" w:rsidRDefault="005D7B1A" w:rsidP="005D7B1A"/>
        </w:tc>
        <w:tc>
          <w:tcPr>
            <w:tcW w:w="446" w:type="dxa"/>
          </w:tcPr>
          <w:p w14:paraId="681AF602" w14:textId="77777777" w:rsidR="005D7B1A" w:rsidRDefault="005D7B1A" w:rsidP="005D7B1A"/>
        </w:tc>
        <w:tc>
          <w:tcPr>
            <w:tcW w:w="446" w:type="dxa"/>
          </w:tcPr>
          <w:p w14:paraId="6D5C95CC" w14:textId="77777777" w:rsidR="005D7B1A" w:rsidRDefault="005D7B1A" w:rsidP="005D7B1A"/>
        </w:tc>
        <w:tc>
          <w:tcPr>
            <w:tcW w:w="498" w:type="dxa"/>
          </w:tcPr>
          <w:p w14:paraId="13EBA29B" w14:textId="77777777" w:rsidR="005D7B1A" w:rsidRDefault="005D7B1A" w:rsidP="005D7B1A"/>
        </w:tc>
        <w:tc>
          <w:tcPr>
            <w:tcW w:w="540" w:type="dxa"/>
          </w:tcPr>
          <w:p w14:paraId="51C9D293" w14:textId="77777777" w:rsidR="005D7B1A" w:rsidRDefault="005D7B1A" w:rsidP="005D7B1A"/>
        </w:tc>
        <w:tc>
          <w:tcPr>
            <w:tcW w:w="540" w:type="dxa"/>
          </w:tcPr>
          <w:p w14:paraId="46A02912" w14:textId="77777777" w:rsidR="005D7B1A" w:rsidRDefault="005D7B1A" w:rsidP="005D7B1A"/>
        </w:tc>
        <w:tc>
          <w:tcPr>
            <w:tcW w:w="630" w:type="dxa"/>
          </w:tcPr>
          <w:p w14:paraId="09545EF3" w14:textId="77777777" w:rsidR="005D7B1A" w:rsidRDefault="005D7B1A" w:rsidP="005D7B1A"/>
        </w:tc>
        <w:tc>
          <w:tcPr>
            <w:tcW w:w="540" w:type="dxa"/>
            <w:shd w:val="clear" w:color="auto" w:fill="1F3864" w:themeFill="accent5" w:themeFillShade="80"/>
          </w:tcPr>
          <w:p w14:paraId="04CB47BA" w14:textId="77777777" w:rsidR="005D7B1A" w:rsidRDefault="005D7B1A" w:rsidP="005D7B1A"/>
        </w:tc>
        <w:tc>
          <w:tcPr>
            <w:tcW w:w="517" w:type="dxa"/>
            <w:shd w:val="clear" w:color="auto" w:fill="1F3864" w:themeFill="accent5" w:themeFillShade="80"/>
          </w:tcPr>
          <w:p w14:paraId="058B6DEF" w14:textId="77777777" w:rsidR="005D7B1A" w:rsidRDefault="005D7B1A" w:rsidP="005D7B1A"/>
        </w:tc>
        <w:tc>
          <w:tcPr>
            <w:tcW w:w="450" w:type="dxa"/>
            <w:shd w:val="clear" w:color="auto" w:fill="1F3864" w:themeFill="accent5" w:themeFillShade="80"/>
          </w:tcPr>
          <w:p w14:paraId="5105289D" w14:textId="198477CF" w:rsidR="005D7B1A" w:rsidRDefault="005D7B1A" w:rsidP="005D7B1A">
            <w:r w:rsidRPr="003B67A7">
              <w:t xml:space="preserve"> </w:t>
            </w:r>
          </w:p>
        </w:tc>
        <w:tc>
          <w:tcPr>
            <w:tcW w:w="450" w:type="dxa"/>
            <w:shd w:val="clear" w:color="auto" w:fill="1F3864" w:themeFill="accent5" w:themeFillShade="80"/>
          </w:tcPr>
          <w:p w14:paraId="4DF3F11E" w14:textId="77777777" w:rsidR="005D7B1A" w:rsidRDefault="005D7B1A" w:rsidP="005D7B1A"/>
        </w:tc>
      </w:tr>
      <w:tr w:rsidR="005D7B1A" w14:paraId="7CC6ABE9" w14:textId="77777777" w:rsidTr="00495EBA">
        <w:tc>
          <w:tcPr>
            <w:tcW w:w="2512" w:type="dxa"/>
          </w:tcPr>
          <w:p w14:paraId="64D1A500" w14:textId="09F4F2DB" w:rsidR="005D7B1A" w:rsidRDefault="005D7B1A" w:rsidP="005D7B1A">
            <w:r w:rsidRPr="003B67A7">
              <w:t>Conclusion</w:t>
            </w:r>
          </w:p>
        </w:tc>
        <w:tc>
          <w:tcPr>
            <w:tcW w:w="328" w:type="dxa"/>
          </w:tcPr>
          <w:p w14:paraId="59B3EA02" w14:textId="77777777" w:rsidR="005D7B1A" w:rsidRDefault="005D7B1A" w:rsidP="005D7B1A"/>
        </w:tc>
        <w:tc>
          <w:tcPr>
            <w:tcW w:w="358" w:type="dxa"/>
          </w:tcPr>
          <w:p w14:paraId="662535FA" w14:textId="77777777" w:rsidR="005D7B1A" w:rsidRDefault="005D7B1A" w:rsidP="005D7B1A"/>
        </w:tc>
        <w:tc>
          <w:tcPr>
            <w:tcW w:w="358" w:type="dxa"/>
          </w:tcPr>
          <w:p w14:paraId="3C949D33" w14:textId="77777777" w:rsidR="005D7B1A" w:rsidRDefault="005D7B1A" w:rsidP="005D7B1A"/>
        </w:tc>
        <w:tc>
          <w:tcPr>
            <w:tcW w:w="359" w:type="dxa"/>
          </w:tcPr>
          <w:p w14:paraId="2C5F7E27" w14:textId="77777777" w:rsidR="005D7B1A" w:rsidRDefault="005D7B1A" w:rsidP="005D7B1A"/>
        </w:tc>
        <w:tc>
          <w:tcPr>
            <w:tcW w:w="446" w:type="dxa"/>
          </w:tcPr>
          <w:p w14:paraId="667762BA" w14:textId="77777777" w:rsidR="005D7B1A" w:rsidRDefault="005D7B1A" w:rsidP="005D7B1A"/>
        </w:tc>
        <w:tc>
          <w:tcPr>
            <w:tcW w:w="446" w:type="dxa"/>
          </w:tcPr>
          <w:p w14:paraId="0D135B21" w14:textId="77777777" w:rsidR="005D7B1A" w:rsidRDefault="005D7B1A" w:rsidP="005D7B1A"/>
        </w:tc>
        <w:tc>
          <w:tcPr>
            <w:tcW w:w="498" w:type="dxa"/>
          </w:tcPr>
          <w:p w14:paraId="3A9BC77F" w14:textId="77777777" w:rsidR="005D7B1A" w:rsidRDefault="005D7B1A" w:rsidP="005D7B1A"/>
        </w:tc>
        <w:tc>
          <w:tcPr>
            <w:tcW w:w="540" w:type="dxa"/>
          </w:tcPr>
          <w:p w14:paraId="05412A0F" w14:textId="77777777" w:rsidR="005D7B1A" w:rsidRDefault="005D7B1A" w:rsidP="005D7B1A"/>
        </w:tc>
        <w:tc>
          <w:tcPr>
            <w:tcW w:w="540" w:type="dxa"/>
          </w:tcPr>
          <w:p w14:paraId="2FF7298A" w14:textId="77777777" w:rsidR="005D7B1A" w:rsidRDefault="005D7B1A" w:rsidP="005D7B1A"/>
        </w:tc>
        <w:tc>
          <w:tcPr>
            <w:tcW w:w="630" w:type="dxa"/>
          </w:tcPr>
          <w:p w14:paraId="38014D6E" w14:textId="77777777" w:rsidR="005D7B1A" w:rsidRDefault="005D7B1A" w:rsidP="005D7B1A"/>
        </w:tc>
        <w:tc>
          <w:tcPr>
            <w:tcW w:w="540" w:type="dxa"/>
          </w:tcPr>
          <w:p w14:paraId="25043494" w14:textId="77777777" w:rsidR="005D7B1A" w:rsidRDefault="005D7B1A" w:rsidP="005D7B1A"/>
        </w:tc>
        <w:tc>
          <w:tcPr>
            <w:tcW w:w="517" w:type="dxa"/>
          </w:tcPr>
          <w:p w14:paraId="2D61CD69" w14:textId="77777777" w:rsidR="005D7B1A" w:rsidRDefault="005D7B1A" w:rsidP="005D7B1A"/>
        </w:tc>
        <w:tc>
          <w:tcPr>
            <w:tcW w:w="450" w:type="dxa"/>
            <w:shd w:val="clear" w:color="auto" w:fill="1F3864" w:themeFill="accent5" w:themeFillShade="80"/>
          </w:tcPr>
          <w:p w14:paraId="1C11FF1A" w14:textId="77777777" w:rsidR="005D7B1A" w:rsidRDefault="005D7B1A" w:rsidP="005D7B1A"/>
        </w:tc>
        <w:tc>
          <w:tcPr>
            <w:tcW w:w="450" w:type="dxa"/>
            <w:shd w:val="clear" w:color="auto" w:fill="1F3864" w:themeFill="accent5" w:themeFillShade="80"/>
          </w:tcPr>
          <w:p w14:paraId="797446A2" w14:textId="151566F2" w:rsidR="005D7B1A" w:rsidRDefault="005D7B1A" w:rsidP="005D7B1A">
            <w:r w:rsidRPr="003B67A7">
              <w:t xml:space="preserve"> </w:t>
            </w:r>
          </w:p>
        </w:tc>
      </w:tr>
      <w:tr w:rsidR="005D7B1A" w14:paraId="451E1729" w14:textId="77777777" w:rsidTr="00582B9D">
        <w:tc>
          <w:tcPr>
            <w:tcW w:w="2512" w:type="dxa"/>
          </w:tcPr>
          <w:p w14:paraId="410A201B" w14:textId="711B0BE8" w:rsidR="005D7B1A" w:rsidRDefault="005D7B1A" w:rsidP="005D7B1A">
            <w:r w:rsidRPr="003B67A7">
              <w:t>Sign off on first round testing</w:t>
            </w:r>
          </w:p>
        </w:tc>
        <w:tc>
          <w:tcPr>
            <w:tcW w:w="328" w:type="dxa"/>
          </w:tcPr>
          <w:p w14:paraId="7A14C5A1" w14:textId="77777777" w:rsidR="005D7B1A" w:rsidRDefault="005D7B1A" w:rsidP="005D7B1A"/>
        </w:tc>
        <w:tc>
          <w:tcPr>
            <w:tcW w:w="358" w:type="dxa"/>
          </w:tcPr>
          <w:p w14:paraId="14F1A8E2" w14:textId="73AACA03" w:rsidR="005D7B1A" w:rsidRDefault="005D7B1A" w:rsidP="005D7B1A"/>
        </w:tc>
        <w:tc>
          <w:tcPr>
            <w:tcW w:w="358" w:type="dxa"/>
          </w:tcPr>
          <w:p w14:paraId="7AE51057" w14:textId="2BE896E5" w:rsidR="005D7B1A" w:rsidRDefault="005D7B1A" w:rsidP="005D7B1A"/>
        </w:tc>
        <w:tc>
          <w:tcPr>
            <w:tcW w:w="359" w:type="dxa"/>
          </w:tcPr>
          <w:p w14:paraId="64C8F17C" w14:textId="100DC256" w:rsidR="005D7B1A" w:rsidRDefault="005D7B1A" w:rsidP="005D7B1A"/>
        </w:tc>
        <w:tc>
          <w:tcPr>
            <w:tcW w:w="446" w:type="dxa"/>
          </w:tcPr>
          <w:p w14:paraId="3C77CCF3" w14:textId="71D71EE3" w:rsidR="005D7B1A" w:rsidRDefault="005D7B1A" w:rsidP="005D7B1A"/>
        </w:tc>
        <w:tc>
          <w:tcPr>
            <w:tcW w:w="446" w:type="dxa"/>
          </w:tcPr>
          <w:p w14:paraId="72682B91" w14:textId="54FB0190" w:rsidR="005D7B1A" w:rsidRDefault="005D7B1A" w:rsidP="005D7B1A"/>
        </w:tc>
        <w:tc>
          <w:tcPr>
            <w:tcW w:w="498" w:type="dxa"/>
          </w:tcPr>
          <w:p w14:paraId="472A9FCA" w14:textId="7F6F7854" w:rsidR="005D7B1A" w:rsidRDefault="005D7B1A" w:rsidP="005D7B1A"/>
        </w:tc>
        <w:tc>
          <w:tcPr>
            <w:tcW w:w="540" w:type="dxa"/>
          </w:tcPr>
          <w:p w14:paraId="3C7E7A69" w14:textId="7BE2CEF6" w:rsidR="005D7B1A" w:rsidRDefault="005D7B1A" w:rsidP="005D7B1A"/>
        </w:tc>
        <w:tc>
          <w:tcPr>
            <w:tcW w:w="540" w:type="dxa"/>
          </w:tcPr>
          <w:p w14:paraId="5B2AD660" w14:textId="77777777" w:rsidR="005D7B1A" w:rsidRDefault="005D7B1A" w:rsidP="005D7B1A"/>
        </w:tc>
        <w:tc>
          <w:tcPr>
            <w:tcW w:w="630" w:type="dxa"/>
          </w:tcPr>
          <w:p w14:paraId="156EFE9D" w14:textId="77777777" w:rsidR="005D7B1A" w:rsidRDefault="005D7B1A" w:rsidP="005D7B1A"/>
        </w:tc>
        <w:tc>
          <w:tcPr>
            <w:tcW w:w="540" w:type="dxa"/>
          </w:tcPr>
          <w:p w14:paraId="5E2A896D" w14:textId="77777777" w:rsidR="005D7B1A" w:rsidRDefault="005D7B1A" w:rsidP="005D7B1A"/>
        </w:tc>
        <w:tc>
          <w:tcPr>
            <w:tcW w:w="517" w:type="dxa"/>
          </w:tcPr>
          <w:p w14:paraId="20E703E0" w14:textId="77777777" w:rsidR="005D7B1A" w:rsidRDefault="005D7B1A" w:rsidP="005D7B1A"/>
        </w:tc>
        <w:tc>
          <w:tcPr>
            <w:tcW w:w="450" w:type="dxa"/>
          </w:tcPr>
          <w:p w14:paraId="598C63B8" w14:textId="77777777" w:rsidR="005D7B1A" w:rsidRDefault="005D7B1A" w:rsidP="005D7B1A"/>
        </w:tc>
        <w:tc>
          <w:tcPr>
            <w:tcW w:w="450" w:type="dxa"/>
            <w:shd w:val="clear" w:color="auto" w:fill="1F3864" w:themeFill="accent5" w:themeFillShade="80"/>
          </w:tcPr>
          <w:p w14:paraId="79DA5E49" w14:textId="77777777" w:rsidR="005D7B1A" w:rsidRDefault="005D7B1A" w:rsidP="005D7B1A"/>
        </w:tc>
      </w:tr>
    </w:tbl>
    <w:p w14:paraId="1BDF8974" w14:textId="77777777" w:rsidR="00C40BF4" w:rsidRDefault="00C40BF4" w:rsidP="00B5416C"/>
    <w:tbl>
      <w:tblPr>
        <w:tblStyle w:val="TableGrid"/>
        <w:tblW w:w="0" w:type="auto"/>
        <w:tblLook w:val="04A0" w:firstRow="1" w:lastRow="0" w:firstColumn="1" w:lastColumn="0" w:noHBand="0" w:noVBand="1"/>
      </w:tblPr>
      <w:tblGrid>
        <w:gridCol w:w="2512"/>
        <w:gridCol w:w="328"/>
        <w:gridCol w:w="358"/>
        <w:gridCol w:w="358"/>
        <w:gridCol w:w="359"/>
        <w:gridCol w:w="446"/>
        <w:gridCol w:w="446"/>
        <w:gridCol w:w="498"/>
        <w:gridCol w:w="540"/>
        <w:gridCol w:w="540"/>
        <w:gridCol w:w="630"/>
        <w:gridCol w:w="540"/>
        <w:gridCol w:w="517"/>
        <w:gridCol w:w="450"/>
        <w:gridCol w:w="450"/>
      </w:tblGrid>
      <w:tr w:rsidR="00C40BF4" w14:paraId="3F275A5C" w14:textId="77777777" w:rsidTr="006A449B">
        <w:trPr>
          <w:gridAfter w:val="14"/>
          <w:wAfter w:w="6460" w:type="dxa"/>
        </w:trPr>
        <w:tc>
          <w:tcPr>
            <w:tcW w:w="2512" w:type="dxa"/>
          </w:tcPr>
          <w:p w14:paraId="078973AD" w14:textId="3C1BD37E" w:rsidR="00C40BF4" w:rsidRDefault="00582B9D" w:rsidP="006A449B">
            <w:r>
              <w:t>Phasing and A</w:t>
            </w:r>
            <w:r w:rsidR="00C40BF4" w:rsidRPr="003B67A7">
              <w:t>ctivities</w:t>
            </w:r>
          </w:p>
        </w:tc>
      </w:tr>
      <w:tr w:rsidR="00C40BF4" w14:paraId="2D0FEA47" w14:textId="77777777" w:rsidTr="00582B9D">
        <w:tc>
          <w:tcPr>
            <w:tcW w:w="2512" w:type="dxa"/>
          </w:tcPr>
          <w:p w14:paraId="63C26332" w14:textId="1A29B687" w:rsidR="00C40BF4" w:rsidRDefault="00C40BF4" w:rsidP="00C40BF4">
            <w:r w:rsidRPr="003B67A7">
              <w:t xml:space="preserve"> </w:t>
            </w:r>
            <w:r>
              <w:t>Weeks stage 2</w:t>
            </w:r>
          </w:p>
        </w:tc>
        <w:tc>
          <w:tcPr>
            <w:tcW w:w="328" w:type="dxa"/>
          </w:tcPr>
          <w:p w14:paraId="336464F5" w14:textId="77777777" w:rsidR="00C40BF4" w:rsidRDefault="00C40BF4" w:rsidP="006A449B">
            <w:r w:rsidRPr="003B67A7">
              <w:t>1</w:t>
            </w:r>
          </w:p>
        </w:tc>
        <w:tc>
          <w:tcPr>
            <w:tcW w:w="358" w:type="dxa"/>
          </w:tcPr>
          <w:p w14:paraId="2D81E525" w14:textId="77777777" w:rsidR="00C40BF4" w:rsidRDefault="00C40BF4" w:rsidP="006A449B">
            <w:r w:rsidRPr="003B67A7">
              <w:t>2</w:t>
            </w:r>
          </w:p>
        </w:tc>
        <w:tc>
          <w:tcPr>
            <w:tcW w:w="358" w:type="dxa"/>
          </w:tcPr>
          <w:p w14:paraId="6B40839F" w14:textId="77777777" w:rsidR="00C40BF4" w:rsidRDefault="00C40BF4" w:rsidP="006A449B">
            <w:r w:rsidRPr="003B67A7">
              <w:t>3</w:t>
            </w:r>
          </w:p>
        </w:tc>
        <w:tc>
          <w:tcPr>
            <w:tcW w:w="359" w:type="dxa"/>
          </w:tcPr>
          <w:p w14:paraId="25065A08" w14:textId="77777777" w:rsidR="00C40BF4" w:rsidRDefault="00C40BF4" w:rsidP="006A449B">
            <w:r w:rsidRPr="003B67A7">
              <w:t>4</w:t>
            </w:r>
          </w:p>
        </w:tc>
        <w:tc>
          <w:tcPr>
            <w:tcW w:w="446" w:type="dxa"/>
          </w:tcPr>
          <w:p w14:paraId="7FB8B4B4" w14:textId="77777777" w:rsidR="00C40BF4" w:rsidRDefault="00C40BF4" w:rsidP="006A449B">
            <w:r w:rsidRPr="003B67A7">
              <w:t>5</w:t>
            </w:r>
          </w:p>
        </w:tc>
        <w:tc>
          <w:tcPr>
            <w:tcW w:w="446" w:type="dxa"/>
          </w:tcPr>
          <w:p w14:paraId="6BF94863" w14:textId="77777777" w:rsidR="00C40BF4" w:rsidRDefault="00C40BF4" w:rsidP="006A449B">
            <w:r w:rsidRPr="003B67A7">
              <w:t>6</w:t>
            </w:r>
          </w:p>
        </w:tc>
        <w:tc>
          <w:tcPr>
            <w:tcW w:w="498" w:type="dxa"/>
          </w:tcPr>
          <w:p w14:paraId="555AE67D" w14:textId="77777777" w:rsidR="00C40BF4" w:rsidRDefault="00C40BF4" w:rsidP="006A449B">
            <w:r w:rsidRPr="003B67A7">
              <w:t>7</w:t>
            </w:r>
          </w:p>
        </w:tc>
        <w:tc>
          <w:tcPr>
            <w:tcW w:w="540" w:type="dxa"/>
          </w:tcPr>
          <w:p w14:paraId="1B49323D" w14:textId="77777777" w:rsidR="00C40BF4" w:rsidRDefault="00C40BF4" w:rsidP="006A449B">
            <w:r w:rsidRPr="003B67A7">
              <w:t>8</w:t>
            </w:r>
          </w:p>
        </w:tc>
        <w:tc>
          <w:tcPr>
            <w:tcW w:w="540" w:type="dxa"/>
          </w:tcPr>
          <w:p w14:paraId="6219060E" w14:textId="77777777" w:rsidR="00C40BF4" w:rsidRDefault="00C40BF4" w:rsidP="006A449B">
            <w:r w:rsidRPr="003B67A7">
              <w:t>9</w:t>
            </w:r>
          </w:p>
        </w:tc>
        <w:tc>
          <w:tcPr>
            <w:tcW w:w="630" w:type="dxa"/>
          </w:tcPr>
          <w:p w14:paraId="750A3441" w14:textId="77777777" w:rsidR="00C40BF4" w:rsidRDefault="00C40BF4" w:rsidP="006A449B">
            <w:r w:rsidRPr="003B67A7">
              <w:t>10</w:t>
            </w:r>
          </w:p>
        </w:tc>
        <w:tc>
          <w:tcPr>
            <w:tcW w:w="540" w:type="dxa"/>
          </w:tcPr>
          <w:p w14:paraId="23839468" w14:textId="77777777" w:rsidR="00C40BF4" w:rsidRDefault="00C40BF4" w:rsidP="006A449B">
            <w:r w:rsidRPr="003B67A7">
              <w:t>11</w:t>
            </w:r>
          </w:p>
        </w:tc>
        <w:tc>
          <w:tcPr>
            <w:tcW w:w="517" w:type="dxa"/>
          </w:tcPr>
          <w:p w14:paraId="09E117C0" w14:textId="77777777" w:rsidR="00C40BF4" w:rsidRDefault="00C40BF4" w:rsidP="006A449B">
            <w:r w:rsidRPr="003B67A7">
              <w:t>12</w:t>
            </w:r>
          </w:p>
        </w:tc>
        <w:tc>
          <w:tcPr>
            <w:tcW w:w="450" w:type="dxa"/>
          </w:tcPr>
          <w:p w14:paraId="1B58DC8C" w14:textId="77777777" w:rsidR="00C40BF4" w:rsidRDefault="00C40BF4" w:rsidP="006A449B">
            <w:r w:rsidRPr="003B67A7">
              <w:t>13</w:t>
            </w:r>
          </w:p>
        </w:tc>
        <w:tc>
          <w:tcPr>
            <w:tcW w:w="450" w:type="dxa"/>
          </w:tcPr>
          <w:p w14:paraId="3B119863" w14:textId="77777777" w:rsidR="00C40BF4" w:rsidRDefault="00C40BF4" w:rsidP="006A449B">
            <w:r w:rsidRPr="003B67A7">
              <w:t>14</w:t>
            </w:r>
          </w:p>
        </w:tc>
      </w:tr>
      <w:tr w:rsidR="00C40BF4" w14:paraId="02FF0EAD" w14:textId="77777777" w:rsidTr="00582B9D">
        <w:tc>
          <w:tcPr>
            <w:tcW w:w="2512" w:type="dxa"/>
          </w:tcPr>
          <w:p w14:paraId="569B773D" w14:textId="77777777" w:rsidR="00C40BF4" w:rsidRDefault="00C40BF4" w:rsidP="006A449B">
            <w:r w:rsidRPr="003B67A7">
              <w:t xml:space="preserve"> </w:t>
            </w:r>
          </w:p>
        </w:tc>
        <w:tc>
          <w:tcPr>
            <w:tcW w:w="328" w:type="dxa"/>
          </w:tcPr>
          <w:p w14:paraId="253A4A03" w14:textId="77777777" w:rsidR="00C40BF4" w:rsidRDefault="00C40BF4" w:rsidP="006A449B"/>
        </w:tc>
        <w:tc>
          <w:tcPr>
            <w:tcW w:w="358" w:type="dxa"/>
          </w:tcPr>
          <w:p w14:paraId="48360951" w14:textId="77777777" w:rsidR="00C40BF4" w:rsidRDefault="00C40BF4" w:rsidP="006A449B"/>
        </w:tc>
        <w:tc>
          <w:tcPr>
            <w:tcW w:w="358" w:type="dxa"/>
          </w:tcPr>
          <w:p w14:paraId="5C10330E" w14:textId="77777777" w:rsidR="00C40BF4" w:rsidRDefault="00C40BF4" w:rsidP="006A449B"/>
        </w:tc>
        <w:tc>
          <w:tcPr>
            <w:tcW w:w="359" w:type="dxa"/>
          </w:tcPr>
          <w:p w14:paraId="748376A0" w14:textId="77777777" w:rsidR="00C40BF4" w:rsidRDefault="00C40BF4" w:rsidP="006A449B"/>
        </w:tc>
        <w:tc>
          <w:tcPr>
            <w:tcW w:w="446" w:type="dxa"/>
          </w:tcPr>
          <w:p w14:paraId="726AD075" w14:textId="77777777" w:rsidR="00C40BF4" w:rsidRDefault="00C40BF4" w:rsidP="006A449B"/>
        </w:tc>
        <w:tc>
          <w:tcPr>
            <w:tcW w:w="446" w:type="dxa"/>
          </w:tcPr>
          <w:p w14:paraId="06CC0DEC" w14:textId="77777777" w:rsidR="00C40BF4" w:rsidRDefault="00C40BF4" w:rsidP="006A449B"/>
        </w:tc>
        <w:tc>
          <w:tcPr>
            <w:tcW w:w="498" w:type="dxa"/>
          </w:tcPr>
          <w:p w14:paraId="5D3EBC1F" w14:textId="77777777" w:rsidR="00C40BF4" w:rsidRDefault="00C40BF4" w:rsidP="006A449B"/>
        </w:tc>
        <w:tc>
          <w:tcPr>
            <w:tcW w:w="540" w:type="dxa"/>
          </w:tcPr>
          <w:p w14:paraId="4AC3E39A" w14:textId="77777777" w:rsidR="00C40BF4" w:rsidRDefault="00C40BF4" w:rsidP="006A449B"/>
        </w:tc>
        <w:tc>
          <w:tcPr>
            <w:tcW w:w="540" w:type="dxa"/>
          </w:tcPr>
          <w:p w14:paraId="57FF6BD4" w14:textId="77777777" w:rsidR="00C40BF4" w:rsidRDefault="00C40BF4" w:rsidP="006A449B"/>
        </w:tc>
        <w:tc>
          <w:tcPr>
            <w:tcW w:w="630" w:type="dxa"/>
          </w:tcPr>
          <w:p w14:paraId="7CD87888" w14:textId="77777777" w:rsidR="00C40BF4" w:rsidRDefault="00C40BF4" w:rsidP="006A449B"/>
        </w:tc>
        <w:tc>
          <w:tcPr>
            <w:tcW w:w="540" w:type="dxa"/>
          </w:tcPr>
          <w:p w14:paraId="1794F56A" w14:textId="77777777" w:rsidR="00C40BF4" w:rsidRDefault="00C40BF4" w:rsidP="006A449B"/>
        </w:tc>
        <w:tc>
          <w:tcPr>
            <w:tcW w:w="517" w:type="dxa"/>
          </w:tcPr>
          <w:p w14:paraId="4897AEA9" w14:textId="77777777" w:rsidR="00C40BF4" w:rsidRDefault="00C40BF4" w:rsidP="006A449B"/>
        </w:tc>
        <w:tc>
          <w:tcPr>
            <w:tcW w:w="450" w:type="dxa"/>
          </w:tcPr>
          <w:p w14:paraId="7E146A59" w14:textId="77777777" w:rsidR="00C40BF4" w:rsidRDefault="00C40BF4" w:rsidP="006A449B"/>
        </w:tc>
        <w:tc>
          <w:tcPr>
            <w:tcW w:w="450" w:type="dxa"/>
          </w:tcPr>
          <w:p w14:paraId="7040DA2E" w14:textId="77777777" w:rsidR="00C40BF4" w:rsidRDefault="00C40BF4" w:rsidP="006A449B"/>
        </w:tc>
      </w:tr>
      <w:tr w:rsidR="00C40BF4" w14:paraId="3E8E83C7" w14:textId="77777777" w:rsidTr="00582B9D">
        <w:tc>
          <w:tcPr>
            <w:tcW w:w="2512" w:type="dxa"/>
          </w:tcPr>
          <w:p w14:paraId="0DE2AEFC" w14:textId="5F519F3D" w:rsidR="00C40BF4" w:rsidRDefault="00582B9D" w:rsidP="006A449B">
            <w:r>
              <w:t>Developing</w:t>
            </w:r>
          </w:p>
        </w:tc>
        <w:tc>
          <w:tcPr>
            <w:tcW w:w="328" w:type="dxa"/>
            <w:shd w:val="clear" w:color="auto" w:fill="1F4E79" w:themeFill="accent1" w:themeFillShade="80"/>
          </w:tcPr>
          <w:p w14:paraId="4C5FAC80"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4E79" w:themeFill="accent1" w:themeFillShade="80"/>
          </w:tcPr>
          <w:p w14:paraId="0D6988C3" w14:textId="77777777" w:rsidR="00C40BF4" w:rsidRPr="005D7B1A" w:rsidRDefault="00C40BF4" w:rsidP="006A449B">
            <w:pPr>
              <w:rPr>
                <w:color w:val="9CC2E5" w:themeColor="accent1" w:themeTint="99"/>
                <w:highlight w:val="blue"/>
              </w:rPr>
            </w:pPr>
            <w:r w:rsidRPr="005D7B1A">
              <w:rPr>
                <w:color w:val="9CC2E5" w:themeColor="accent1" w:themeTint="99"/>
                <w:highlight w:val="blue"/>
              </w:rPr>
              <w:t xml:space="preserve"> </w:t>
            </w:r>
          </w:p>
        </w:tc>
        <w:tc>
          <w:tcPr>
            <w:tcW w:w="358" w:type="dxa"/>
            <w:shd w:val="clear" w:color="auto" w:fill="1F3864" w:themeFill="accent5" w:themeFillShade="80"/>
          </w:tcPr>
          <w:p w14:paraId="24B067A6" w14:textId="77777777" w:rsidR="00C40BF4" w:rsidRDefault="00C40BF4" w:rsidP="006A449B">
            <w:r w:rsidRPr="003B67A7">
              <w:t xml:space="preserve"> </w:t>
            </w:r>
          </w:p>
        </w:tc>
        <w:tc>
          <w:tcPr>
            <w:tcW w:w="359" w:type="dxa"/>
            <w:shd w:val="clear" w:color="auto" w:fill="1F3864" w:themeFill="accent5" w:themeFillShade="80"/>
          </w:tcPr>
          <w:p w14:paraId="1E8517BC" w14:textId="77777777" w:rsidR="00C40BF4" w:rsidRDefault="00C40BF4" w:rsidP="006A449B">
            <w:r w:rsidRPr="003B67A7">
              <w:t xml:space="preserve"> </w:t>
            </w:r>
          </w:p>
        </w:tc>
        <w:tc>
          <w:tcPr>
            <w:tcW w:w="446" w:type="dxa"/>
          </w:tcPr>
          <w:p w14:paraId="72EC4543" w14:textId="77777777" w:rsidR="00C40BF4" w:rsidRDefault="00C40BF4" w:rsidP="006A449B"/>
        </w:tc>
        <w:tc>
          <w:tcPr>
            <w:tcW w:w="446" w:type="dxa"/>
          </w:tcPr>
          <w:p w14:paraId="6D29FD7E" w14:textId="77777777" w:rsidR="00C40BF4" w:rsidRDefault="00C40BF4" w:rsidP="006A449B"/>
        </w:tc>
        <w:tc>
          <w:tcPr>
            <w:tcW w:w="498" w:type="dxa"/>
          </w:tcPr>
          <w:p w14:paraId="7EEEC92D" w14:textId="77777777" w:rsidR="00C40BF4" w:rsidRDefault="00C40BF4" w:rsidP="006A449B"/>
        </w:tc>
        <w:tc>
          <w:tcPr>
            <w:tcW w:w="540" w:type="dxa"/>
          </w:tcPr>
          <w:p w14:paraId="29A8ADAC" w14:textId="77777777" w:rsidR="00C40BF4" w:rsidRDefault="00C40BF4" w:rsidP="006A449B"/>
        </w:tc>
        <w:tc>
          <w:tcPr>
            <w:tcW w:w="540" w:type="dxa"/>
          </w:tcPr>
          <w:p w14:paraId="471B6FBC" w14:textId="77777777" w:rsidR="00C40BF4" w:rsidRDefault="00C40BF4" w:rsidP="006A449B"/>
        </w:tc>
        <w:tc>
          <w:tcPr>
            <w:tcW w:w="630" w:type="dxa"/>
          </w:tcPr>
          <w:p w14:paraId="029A4762" w14:textId="77777777" w:rsidR="00C40BF4" w:rsidRDefault="00C40BF4" w:rsidP="006A449B"/>
        </w:tc>
        <w:tc>
          <w:tcPr>
            <w:tcW w:w="540" w:type="dxa"/>
          </w:tcPr>
          <w:p w14:paraId="73B12409" w14:textId="77777777" w:rsidR="00C40BF4" w:rsidRDefault="00C40BF4" w:rsidP="006A449B"/>
        </w:tc>
        <w:tc>
          <w:tcPr>
            <w:tcW w:w="517" w:type="dxa"/>
          </w:tcPr>
          <w:p w14:paraId="6DC05844" w14:textId="77777777" w:rsidR="00C40BF4" w:rsidRDefault="00C40BF4" w:rsidP="006A449B"/>
        </w:tc>
        <w:tc>
          <w:tcPr>
            <w:tcW w:w="450" w:type="dxa"/>
          </w:tcPr>
          <w:p w14:paraId="0707284F" w14:textId="77777777" w:rsidR="00C40BF4" w:rsidRDefault="00C40BF4" w:rsidP="006A449B"/>
        </w:tc>
        <w:tc>
          <w:tcPr>
            <w:tcW w:w="450" w:type="dxa"/>
          </w:tcPr>
          <w:p w14:paraId="38A21F10" w14:textId="77777777" w:rsidR="00C40BF4" w:rsidRDefault="00C40BF4" w:rsidP="006A449B"/>
        </w:tc>
      </w:tr>
      <w:tr w:rsidR="00C40BF4" w14:paraId="1D6BDC95" w14:textId="77777777" w:rsidTr="00582B9D">
        <w:tc>
          <w:tcPr>
            <w:tcW w:w="2512" w:type="dxa"/>
          </w:tcPr>
          <w:p w14:paraId="234441C6" w14:textId="77777777" w:rsidR="00C40BF4" w:rsidRDefault="00C40BF4" w:rsidP="006A449B">
            <w:r w:rsidRPr="003B67A7">
              <w:t>Infrastructure</w:t>
            </w:r>
          </w:p>
        </w:tc>
        <w:tc>
          <w:tcPr>
            <w:tcW w:w="328" w:type="dxa"/>
            <w:shd w:val="clear" w:color="auto" w:fill="1F4E79" w:themeFill="accent1" w:themeFillShade="80"/>
          </w:tcPr>
          <w:p w14:paraId="0C9C1A15" w14:textId="77777777" w:rsidR="00C40BF4" w:rsidRDefault="00C40BF4" w:rsidP="006A449B">
            <w:r w:rsidRPr="003B67A7">
              <w:t xml:space="preserve"> </w:t>
            </w:r>
          </w:p>
        </w:tc>
        <w:tc>
          <w:tcPr>
            <w:tcW w:w="358" w:type="dxa"/>
            <w:shd w:val="clear" w:color="auto" w:fill="1F4E79" w:themeFill="accent1" w:themeFillShade="80"/>
          </w:tcPr>
          <w:p w14:paraId="5BA1403D" w14:textId="77777777" w:rsidR="00C40BF4" w:rsidRDefault="00C40BF4" w:rsidP="006A449B">
            <w:r w:rsidRPr="003B67A7">
              <w:t xml:space="preserve"> </w:t>
            </w:r>
          </w:p>
        </w:tc>
        <w:tc>
          <w:tcPr>
            <w:tcW w:w="358" w:type="dxa"/>
            <w:shd w:val="clear" w:color="auto" w:fill="1F4E79" w:themeFill="accent1" w:themeFillShade="80"/>
          </w:tcPr>
          <w:p w14:paraId="542A4F3B" w14:textId="77777777" w:rsidR="00C40BF4" w:rsidRDefault="00C40BF4" w:rsidP="006A449B">
            <w:r w:rsidRPr="003B67A7">
              <w:t xml:space="preserve"> </w:t>
            </w:r>
          </w:p>
        </w:tc>
        <w:tc>
          <w:tcPr>
            <w:tcW w:w="359" w:type="dxa"/>
            <w:shd w:val="clear" w:color="auto" w:fill="1F4E79" w:themeFill="accent1" w:themeFillShade="80"/>
          </w:tcPr>
          <w:p w14:paraId="762E79ED" w14:textId="77777777" w:rsidR="00C40BF4" w:rsidRDefault="00C40BF4" w:rsidP="006A449B">
            <w:r w:rsidRPr="003B67A7">
              <w:t xml:space="preserve"> </w:t>
            </w:r>
          </w:p>
        </w:tc>
        <w:tc>
          <w:tcPr>
            <w:tcW w:w="446" w:type="dxa"/>
            <w:shd w:val="clear" w:color="auto" w:fill="1F4E79" w:themeFill="accent1" w:themeFillShade="80"/>
          </w:tcPr>
          <w:p w14:paraId="70085DB9" w14:textId="77777777" w:rsidR="00C40BF4" w:rsidRDefault="00C40BF4" w:rsidP="006A449B">
            <w:r w:rsidRPr="003B67A7">
              <w:t xml:space="preserve"> </w:t>
            </w:r>
          </w:p>
        </w:tc>
        <w:tc>
          <w:tcPr>
            <w:tcW w:w="446" w:type="dxa"/>
            <w:shd w:val="clear" w:color="auto" w:fill="1F4E79" w:themeFill="accent1" w:themeFillShade="80"/>
          </w:tcPr>
          <w:p w14:paraId="0C008051" w14:textId="77777777" w:rsidR="00C40BF4" w:rsidRDefault="00C40BF4" w:rsidP="006A449B">
            <w:r w:rsidRPr="003B67A7">
              <w:t xml:space="preserve"> </w:t>
            </w:r>
          </w:p>
        </w:tc>
        <w:tc>
          <w:tcPr>
            <w:tcW w:w="498" w:type="dxa"/>
            <w:shd w:val="clear" w:color="auto" w:fill="1F4E79" w:themeFill="accent1" w:themeFillShade="80"/>
          </w:tcPr>
          <w:p w14:paraId="0A474B84" w14:textId="77777777" w:rsidR="00C40BF4" w:rsidRDefault="00C40BF4" w:rsidP="006A449B">
            <w:r w:rsidRPr="003B67A7">
              <w:t xml:space="preserve"> </w:t>
            </w:r>
          </w:p>
        </w:tc>
        <w:tc>
          <w:tcPr>
            <w:tcW w:w="540" w:type="dxa"/>
            <w:shd w:val="clear" w:color="auto" w:fill="1F4E79" w:themeFill="accent1" w:themeFillShade="80"/>
          </w:tcPr>
          <w:p w14:paraId="6C28C13F" w14:textId="77777777" w:rsidR="00C40BF4" w:rsidRDefault="00C40BF4" w:rsidP="006A449B">
            <w:r w:rsidRPr="003B67A7">
              <w:t xml:space="preserve"> </w:t>
            </w:r>
          </w:p>
        </w:tc>
        <w:tc>
          <w:tcPr>
            <w:tcW w:w="540" w:type="dxa"/>
            <w:shd w:val="clear" w:color="auto" w:fill="1F4E79" w:themeFill="accent1" w:themeFillShade="80"/>
          </w:tcPr>
          <w:p w14:paraId="728A73DD" w14:textId="77777777" w:rsidR="00C40BF4" w:rsidRDefault="00C40BF4" w:rsidP="006A449B">
            <w:r w:rsidRPr="003B67A7">
              <w:t xml:space="preserve"> </w:t>
            </w:r>
          </w:p>
        </w:tc>
        <w:tc>
          <w:tcPr>
            <w:tcW w:w="630" w:type="dxa"/>
            <w:shd w:val="clear" w:color="auto" w:fill="1F4E79" w:themeFill="accent1" w:themeFillShade="80"/>
          </w:tcPr>
          <w:p w14:paraId="448BC75E" w14:textId="77777777" w:rsidR="00C40BF4" w:rsidRDefault="00C40BF4" w:rsidP="006A449B">
            <w:r w:rsidRPr="003B67A7">
              <w:t xml:space="preserve"> </w:t>
            </w:r>
          </w:p>
        </w:tc>
        <w:tc>
          <w:tcPr>
            <w:tcW w:w="540" w:type="dxa"/>
            <w:shd w:val="clear" w:color="auto" w:fill="1F4E79" w:themeFill="accent1" w:themeFillShade="80"/>
          </w:tcPr>
          <w:p w14:paraId="416C3225" w14:textId="77777777" w:rsidR="00C40BF4" w:rsidRDefault="00C40BF4" w:rsidP="006A449B">
            <w:r w:rsidRPr="003B67A7">
              <w:t xml:space="preserve"> </w:t>
            </w:r>
          </w:p>
        </w:tc>
        <w:tc>
          <w:tcPr>
            <w:tcW w:w="517" w:type="dxa"/>
            <w:shd w:val="clear" w:color="auto" w:fill="1F4E79" w:themeFill="accent1" w:themeFillShade="80"/>
          </w:tcPr>
          <w:p w14:paraId="6ECC9CD7" w14:textId="77777777" w:rsidR="00C40BF4" w:rsidRDefault="00C40BF4" w:rsidP="006A449B">
            <w:r w:rsidRPr="003B67A7">
              <w:t xml:space="preserve"> </w:t>
            </w:r>
          </w:p>
        </w:tc>
        <w:tc>
          <w:tcPr>
            <w:tcW w:w="450" w:type="dxa"/>
            <w:shd w:val="clear" w:color="auto" w:fill="1F4E79" w:themeFill="accent1" w:themeFillShade="80"/>
          </w:tcPr>
          <w:p w14:paraId="3AA9D76C" w14:textId="77777777" w:rsidR="00C40BF4" w:rsidRDefault="00C40BF4" w:rsidP="006A449B">
            <w:r w:rsidRPr="003B67A7">
              <w:t xml:space="preserve"> </w:t>
            </w:r>
          </w:p>
        </w:tc>
        <w:tc>
          <w:tcPr>
            <w:tcW w:w="450" w:type="dxa"/>
            <w:shd w:val="clear" w:color="auto" w:fill="1F4E79" w:themeFill="accent1" w:themeFillShade="80"/>
          </w:tcPr>
          <w:p w14:paraId="20BA12B1" w14:textId="77777777" w:rsidR="00C40BF4" w:rsidRDefault="00C40BF4" w:rsidP="006A449B">
            <w:r w:rsidRPr="003B67A7">
              <w:t xml:space="preserve"> </w:t>
            </w:r>
          </w:p>
        </w:tc>
      </w:tr>
      <w:tr w:rsidR="00C40BF4" w14:paraId="79358B0D" w14:textId="77777777" w:rsidTr="00582B9D">
        <w:tc>
          <w:tcPr>
            <w:tcW w:w="2512" w:type="dxa"/>
          </w:tcPr>
          <w:p w14:paraId="45B4318C" w14:textId="77777777" w:rsidR="00C40BF4" w:rsidRDefault="00C40BF4" w:rsidP="006A449B">
            <w:r w:rsidRPr="003B67A7">
              <w:t>User Acceptance Test</w:t>
            </w:r>
          </w:p>
        </w:tc>
        <w:tc>
          <w:tcPr>
            <w:tcW w:w="328" w:type="dxa"/>
          </w:tcPr>
          <w:p w14:paraId="2CDDA140" w14:textId="77777777" w:rsidR="00C40BF4" w:rsidRDefault="00C40BF4" w:rsidP="006A449B"/>
        </w:tc>
        <w:tc>
          <w:tcPr>
            <w:tcW w:w="358" w:type="dxa"/>
          </w:tcPr>
          <w:p w14:paraId="4D7FE27A" w14:textId="77777777" w:rsidR="00C40BF4" w:rsidRDefault="00C40BF4" w:rsidP="006A449B"/>
        </w:tc>
        <w:tc>
          <w:tcPr>
            <w:tcW w:w="358" w:type="dxa"/>
          </w:tcPr>
          <w:p w14:paraId="3E202E13" w14:textId="77777777" w:rsidR="00C40BF4" w:rsidRDefault="00C40BF4" w:rsidP="006A449B"/>
        </w:tc>
        <w:tc>
          <w:tcPr>
            <w:tcW w:w="359" w:type="dxa"/>
          </w:tcPr>
          <w:p w14:paraId="73945AE0" w14:textId="77777777" w:rsidR="00C40BF4" w:rsidRDefault="00C40BF4" w:rsidP="006A449B"/>
        </w:tc>
        <w:tc>
          <w:tcPr>
            <w:tcW w:w="446" w:type="dxa"/>
          </w:tcPr>
          <w:p w14:paraId="1D6F4A9F" w14:textId="77777777" w:rsidR="00C40BF4" w:rsidRDefault="00C40BF4" w:rsidP="006A449B"/>
        </w:tc>
        <w:tc>
          <w:tcPr>
            <w:tcW w:w="446" w:type="dxa"/>
          </w:tcPr>
          <w:p w14:paraId="518E8A5B" w14:textId="77777777" w:rsidR="00C40BF4" w:rsidRDefault="00C40BF4" w:rsidP="006A449B"/>
        </w:tc>
        <w:tc>
          <w:tcPr>
            <w:tcW w:w="498" w:type="dxa"/>
          </w:tcPr>
          <w:p w14:paraId="645EA1AB" w14:textId="77777777" w:rsidR="00C40BF4" w:rsidRDefault="00C40BF4" w:rsidP="006A449B"/>
        </w:tc>
        <w:tc>
          <w:tcPr>
            <w:tcW w:w="540" w:type="dxa"/>
          </w:tcPr>
          <w:p w14:paraId="1D6D0A72" w14:textId="77777777" w:rsidR="00C40BF4" w:rsidRDefault="00C40BF4" w:rsidP="006A449B"/>
        </w:tc>
        <w:tc>
          <w:tcPr>
            <w:tcW w:w="540" w:type="dxa"/>
          </w:tcPr>
          <w:p w14:paraId="7B366B69" w14:textId="77777777" w:rsidR="00C40BF4" w:rsidRDefault="00C40BF4" w:rsidP="006A449B"/>
        </w:tc>
        <w:tc>
          <w:tcPr>
            <w:tcW w:w="630" w:type="dxa"/>
          </w:tcPr>
          <w:p w14:paraId="71C39D98" w14:textId="77777777" w:rsidR="00C40BF4" w:rsidRDefault="00C40BF4" w:rsidP="006A449B"/>
        </w:tc>
        <w:tc>
          <w:tcPr>
            <w:tcW w:w="540" w:type="dxa"/>
          </w:tcPr>
          <w:p w14:paraId="7881B332" w14:textId="77777777" w:rsidR="00C40BF4" w:rsidRDefault="00C40BF4" w:rsidP="006A449B"/>
        </w:tc>
        <w:tc>
          <w:tcPr>
            <w:tcW w:w="517" w:type="dxa"/>
          </w:tcPr>
          <w:p w14:paraId="22C4836C" w14:textId="77777777" w:rsidR="00C40BF4" w:rsidRDefault="00C40BF4" w:rsidP="006A449B"/>
        </w:tc>
        <w:tc>
          <w:tcPr>
            <w:tcW w:w="450" w:type="dxa"/>
          </w:tcPr>
          <w:p w14:paraId="67F27C41" w14:textId="77777777" w:rsidR="00C40BF4" w:rsidRDefault="00C40BF4" w:rsidP="006A449B"/>
        </w:tc>
        <w:tc>
          <w:tcPr>
            <w:tcW w:w="450" w:type="dxa"/>
          </w:tcPr>
          <w:p w14:paraId="5C95C864" w14:textId="77777777" w:rsidR="00C40BF4" w:rsidRDefault="00C40BF4" w:rsidP="006A449B"/>
        </w:tc>
      </w:tr>
      <w:tr w:rsidR="00C40BF4" w14:paraId="2B1C44CE" w14:textId="77777777" w:rsidTr="00495EBA">
        <w:tc>
          <w:tcPr>
            <w:tcW w:w="2512" w:type="dxa"/>
          </w:tcPr>
          <w:p w14:paraId="1624730D" w14:textId="77777777" w:rsidR="00C40BF4" w:rsidRDefault="00C40BF4" w:rsidP="006A449B">
            <w:r w:rsidRPr="003B67A7">
              <w:t>UAT test plan</w:t>
            </w:r>
          </w:p>
        </w:tc>
        <w:tc>
          <w:tcPr>
            <w:tcW w:w="328" w:type="dxa"/>
          </w:tcPr>
          <w:p w14:paraId="0F5E80FC" w14:textId="77777777" w:rsidR="00C40BF4" w:rsidRDefault="00C40BF4" w:rsidP="006A449B"/>
        </w:tc>
        <w:tc>
          <w:tcPr>
            <w:tcW w:w="358" w:type="dxa"/>
          </w:tcPr>
          <w:p w14:paraId="3786ED0F" w14:textId="77777777" w:rsidR="00C40BF4" w:rsidRDefault="00C40BF4" w:rsidP="006A449B"/>
        </w:tc>
        <w:tc>
          <w:tcPr>
            <w:tcW w:w="358" w:type="dxa"/>
          </w:tcPr>
          <w:p w14:paraId="4E41240D" w14:textId="77777777" w:rsidR="00C40BF4" w:rsidRDefault="00C40BF4" w:rsidP="006A449B"/>
        </w:tc>
        <w:tc>
          <w:tcPr>
            <w:tcW w:w="359" w:type="dxa"/>
          </w:tcPr>
          <w:p w14:paraId="3410EB21" w14:textId="77777777" w:rsidR="00C40BF4" w:rsidRDefault="00C40BF4" w:rsidP="006A449B"/>
        </w:tc>
        <w:tc>
          <w:tcPr>
            <w:tcW w:w="446" w:type="dxa"/>
          </w:tcPr>
          <w:p w14:paraId="081913C1" w14:textId="77777777" w:rsidR="00C40BF4" w:rsidRDefault="00C40BF4" w:rsidP="006A449B"/>
        </w:tc>
        <w:tc>
          <w:tcPr>
            <w:tcW w:w="446" w:type="dxa"/>
          </w:tcPr>
          <w:p w14:paraId="45178085" w14:textId="77777777" w:rsidR="00C40BF4" w:rsidRDefault="00C40BF4" w:rsidP="006A449B"/>
        </w:tc>
        <w:tc>
          <w:tcPr>
            <w:tcW w:w="498" w:type="dxa"/>
          </w:tcPr>
          <w:p w14:paraId="31AA4B01" w14:textId="77777777" w:rsidR="00C40BF4" w:rsidRDefault="00C40BF4" w:rsidP="006A449B"/>
        </w:tc>
        <w:tc>
          <w:tcPr>
            <w:tcW w:w="540" w:type="dxa"/>
            <w:shd w:val="clear" w:color="auto" w:fill="1F3864" w:themeFill="accent5" w:themeFillShade="80"/>
          </w:tcPr>
          <w:p w14:paraId="6D0C3349" w14:textId="77777777" w:rsidR="00C40BF4" w:rsidRDefault="00C40BF4" w:rsidP="006A449B"/>
        </w:tc>
        <w:tc>
          <w:tcPr>
            <w:tcW w:w="540" w:type="dxa"/>
            <w:shd w:val="clear" w:color="auto" w:fill="1F3864" w:themeFill="accent5" w:themeFillShade="80"/>
          </w:tcPr>
          <w:p w14:paraId="08187421" w14:textId="77777777" w:rsidR="00C40BF4" w:rsidRDefault="00C40BF4" w:rsidP="006A449B">
            <w:r w:rsidRPr="003B67A7">
              <w:t xml:space="preserve"> </w:t>
            </w:r>
          </w:p>
        </w:tc>
        <w:tc>
          <w:tcPr>
            <w:tcW w:w="630" w:type="dxa"/>
            <w:shd w:val="clear" w:color="auto" w:fill="1F3864" w:themeFill="accent5" w:themeFillShade="80"/>
          </w:tcPr>
          <w:p w14:paraId="2D2BCC2A" w14:textId="77777777" w:rsidR="00C40BF4" w:rsidRDefault="00C40BF4" w:rsidP="006A449B">
            <w:r w:rsidRPr="003B67A7">
              <w:t xml:space="preserve"> </w:t>
            </w:r>
          </w:p>
        </w:tc>
        <w:tc>
          <w:tcPr>
            <w:tcW w:w="540" w:type="dxa"/>
            <w:shd w:val="clear" w:color="auto" w:fill="1F3864" w:themeFill="accent5" w:themeFillShade="80"/>
          </w:tcPr>
          <w:p w14:paraId="04442740" w14:textId="77777777" w:rsidR="00C40BF4" w:rsidRDefault="00C40BF4" w:rsidP="006A449B">
            <w:r w:rsidRPr="003B67A7">
              <w:t xml:space="preserve"> </w:t>
            </w:r>
          </w:p>
        </w:tc>
        <w:tc>
          <w:tcPr>
            <w:tcW w:w="517" w:type="dxa"/>
          </w:tcPr>
          <w:p w14:paraId="45A27A5F" w14:textId="77777777" w:rsidR="00C40BF4" w:rsidRDefault="00C40BF4" w:rsidP="006A449B"/>
        </w:tc>
        <w:tc>
          <w:tcPr>
            <w:tcW w:w="450" w:type="dxa"/>
          </w:tcPr>
          <w:p w14:paraId="053D6A3A" w14:textId="77777777" w:rsidR="00C40BF4" w:rsidRDefault="00C40BF4" w:rsidP="006A449B"/>
        </w:tc>
        <w:tc>
          <w:tcPr>
            <w:tcW w:w="450" w:type="dxa"/>
          </w:tcPr>
          <w:p w14:paraId="2020F323" w14:textId="77777777" w:rsidR="00C40BF4" w:rsidRDefault="00C40BF4" w:rsidP="006A449B"/>
        </w:tc>
      </w:tr>
      <w:tr w:rsidR="00C40BF4" w14:paraId="1ED6E1A4" w14:textId="77777777" w:rsidTr="00495EBA">
        <w:tc>
          <w:tcPr>
            <w:tcW w:w="2512" w:type="dxa"/>
          </w:tcPr>
          <w:p w14:paraId="76886A6D" w14:textId="77777777" w:rsidR="00C40BF4" w:rsidRDefault="00C40BF4" w:rsidP="006A449B">
            <w:r w:rsidRPr="003B67A7">
              <w:t>Specification</w:t>
            </w:r>
          </w:p>
        </w:tc>
        <w:tc>
          <w:tcPr>
            <w:tcW w:w="328" w:type="dxa"/>
          </w:tcPr>
          <w:p w14:paraId="6A67BE66" w14:textId="77777777" w:rsidR="00C40BF4" w:rsidRDefault="00C40BF4" w:rsidP="006A449B"/>
        </w:tc>
        <w:tc>
          <w:tcPr>
            <w:tcW w:w="358" w:type="dxa"/>
          </w:tcPr>
          <w:p w14:paraId="290030FD" w14:textId="77777777" w:rsidR="00C40BF4" w:rsidRDefault="00C40BF4" w:rsidP="006A449B"/>
        </w:tc>
        <w:tc>
          <w:tcPr>
            <w:tcW w:w="358" w:type="dxa"/>
          </w:tcPr>
          <w:p w14:paraId="07641CE6" w14:textId="77777777" w:rsidR="00C40BF4" w:rsidRDefault="00C40BF4" w:rsidP="006A449B"/>
        </w:tc>
        <w:tc>
          <w:tcPr>
            <w:tcW w:w="359" w:type="dxa"/>
          </w:tcPr>
          <w:p w14:paraId="26B565DE" w14:textId="77777777" w:rsidR="00C40BF4" w:rsidRDefault="00C40BF4" w:rsidP="006A449B"/>
        </w:tc>
        <w:tc>
          <w:tcPr>
            <w:tcW w:w="446" w:type="dxa"/>
          </w:tcPr>
          <w:p w14:paraId="1811C5F9" w14:textId="77777777" w:rsidR="00C40BF4" w:rsidRDefault="00C40BF4" w:rsidP="006A449B"/>
        </w:tc>
        <w:tc>
          <w:tcPr>
            <w:tcW w:w="446" w:type="dxa"/>
          </w:tcPr>
          <w:p w14:paraId="7CE4B081" w14:textId="77777777" w:rsidR="00C40BF4" w:rsidRDefault="00C40BF4" w:rsidP="006A449B"/>
        </w:tc>
        <w:tc>
          <w:tcPr>
            <w:tcW w:w="498" w:type="dxa"/>
          </w:tcPr>
          <w:p w14:paraId="6C5436E7" w14:textId="77777777" w:rsidR="00C40BF4" w:rsidRDefault="00C40BF4" w:rsidP="006A449B"/>
        </w:tc>
        <w:tc>
          <w:tcPr>
            <w:tcW w:w="540" w:type="dxa"/>
          </w:tcPr>
          <w:p w14:paraId="75CB2770" w14:textId="77777777" w:rsidR="00C40BF4" w:rsidRDefault="00C40BF4" w:rsidP="006A449B"/>
        </w:tc>
        <w:tc>
          <w:tcPr>
            <w:tcW w:w="540" w:type="dxa"/>
          </w:tcPr>
          <w:p w14:paraId="0DB4E6B5" w14:textId="77777777" w:rsidR="00C40BF4" w:rsidRDefault="00C40BF4" w:rsidP="006A449B">
            <w:r w:rsidRPr="003B67A7">
              <w:t xml:space="preserve"> </w:t>
            </w:r>
          </w:p>
        </w:tc>
        <w:tc>
          <w:tcPr>
            <w:tcW w:w="630" w:type="dxa"/>
            <w:shd w:val="clear" w:color="auto" w:fill="1F3864" w:themeFill="accent5" w:themeFillShade="80"/>
          </w:tcPr>
          <w:p w14:paraId="70035A55" w14:textId="77777777" w:rsidR="00C40BF4" w:rsidRDefault="00C40BF4" w:rsidP="006A449B">
            <w:r w:rsidRPr="003B67A7">
              <w:t xml:space="preserve"> </w:t>
            </w:r>
          </w:p>
        </w:tc>
        <w:tc>
          <w:tcPr>
            <w:tcW w:w="540" w:type="dxa"/>
            <w:shd w:val="clear" w:color="auto" w:fill="1F3864" w:themeFill="accent5" w:themeFillShade="80"/>
          </w:tcPr>
          <w:p w14:paraId="4BAD7201" w14:textId="77777777" w:rsidR="00C40BF4" w:rsidRDefault="00C40BF4" w:rsidP="006A449B">
            <w:r w:rsidRPr="003B67A7">
              <w:t xml:space="preserve"> </w:t>
            </w:r>
          </w:p>
        </w:tc>
        <w:tc>
          <w:tcPr>
            <w:tcW w:w="517" w:type="dxa"/>
            <w:shd w:val="clear" w:color="auto" w:fill="1F3864" w:themeFill="accent5" w:themeFillShade="80"/>
          </w:tcPr>
          <w:p w14:paraId="57FB6568" w14:textId="77777777" w:rsidR="00C40BF4" w:rsidRDefault="00C40BF4" w:rsidP="006A449B">
            <w:r w:rsidRPr="003B67A7">
              <w:t xml:space="preserve"> </w:t>
            </w:r>
          </w:p>
        </w:tc>
        <w:tc>
          <w:tcPr>
            <w:tcW w:w="450" w:type="dxa"/>
          </w:tcPr>
          <w:p w14:paraId="626E26D6" w14:textId="77777777" w:rsidR="00C40BF4" w:rsidRDefault="00C40BF4" w:rsidP="006A449B"/>
        </w:tc>
        <w:tc>
          <w:tcPr>
            <w:tcW w:w="450" w:type="dxa"/>
          </w:tcPr>
          <w:p w14:paraId="36D4DAB3" w14:textId="77777777" w:rsidR="00C40BF4" w:rsidRDefault="00C40BF4" w:rsidP="006A449B"/>
        </w:tc>
      </w:tr>
      <w:tr w:rsidR="00C40BF4" w14:paraId="75B9D9B9" w14:textId="77777777" w:rsidTr="00495EBA">
        <w:tc>
          <w:tcPr>
            <w:tcW w:w="2512" w:type="dxa"/>
          </w:tcPr>
          <w:p w14:paraId="349B1789" w14:textId="77777777" w:rsidR="00C40BF4" w:rsidRDefault="00C40BF4" w:rsidP="006A449B">
            <w:r w:rsidRPr="003B67A7">
              <w:t>Execution</w:t>
            </w:r>
          </w:p>
        </w:tc>
        <w:tc>
          <w:tcPr>
            <w:tcW w:w="328" w:type="dxa"/>
          </w:tcPr>
          <w:p w14:paraId="3CE2BD22" w14:textId="77777777" w:rsidR="00C40BF4" w:rsidRDefault="00C40BF4" w:rsidP="006A449B"/>
        </w:tc>
        <w:tc>
          <w:tcPr>
            <w:tcW w:w="358" w:type="dxa"/>
          </w:tcPr>
          <w:p w14:paraId="617E9D70" w14:textId="77777777" w:rsidR="00C40BF4" w:rsidRDefault="00C40BF4" w:rsidP="006A449B"/>
        </w:tc>
        <w:tc>
          <w:tcPr>
            <w:tcW w:w="358" w:type="dxa"/>
          </w:tcPr>
          <w:p w14:paraId="516AB498" w14:textId="77777777" w:rsidR="00C40BF4" w:rsidRDefault="00C40BF4" w:rsidP="006A449B"/>
        </w:tc>
        <w:tc>
          <w:tcPr>
            <w:tcW w:w="359" w:type="dxa"/>
          </w:tcPr>
          <w:p w14:paraId="059EFC12" w14:textId="77777777" w:rsidR="00C40BF4" w:rsidRDefault="00C40BF4" w:rsidP="006A449B"/>
        </w:tc>
        <w:tc>
          <w:tcPr>
            <w:tcW w:w="446" w:type="dxa"/>
          </w:tcPr>
          <w:p w14:paraId="3F38F1A4" w14:textId="77777777" w:rsidR="00C40BF4" w:rsidRDefault="00C40BF4" w:rsidP="006A449B"/>
        </w:tc>
        <w:tc>
          <w:tcPr>
            <w:tcW w:w="446" w:type="dxa"/>
          </w:tcPr>
          <w:p w14:paraId="069AF5C7" w14:textId="77777777" w:rsidR="00C40BF4" w:rsidRDefault="00C40BF4" w:rsidP="006A449B"/>
        </w:tc>
        <w:tc>
          <w:tcPr>
            <w:tcW w:w="498" w:type="dxa"/>
          </w:tcPr>
          <w:p w14:paraId="01D37491" w14:textId="77777777" w:rsidR="00C40BF4" w:rsidRDefault="00C40BF4" w:rsidP="006A449B"/>
        </w:tc>
        <w:tc>
          <w:tcPr>
            <w:tcW w:w="540" w:type="dxa"/>
          </w:tcPr>
          <w:p w14:paraId="282B84AB" w14:textId="77777777" w:rsidR="00C40BF4" w:rsidRDefault="00C40BF4" w:rsidP="006A449B"/>
        </w:tc>
        <w:tc>
          <w:tcPr>
            <w:tcW w:w="540" w:type="dxa"/>
          </w:tcPr>
          <w:p w14:paraId="288D4B1F" w14:textId="77777777" w:rsidR="00C40BF4" w:rsidRDefault="00C40BF4" w:rsidP="006A449B"/>
        </w:tc>
        <w:tc>
          <w:tcPr>
            <w:tcW w:w="630" w:type="dxa"/>
          </w:tcPr>
          <w:p w14:paraId="4F87BB2E" w14:textId="77777777" w:rsidR="00C40BF4" w:rsidRDefault="00C40BF4" w:rsidP="006A449B"/>
        </w:tc>
        <w:tc>
          <w:tcPr>
            <w:tcW w:w="540" w:type="dxa"/>
            <w:shd w:val="clear" w:color="auto" w:fill="1F3864" w:themeFill="accent5" w:themeFillShade="80"/>
          </w:tcPr>
          <w:p w14:paraId="2524A22A" w14:textId="77777777" w:rsidR="00C40BF4" w:rsidRDefault="00C40BF4" w:rsidP="006A449B"/>
        </w:tc>
        <w:tc>
          <w:tcPr>
            <w:tcW w:w="517" w:type="dxa"/>
            <w:shd w:val="clear" w:color="auto" w:fill="1F3864" w:themeFill="accent5" w:themeFillShade="80"/>
          </w:tcPr>
          <w:p w14:paraId="096DDF8E" w14:textId="77777777" w:rsidR="00C40BF4" w:rsidRDefault="00C40BF4" w:rsidP="006A449B"/>
        </w:tc>
        <w:tc>
          <w:tcPr>
            <w:tcW w:w="450" w:type="dxa"/>
            <w:shd w:val="clear" w:color="auto" w:fill="1F3864" w:themeFill="accent5" w:themeFillShade="80"/>
          </w:tcPr>
          <w:p w14:paraId="57260A33" w14:textId="77777777" w:rsidR="00C40BF4" w:rsidRDefault="00C40BF4" w:rsidP="006A449B">
            <w:r w:rsidRPr="003B67A7">
              <w:t xml:space="preserve"> </w:t>
            </w:r>
          </w:p>
        </w:tc>
        <w:tc>
          <w:tcPr>
            <w:tcW w:w="450" w:type="dxa"/>
            <w:shd w:val="clear" w:color="auto" w:fill="auto"/>
          </w:tcPr>
          <w:p w14:paraId="69622888" w14:textId="77777777" w:rsidR="00C40BF4" w:rsidRDefault="00C40BF4" w:rsidP="006A449B"/>
        </w:tc>
      </w:tr>
      <w:tr w:rsidR="00C40BF4" w14:paraId="29288616" w14:textId="77777777" w:rsidTr="00495EBA">
        <w:tc>
          <w:tcPr>
            <w:tcW w:w="2512" w:type="dxa"/>
          </w:tcPr>
          <w:p w14:paraId="75E272C2" w14:textId="77777777" w:rsidR="00C40BF4" w:rsidRDefault="00C40BF4" w:rsidP="006A449B">
            <w:r w:rsidRPr="003B67A7">
              <w:t>Conclusion</w:t>
            </w:r>
          </w:p>
        </w:tc>
        <w:tc>
          <w:tcPr>
            <w:tcW w:w="328" w:type="dxa"/>
          </w:tcPr>
          <w:p w14:paraId="0B5973B1" w14:textId="77777777" w:rsidR="00C40BF4" w:rsidRDefault="00C40BF4" w:rsidP="006A449B"/>
        </w:tc>
        <w:tc>
          <w:tcPr>
            <w:tcW w:w="358" w:type="dxa"/>
          </w:tcPr>
          <w:p w14:paraId="01B8007B" w14:textId="77777777" w:rsidR="00C40BF4" w:rsidRDefault="00C40BF4" w:rsidP="006A449B"/>
        </w:tc>
        <w:tc>
          <w:tcPr>
            <w:tcW w:w="358" w:type="dxa"/>
          </w:tcPr>
          <w:p w14:paraId="0AF7247C" w14:textId="77777777" w:rsidR="00C40BF4" w:rsidRDefault="00C40BF4" w:rsidP="006A449B"/>
        </w:tc>
        <w:tc>
          <w:tcPr>
            <w:tcW w:w="359" w:type="dxa"/>
          </w:tcPr>
          <w:p w14:paraId="463F6C8F" w14:textId="77777777" w:rsidR="00C40BF4" w:rsidRDefault="00C40BF4" w:rsidP="006A449B"/>
        </w:tc>
        <w:tc>
          <w:tcPr>
            <w:tcW w:w="446" w:type="dxa"/>
          </w:tcPr>
          <w:p w14:paraId="0A348DAC" w14:textId="77777777" w:rsidR="00C40BF4" w:rsidRDefault="00C40BF4" w:rsidP="006A449B"/>
        </w:tc>
        <w:tc>
          <w:tcPr>
            <w:tcW w:w="446" w:type="dxa"/>
          </w:tcPr>
          <w:p w14:paraId="1D2BC0F9" w14:textId="77777777" w:rsidR="00C40BF4" w:rsidRDefault="00C40BF4" w:rsidP="006A449B"/>
        </w:tc>
        <w:tc>
          <w:tcPr>
            <w:tcW w:w="498" w:type="dxa"/>
          </w:tcPr>
          <w:p w14:paraId="3296E0DB" w14:textId="77777777" w:rsidR="00C40BF4" w:rsidRDefault="00C40BF4" w:rsidP="006A449B"/>
        </w:tc>
        <w:tc>
          <w:tcPr>
            <w:tcW w:w="540" w:type="dxa"/>
          </w:tcPr>
          <w:p w14:paraId="613D0793" w14:textId="77777777" w:rsidR="00C40BF4" w:rsidRDefault="00C40BF4" w:rsidP="006A449B"/>
        </w:tc>
        <w:tc>
          <w:tcPr>
            <w:tcW w:w="540" w:type="dxa"/>
          </w:tcPr>
          <w:p w14:paraId="7D588052" w14:textId="77777777" w:rsidR="00C40BF4" w:rsidRDefault="00C40BF4" w:rsidP="006A449B"/>
        </w:tc>
        <w:tc>
          <w:tcPr>
            <w:tcW w:w="630" w:type="dxa"/>
          </w:tcPr>
          <w:p w14:paraId="473FB589" w14:textId="77777777" w:rsidR="00C40BF4" w:rsidRDefault="00C40BF4" w:rsidP="006A449B"/>
        </w:tc>
        <w:tc>
          <w:tcPr>
            <w:tcW w:w="540" w:type="dxa"/>
          </w:tcPr>
          <w:p w14:paraId="72242A66" w14:textId="77777777" w:rsidR="00C40BF4" w:rsidRDefault="00C40BF4" w:rsidP="006A449B"/>
        </w:tc>
        <w:tc>
          <w:tcPr>
            <w:tcW w:w="517" w:type="dxa"/>
          </w:tcPr>
          <w:p w14:paraId="707B7EE4" w14:textId="77777777" w:rsidR="00C40BF4" w:rsidRDefault="00C40BF4" w:rsidP="006A449B"/>
        </w:tc>
        <w:tc>
          <w:tcPr>
            <w:tcW w:w="450" w:type="dxa"/>
            <w:shd w:val="clear" w:color="auto" w:fill="1F3864" w:themeFill="accent5" w:themeFillShade="80"/>
          </w:tcPr>
          <w:p w14:paraId="4CBFEA23" w14:textId="77777777" w:rsidR="00C40BF4" w:rsidRDefault="00C40BF4" w:rsidP="006A449B"/>
        </w:tc>
        <w:tc>
          <w:tcPr>
            <w:tcW w:w="450" w:type="dxa"/>
            <w:shd w:val="clear" w:color="auto" w:fill="1F3864" w:themeFill="accent5" w:themeFillShade="80"/>
          </w:tcPr>
          <w:p w14:paraId="79861D8C" w14:textId="77777777" w:rsidR="00C40BF4" w:rsidRDefault="00C40BF4" w:rsidP="006A449B">
            <w:r w:rsidRPr="003B67A7">
              <w:t xml:space="preserve"> </w:t>
            </w:r>
          </w:p>
        </w:tc>
      </w:tr>
      <w:tr w:rsidR="00C40BF4" w14:paraId="46F27D92" w14:textId="77777777" w:rsidTr="00582B9D">
        <w:tc>
          <w:tcPr>
            <w:tcW w:w="2512" w:type="dxa"/>
          </w:tcPr>
          <w:p w14:paraId="12ACC825" w14:textId="3A4DEE4C" w:rsidR="00C40BF4" w:rsidRDefault="00C40BF4" w:rsidP="00495EBA">
            <w:r w:rsidRPr="003B67A7">
              <w:t xml:space="preserve">Sign off on </w:t>
            </w:r>
            <w:r w:rsidR="00495EBA">
              <w:t>second</w:t>
            </w:r>
            <w:r w:rsidRPr="003B67A7">
              <w:t xml:space="preserve"> round testing</w:t>
            </w:r>
          </w:p>
        </w:tc>
        <w:tc>
          <w:tcPr>
            <w:tcW w:w="328" w:type="dxa"/>
          </w:tcPr>
          <w:p w14:paraId="0986F83B" w14:textId="77777777" w:rsidR="00C40BF4" w:rsidRDefault="00C40BF4" w:rsidP="006A449B"/>
        </w:tc>
        <w:tc>
          <w:tcPr>
            <w:tcW w:w="358" w:type="dxa"/>
          </w:tcPr>
          <w:p w14:paraId="19ED992C" w14:textId="77777777" w:rsidR="00C40BF4" w:rsidRDefault="00C40BF4" w:rsidP="006A449B"/>
        </w:tc>
        <w:tc>
          <w:tcPr>
            <w:tcW w:w="358" w:type="dxa"/>
          </w:tcPr>
          <w:p w14:paraId="4B19E721" w14:textId="77777777" w:rsidR="00C40BF4" w:rsidRDefault="00C40BF4" w:rsidP="006A449B"/>
        </w:tc>
        <w:tc>
          <w:tcPr>
            <w:tcW w:w="359" w:type="dxa"/>
          </w:tcPr>
          <w:p w14:paraId="3BC4B508" w14:textId="77777777" w:rsidR="00C40BF4" w:rsidRDefault="00C40BF4" w:rsidP="006A449B"/>
        </w:tc>
        <w:tc>
          <w:tcPr>
            <w:tcW w:w="446" w:type="dxa"/>
          </w:tcPr>
          <w:p w14:paraId="0461B7CC" w14:textId="77777777" w:rsidR="00C40BF4" w:rsidRDefault="00C40BF4" w:rsidP="006A449B"/>
        </w:tc>
        <w:tc>
          <w:tcPr>
            <w:tcW w:w="446" w:type="dxa"/>
          </w:tcPr>
          <w:p w14:paraId="33D4AFF4" w14:textId="77777777" w:rsidR="00C40BF4" w:rsidRDefault="00C40BF4" w:rsidP="006A449B"/>
        </w:tc>
        <w:tc>
          <w:tcPr>
            <w:tcW w:w="498" w:type="dxa"/>
          </w:tcPr>
          <w:p w14:paraId="016EE8E1" w14:textId="77777777" w:rsidR="00C40BF4" w:rsidRDefault="00C40BF4" w:rsidP="006A449B"/>
        </w:tc>
        <w:tc>
          <w:tcPr>
            <w:tcW w:w="540" w:type="dxa"/>
          </w:tcPr>
          <w:p w14:paraId="16E8ACEC" w14:textId="77777777" w:rsidR="00C40BF4" w:rsidRDefault="00C40BF4" w:rsidP="006A449B"/>
        </w:tc>
        <w:tc>
          <w:tcPr>
            <w:tcW w:w="540" w:type="dxa"/>
          </w:tcPr>
          <w:p w14:paraId="773EA184" w14:textId="77777777" w:rsidR="00C40BF4" w:rsidRDefault="00C40BF4" w:rsidP="006A449B"/>
        </w:tc>
        <w:tc>
          <w:tcPr>
            <w:tcW w:w="630" w:type="dxa"/>
          </w:tcPr>
          <w:p w14:paraId="38C72ABE" w14:textId="77777777" w:rsidR="00C40BF4" w:rsidRDefault="00C40BF4" w:rsidP="006A449B"/>
        </w:tc>
        <w:tc>
          <w:tcPr>
            <w:tcW w:w="540" w:type="dxa"/>
          </w:tcPr>
          <w:p w14:paraId="4BBF9EE7" w14:textId="77777777" w:rsidR="00C40BF4" w:rsidRDefault="00C40BF4" w:rsidP="006A449B"/>
        </w:tc>
        <w:tc>
          <w:tcPr>
            <w:tcW w:w="517" w:type="dxa"/>
          </w:tcPr>
          <w:p w14:paraId="113FE2A1" w14:textId="77777777" w:rsidR="00C40BF4" w:rsidRDefault="00C40BF4" w:rsidP="006A449B"/>
        </w:tc>
        <w:tc>
          <w:tcPr>
            <w:tcW w:w="450" w:type="dxa"/>
          </w:tcPr>
          <w:p w14:paraId="5AE604BE" w14:textId="77777777" w:rsidR="00C40BF4" w:rsidRDefault="00C40BF4" w:rsidP="006A449B"/>
        </w:tc>
        <w:tc>
          <w:tcPr>
            <w:tcW w:w="450" w:type="dxa"/>
            <w:shd w:val="clear" w:color="auto" w:fill="1F3864" w:themeFill="accent5" w:themeFillShade="80"/>
          </w:tcPr>
          <w:p w14:paraId="4550C716" w14:textId="77777777" w:rsidR="00C40BF4" w:rsidRDefault="00C40BF4" w:rsidP="006A449B"/>
        </w:tc>
      </w:tr>
    </w:tbl>
    <w:p w14:paraId="69A8E1E2" w14:textId="77777777" w:rsidR="00C40BF4" w:rsidRDefault="00C40BF4" w:rsidP="00B5416C"/>
    <w:p w14:paraId="7EA0934D" w14:textId="77777777" w:rsidR="00312BB1" w:rsidRPr="00312BB1" w:rsidRDefault="00312BB1" w:rsidP="00B5416C">
      <w:r w:rsidRPr="00312BB1">
        <w:tab/>
      </w:r>
    </w:p>
    <w:p w14:paraId="713FF36C" w14:textId="77777777" w:rsidR="00312BB1" w:rsidRDefault="00312BB1" w:rsidP="00312BB1">
      <w:pPr>
        <w:pStyle w:val="Heading2"/>
      </w:pPr>
      <w:bookmarkStart w:id="89" w:name="_Toc515279703"/>
      <w:r w:rsidRPr="00312BB1">
        <w:rPr>
          <w:color w:val="7030A0"/>
        </w:rPr>
        <w:t>10.</w:t>
      </w:r>
      <w:r w:rsidR="00CE277D">
        <w:rPr>
          <w:color w:val="7030A0"/>
        </w:rPr>
        <w:t>3</w:t>
      </w:r>
      <w:r w:rsidRPr="00312BB1">
        <w:rPr>
          <w:color w:val="7030A0"/>
        </w:rPr>
        <w:tab/>
        <w:t>Milestones</w:t>
      </w:r>
      <w:bookmarkEnd w:id="89"/>
      <w:r>
        <w:tab/>
      </w:r>
    </w:p>
    <w:p w14:paraId="3D6A7025" w14:textId="77777777" w:rsidR="00A517D8" w:rsidRPr="00A517D8" w:rsidRDefault="00A517D8" w:rsidP="00A517D8"/>
    <w:tbl>
      <w:tblPr>
        <w:tblStyle w:val="ListTable3-Accent3"/>
        <w:tblW w:w="0" w:type="auto"/>
        <w:tblLook w:val="04A0" w:firstRow="1" w:lastRow="0" w:firstColumn="1" w:lastColumn="0" w:noHBand="0" w:noVBand="1"/>
      </w:tblPr>
      <w:tblGrid>
        <w:gridCol w:w="6475"/>
        <w:gridCol w:w="180"/>
        <w:gridCol w:w="2340"/>
      </w:tblGrid>
      <w:tr w:rsidR="00392292" w14:paraId="6D5524A5" w14:textId="77777777" w:rsidTr="00011372">
        <w:trPr>
          <w:cnfStyle w:val="100000000000" w:firstRow="1" w:lastRow="0" w:firstColumn="0" w:lastColumn="0" w:oddVBand="0" w:evenVBand="0" w:oddHBand="0" w:evenHBand="0" w:firstRowFirstColumn="0" w:firstRowLastColumn="0" w:lastRowFirstColumn="0" w:lastRowLastColumn="0"/>
          <w:trHeight w:val="503"/>
        </w:trPr>
        <w:tc>
          <w:tcPr>
            <w:cnfStyle w:val="001000000100" w:firstRow="0" w:lastRow="0" w:firstColumn="1" w:lastColumn="0" w:oddVBand="0" w:evenVBand="0" w:oddHBand="0" w:evenHBand="0" w:firstRowFirstColumn="1" w:firstRowLastColumn="0" w:lastRowFirstColumn="0" w:lastRowLastColumn="0"/>
            <w:tcW w:w="6475" w:type="dxa"/>
          </w:tcPr>
          <w:p w14:paraId="375D034C" w14:textId="77777777" w:rsidR="00392292" w:rsidRDefault="00392292" w:rsidP="002C3DAA">
            <w:r>
              <w:t>Milestone description</w:t>
            </w:r>
          </w:p>
        </w:tc>
        <w:tc>
          <w:tcPr>
            <w:tcW w:w="2520" w:type="dxa"/>
            <w:gridSpan w:val="2"/>
          </w:tcPr>
          <w:p w14:paraId="06545BDF" w14:textId="77777777" w:rsidR="00392292" w:rsidRDefault="00392292" w:rsidP="002C3DAA">
            <w:pPr>
              <w:cnfStyle w:val="100000000000" w:firstRow="1" w:lastRow="0" w:firstColumn="0" w:lastColumn="0" w:oddVBand="0" w:evenVBand="0" w:oddHBand="0" w:evenHBand="0" w:firstRowFirstColumn="0" w:firstRowLastColumn="0" w:lastRowFirstColumn="0" w:lastRowLastColumn="0"/>
            </w:pPr>
            <w:r>
              <w:t>Date</w:t>
            </w:r>
          </w:p>
        </w:tc>
      </w:tr>
      <w:tr w:rsidR="00392292" w14:paraId="593ACF3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766BB557" w14:textId="77777777" w:rsidR="00392292" w:rsidRPr="00BE1C1A" w:rsidRDefault="00392292" w:rsidP="002C3DAA">
            <w:pPr>
              <w:rPr>
                <w:b w:val="0"/>
              </w:rPr>
            </w:pPr>
            <w:r w:rsidRPr="00BE1C1A">
              <w:rPr>
                <w:b w:val="0"/>
              </w:rPr>
              <w:t>Finish planning</w:t>
            </w:r>
          </w:p>
        </w:tc>
        <w:tc>
          <w:tcPr>
            <w:tcW w:w="2340" w:type="dxa"/>
          </w:tcPr>
          <w:p w14:paraId="1D18BDEC" w14:textId="77777777" w:rsidR="00392292" w:rsidRPr="00BE1C1A" w:rsidRDefault="00BE1C1A" w:rsidP="00BE1C1A">
            <w:pPr>
              <w:cnfStyle w:val="000000100000" w:firstRow="0" w:lastRow="0" w:firstColumn="0" w:lastColumn="0" w:oddVBand="0" w:evenVBand="0" w:oddHBand="1" w:evenHBand="0" w:firstRowFirstColumn="0" w:firstRowLastColumn="0" w:lastRowFirstColumn="0" w:lastRowLastColumn="0"/>
            </w:pPr>
            <w:r>
              <w:t>12 March 2018</w:t>
            </w:r>
          </w:p>
        </w:tc>
      </w:tr>
      <w:tr w:rsidR="00392292" w14:paraId="13C6C76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402B5714" w14:textId="77777777" w:rsidR="00392292" w:rsidRPr="00BE1C1A" w:rsidRDefault="00283756" w:rsidP="002C3DAA">
            <w:pPr>
              <w:rPr>
                <w:b w:val="0"/>
              </w:rPr>
            </w:pPr>
            <w:r>
              <w:rPr>
                <w:b w:val="0"/>
              </w:rPr>
              <w:t>Sign of on Master Test plan</w:t>
            </w:r>
          </w:p>
        </w:tc>
        <w:tc>
          <w:tcPr>
            <w:tcW w:w="2340" w:type="dxa"/>
          </w:tcPr>
          <w:p w14:paraId="59B870A8" w14:textId="77777777" w:rsidR="00392292" w:rsidRPr="00BE1C1A" w:rsidRDefault="00283756" w:rsidP="002C3DAA">
            <w:pPr>
              <w:cnfStyle w:val="000000000000" w:firstRow="0" w:lastRow="0" w:firstColumn="0" w:lastColumn="0" w:oddVBand="0" w:evenVBand="0" w:oddHBand="0" w:evenHBand="0" w:firstRowFirstColumn="0" w:firstRowLastColumn="0" w:lastRowFirstColumn="0" w:lastRowLastColumn="0"/>
            </w:pPr>
            <w:r>
              <w:t>8 April 2018</w:t>
            </w:r>
          </w:p>
        </w:tc>
      </w:tr>
      <w:tr w:rsidR="00392292" w14:paraId="714E8CA0"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3EB446B4" w14:textId="05630450" w:rsidR="00392292" w:rsidRPr="00BE1C1A" w:rsidRDefault="00283756" w:rsidP="002C3DAA">
            <w:pPr>
              <w:rPr>
                <w:b w:val="0"/>
              </w:rPr>
            </w:pPr>
            <w:r>
              <w:rPr>
                <w:b w:val="0"/>
              </w:rPr>
              <w:t>Conclude</w:t>
            </w:r>
            <w:r w:rsidR="002A292B">
              <w:rPr>
                <w:b w:val="0"/>
              </w:rPr>
              <w:t xml:space="preserve"> initial </w:t>
            </w:r>
            <w:r>
              <w:rPr>
                <w:b w:val="0"/>
              </w:rPr>
              <w:t xml:space="preserve"> UAT testing</w:t>
            </w:r>
          </w:p>
        </w:tc>
        <w:tc>
          <w:tcPr>
            <w:tcW w:w="2340" w:type="dxa"/>
          </w:tcPr>
          <w:p w14:paraId="25094FFE" w14:textId="77777777" w:rsidR="00392292" w:rsidRPr="00BE1C1A" w:rsidRDefault="00283756" w:rsidP="002C3DAA">
            <w:pPr>
              <w:cnfStyle w:val="000000100000" w:firstRow="0" w:lastRow="0" w:firstColumn="0" w:lastColumn="0" w:oddVBand="0" w:evenVBand="0" w:oddHBand="1" w:evenHBand="0" w:firstRowFirstColumn="0" w:firstRowLastColumn="0" w:lastRowFirstColumn="0" w:lastRowLastColumn="0"/>
            </w:pPr>
            <w:r>
              <w:t>1 June 2018</w:t>
            </w:r>
          </w:p>
        </w:tc>
      </w:tr>
      <w:tr w:rsidR="00392292" w14:paraId="7CCCC85F"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6D75CFA8" w14:textId="39223A0C" w:rsidR="00392292" w:rsidRPr="00BE1C1A" w:rsidRDefault="0037370D" w:rsidP="002A292B">
            <w:pPr>
              <w:rPr>
                <w:b w:val="0"/>
              </w:rPr>
            </w:pPr>
            <w:r>
              <w:rPr>
                <w:b w:val="0"/>
              </w:rPr>
              <w:t xml:space="preserve">Sign off on </w:t>
            </w:r>
            <w:r w:rsidR="002A292B">
              <w:rPr>
                <w:b w:val="0"/>
              </w:rPr>
              <w:t xml:space="preserve">initial </w:t>
            </w:r>
            <w:r>
              <w:rPr>
                <w:b w:val="0"/>
              </w:rPr>
              <w:t xml:space="preserve"> testing </w:t>
            </w:r>
          </w:p>
        </w:tc>
        <w:tc>
          <w:tcPr>
            <w:tcW w:w="2340" w:type="dxa"/>
          </w:tcPr>
          <w:p w14:paraId="5BAC51D9" w14:textId="77777777" w:rsidR="00392292" w:rsidRPr="00582B9D" w:rsidRDefault="0037370D" w:rsidP="002C3DAA">
            <w:pPr>
              <w:cnfStyle w:val="000000000000" w:firstRow="0" w:lastRow="0" w:firstColumn="0" w:lastColumn="0" w:oddVBand="0" w:evenVBand="0" w:oddHBand="0" w:evenHBand="0" w:firstRowFirstColumn="0" w:firstRowLastColumn="0" w:lastRowFirstColumn="0" w:lastRowLastColumn="0"/>
            </w:pPr>
            <w:r w:rsidRPr="00582B9D">
              <w:t>3 June 2018</w:t>
            </w:r>
          </w:p>
        </w:tc>
      </w:tr>
      <w:tr w:rsidR="00582B9D" w14:paraId="07434A26"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1AA9C4FE" w14:textId="3B804BC7" w:rsidR="00582B9D" w:rsidRDefault="00582B9D" w:rsidP="002A292B">
            <w:pPr>
              <w:rPr>
                <w:b w:val="0"/>
              </w:rPr>
            </w:pPr>
            <w:r>
              <w:rPr>
                <w:b w:val="0"/>
              </w:rPr>
              <w:t>Finalise development</w:t>
            </w:r>
          </w:p>
        </w:tc>
        <w:tc>
          <w:tcPr>
            <w:tcW w:w="2340" w:type="dxa"/>
          </w:tcPr>
          <w:p w14:paraId="7DF6FC8B" w14:textId="79EC2558" w:rsidR="00582B9D" w:rsidRPr="00011372" w:rsidRDefault="00011372" w:rsidP="002C3DAA">
            <w:pPr>
              <w:cnfStyle w:val="000000100000" w:firstRow="0" w:lastRow="0" w:firstColumn="0" w:lastColumn="0" w:oddVBand="0" w:evenVBand="0" w:oddHBand="1" w:evenHBand="0" w:firstRowFirstColumn="0" w:firstRowLastColumn="0" w:lastRowFirstColumn="0" w:lastRowLastColumn="0"/>
            </w:pPr>
            <w:r w:rsidRPr="00011372">
              <w:t xml:space="preserve">3 September </w:t>
            </w:r>
            <w:r>
              <w:t>2018</w:t>
            </w:r>
          </w:p>
        </w:tc>
      </w:tr>
      <w:tr w:rsidR="00582B9D" w14:paraId="271E7280" w14:textId="77777777" w:rsidTr="00011372">
        <w:trPr>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0B6BE2B7" w14:textId="79E5FC17" w:rsidR="00582B9D" w:rsidRPr="00582B9D" w:rsidRDefault="00582B9D" w:rsidP="00582B9D">
            <w:pPr>
              <w:rPr>
                <w:b w:val="0"/>
              </w:rPr>
            </w:pPr>
            <w:r w:rsidRPr="00582B9D">
              <w:rPr>
                <w:b w:val="0"/>
              </w:rPr>
              <w:t xml:space="preserve">Conclude </w:t>
            </w:r>
            <w:r>
              <w:rPr>
                <w:b w:val="0"/>
              </w:rPr>
              <w:t>Final</w:t>
            </w:r>
            <w:r w:rsidRPr="00582B9D">
              <w:rPr>
                <w:b w:val="0"/>
              </w:rPr>
              <w:t xml:space="preserve">  UAT testing</w:t>
            </w:r>
          </w:p>
        </w:tc>
        <w:tc>
          <w:tcPr>
            <w:tcW w:w="2340" w:type="dxa"/>
          </w:tcPr>
          <w:p w14:paraId="44E52DE5" w14:textId="7DBA951C" w:rsidR="00582B9D" w:rsidRPr="00011372" w:rsidRDefault="00011372" w:rsidP="00582B9D">
            <w:pPr>
              <w:cnfStyle w:val="000000000000" w:firstRow="0" w:lastRow="0" w:firstColumn="0" w:lastColumn="0" w:oddVBand="0" w:evenVBand="0" w:oddHBand="0" w:evenHBand="0" w:firstRowFirstColumn="0" w:firstRowLastColumn="0" w:lastRowFirstColumn="0" w:lastRowLastColumn="0"/>
            </w:pPr>
            <w:r>
              <w:t>1 October 2018</w:t>
            </w:r>
          </w:p>
        </w:tc>
      </w:tr>
      <w:tr w:rsidR="00582B9D" w14:paraId="6156B94C" w14:textId="77777777" w:rsidTr="0001137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655" w:type="dxa"/>
            <w:gridSpan w:val="2"/>
          </w:tcPr>
          <w:p w14:paraId="53B84CF7" w14:textId="2D047DEF" w:rsidR="00582B9D" w:rsidRPr="00582B9D" w:rsidRDefault="00582B9D" w:rsidP="00582B9D">
            <w:pPr>
              <w:rPr>
                <w:b w:val="0"/>
              </w:rPr>
            </w:pPr>
            <w:r w:rsidRPr="00582B9D">
              <w:rPr>
                <w:b w:val="0"/>
              </w:rPr>
              <w:t xml:space="preserve">Sign off on </w:t>
            </w:r>
            <w:r>
              <w:rPr>
                <w:b w:val="0"/>
              </w:rPr>
              <w:t>Final</w:t>
            </w:r>
            <w:r w:rsidRPr="00582B9D">
              <w:rPr>
                <w:b w:val="0"/>
              </w:rPr>
              <w:t xml:space="preserve"> testing </w:t>
            </w:r>
          </w:p>
        </w:tc>
        <w:tc>
          <w:tcPr>
            <w:tcW w:w="2340" w:type="dxa"/>
          </w:tcPr>
          <w:p w14:paraId="606D6F61" w14:textId="6FCF2B23" w:rsidR="00582B9D" w:rsidRPr="00011372" w:rsidRDefault="00011372" w:rsidP="00582B9D">
            <w:pPr>
              <w:cnfStyle w:val="000000100000" w:firstRow="0" w:lastRow="0" w:firstColumn="0" w:lastColumn="0" w:oddVBand="0" w:evenVBand="0" w:oddHBand="1" w:evenHBand="0" w:firstRowFirstColumn="0" w:firstRowLastColumn="0" w:lastRowFirstColumn="0" w:lastRowLastColumn="0"/>
            </w:pPr>
            <w:r>
              <w:t>9 October 2018</w:t>
            </w:r>
          </w:p>
        </w:tc>
      </w:tr>
    </w:tbl>
    <w:p w14:paraId="572FDCD8" w14:textId="77777777" w:rsidR="002C3DAA" w:rsidRPr="002C3DAA" w:rsidRDefault="002C3DAA" w:rsidP="002C3DAA"/>
    <w:p w14:paraId="62383FE1" w14:textId="77777777" w:rsidR="009425A5" w:rsidRDefault="009425A5" w:rsidP="00A517D8"/>
    <w:p w14:paraId="22F78CC8" w14:textId="77777777" w:rsidR="00D432AE" w:rsidRPr="00CE277D" w:rsidRDefault="005E1261" w:rsidP="00312BB1">
      <w:pPr>
        <w:pStyle w:val="Heading1"/>
        <w:rPr>
          <w:color w:val="7030A0"/>
        </w:rPr>
      </w:pPr>
      <w:bookmarkStart w:id="90" w:name="_Toc515279704"/>
      <w:r>
        <w:rPr>
          <w:color w:val="7030A0"/>
        </w:rPr>
        <w:t xml:space="preserve">11. </w:t>
      </w:r>
      <w:r w:rsidR="00312BB1" w:rsidRPr="00CE277D">
        <w:rPr>
          <w:color w:val="7030A0"/>
        </w:rPr>
        <w:t>Glossary</w:t>
      </w:r>
      <w:bookmarkEnd w:id="90"/>
    </w:p>
    <w:p w14:paraId="0DE099AB" w14:textId="77777777" w:rsidR="00D432AE" w:rsidRDefault="00D432AE" w:rsidP="00D432AE"/>
    <w:tbl>
      <w:tblPr>
        <w:tblStyle w:val="TableGrid"/>
        <w:tblW w:w="0" w:type="auto"/>
        <w:tblLook w:val="04A0" w:firstRow="1" w:lastRow="0" w:firstColumn="1" w:lastColumn="0" w:noHBand="0" w:noVBand="1"/>
      </w:tblPr>
      <w:tblGrid>
        <w:gridCol w:w="1525"/>
        <w:gridCol w:w="7491"/>
      </w:tblGrid>
      <w:tr w:rsidR="000C0A02" w14:paraId="4B49E7E9" w14:textId="77777777" w:rsidTr="000C0A02">
        <w:tc>
          <w:tcPr>
            <w:tcW w:w="1525" w:type="dxa"/>
          </w:tcPr>
          <w:p w14:paraId="1FB0DCAC" w14:textId="77777777" w:rsidR="000C0A02" w:rsidRDefault="000C0A02" w:rsidP="00D432AE">
            <w:r>
              <w:t>MTP</w:t>
            </w:r>
          </w:p>
        </w:tc>
        <w:tc>
          <w:tcPr>
            <w:tcW w:w="7491" w:type="dxa"/>
          </w:tcPr>
          <w:p w14:paraId="5F0E867A" w14:textId="77777777" w:rsidR="000C0A02" w:rsidRDefault="00FB03AE" w:rsidP="00D432AE">
            <w:r>
              <w:t>Master Test Plan-A document that sets out a guide to the software testing process of the application</w:t>
            </w:r>
          </w:p>
        </w:tc>
      </w:tr>
      <w:tr w:rsidR="000C0A02" w14:paraId="0C88A4D5" w14:textId="77777777" w:rsidTr="000C0A02">
        <w:tc>
          <w:tcPr>
            <w:tcW w:w="1525" w:type="dxa"/>
          </w:tcPr>
          <w:p w14:paraId="6D52BD91" w14:textId="77777777" w:rsidR="000C0A02" w:rsidRDefault="00FB03AE" w:rsidP="00D432AE">
            <w:r>
              <w:t>IOS</w:t>
            </w:r>
          </w:p>
        </w:tc>
        <w:tc>
          <w:tcPr>
            <w:tcW w:w="7491" w:type="dxa"/>
          </w:tcPr>
          <w:p w14:paraId="1A3F6168" w14:textId="77777777" w:rsidR="000C0A02" w:rsidRDefault="00FB03AE" w:rsidP="00D432AE">
            <w:r>
              <w:t>I operating system- the operating system employed by apple</w:t>
            </w:r>
          </w:p>
        </w:tc>
      </w:tr>
      <w:tr w:rsidR="000C0A02" w14:paraId="3FC13DB1" w14:textId="77777777" w:rsidTr="000C0A02">
        <w:tc>
          <w:tcPr>
            <w:tcW w:w="1525" w:type="dxa"/>
          </w:tcPr>
          <w:p w14:paraId="71282EE1" w14:textId="77777777" w:rsidR="000C0A02" w:rsidRDefault="00FB03AE" w:rsidP="00D432AE">
            <w:r>
              <w:t>OS</w:t>
            </w:r>
          </w:p>
        </w:tc>
        <w:tc>
          <w:tcPr>
            <w:tcW w:w="7491" w:type="dxa"/>
          </w:tcPr>
          <w:p w14:paraId="2D9B7416" w14:textId="77777777" w:rsidR="000C0A02" w:rsidRDefault="00FB03AE" w:rsidP="00A70C5A">
            <w:r>
              <w:t xml:space="preserve">Operating system- The system software that manages a computer </w:t>
            </w:r>
          </w:p>
        </w:tc>
      </w:tr>
      <w:tr w:rsidR="00FB03AE" w14:paraId="56E653FC" w14:textId="77777777" w:rsidTr="000C0A02">
        <w:tc>
          <w:tcPr>
            <w:tcW w:w="1525" w:type="dxa"/>
          </w:tcPr>
          <w:p w14:paraId="73689700" w14:textId="77777777" w:rsidR="00FB03AE" w:rsidRPr="00AC7F98" w:rsidRDefault="00FB03AE" w:rsidP="00FB03AE">
            <w:r w:rsidRPr="00AC7F98">
              <w:t>UAT</w:t>
            </w:r>
          </w:p>
        </w:tc>
        <w:tc>
          <w:tcPr>
            <w:tcW w:w="7491" w:type="dxa"/>
          </w:tcPr>
          <w:p w14:paraId="0E75C3D4" w14:textId="77777777" w:rsidR="00FB03AE" w:rsidRDefault="00FB03AE" w:rsidP="00FB03AE">
            <w:r>
              <w:t>User Acceptance testing- A testing process that tests the application in a real world environment</w:t>
            </w:r>
          </w:p>
        </w:tc>
      </w:tr>
    </w:tbl>
    <w:p w14:paraId="48C960B4" w14:textId="77777777" w:rsidR="00D432AE" w:rsidRDefault="00D432AE" w:rsidP="00D432AE"/>
    <w:p w14:paraId="708FC309" w14:textId="77777777" w:rsidR="00D432AE" w:rsidRDefault="00D432AE" w:rsidP="00D432AE"/>
    <w:p w14:paraId="563A34D1" w14:textId="77777777" w:rsidR="00D432AE" w:rsidRDefault="00D432AE" w:rsidP="00D432AE"/>
    <w:p w14:paraId="12091C35" w14:textId="77777777" w:rsidR="00D432AE" w:rsidRDefault="00D432AE" w:rsidP="00D432AE"/>
    <w:p w14:paraId="028BCE69" w14:textId="77777777" w:rsidR="00D432AE" w:rsidRDefault="00D432AE" w:rsidP="00D432AE"/>
    <w:p w14:paraId="487A4B9D" w14:textId="77777777" w:rsidR="00D432AE" w:rsidRDefault="00D432AE" w:rsidP="00D432AE"/>
    <w:p w14:paraId="16B3AC18" w14:textId="77777777" w:rsidR="00D432AE" w:rsidRDefault="00D432AE" w:rsidP="00D432AE"/>
    <w:p w14:paraId="05DDC7F9" w14:textId="77777777" w:rsidR="00D432AE" w:rsidRPr="00D432AE" w:rsidRDefault="00D432AE" w:rsidP="00D432AE"/>
    <w:sectPr w:rsidR="00D432AE" w:rsidRPr="00D432AE" w:rsidSect="00D45DF0">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1391"/>
        </w:tabs>
        <w:ind w:left="139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lvlText w:val="%1.%2.%3.%8"/>
      <w:lvlJc w:val="left"/>
      <w:pPr>
        <w:tabs>
          <w:tab w:val="num" w:pos="2160"/>
        </w:tabs>
        <w:ind w:left="851" w:hanging="851"/>
      </w:pPr>
    </w:lvl>
    <w:lvl w:ilvl="8">
      <w:start w:val="1"/>
      <w:numFmt w:val="decimal"/>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3"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4"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30D4849"/>
    <w:multiLevelType w:val="hybridMultilevel"/>
    <w:tmpl w:val="E6B2E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A9C28B9"/>
    <w:multiLevelType w:val="hybridMultilevel"/>
    <w:tmpl w:val="F2E003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B5D1311"/>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C32AA0"/>
    <w:multiLevelType w:val="multilevel"/>
    <w:tmpl w:val="1114A42E"/>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795" w:hanging="795"/>
      </w:pPr>
      <w:rPr>
        <w:rFonts w:hint="default"/>
      </w:rPr>
    </w:lvl>
    <w:lvl w:ilvl="3">
      <w:start w:val="1"/>
      <w:numFmt w:val="decimal"/>
      <w:lvlText w:val="%1.%2.%3.%4"/>
      <w:lvlJc w:val="left"/>
      <w:pPr>
        <w:ind w:left="795" w:hanging="79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8765EF"/>
    <w:multiLevelType w:val="hybridMultilevel"/>
    <w:tmpl w:val="A75CE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2B25E06"/>
    <w:multiLevelType w:val="hybridMultilevel"/>
    <w:tmpl w:val="D096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F96B09"/>
    <w:multiLevelType w:val="hybridMultilevel"/>
    <w:tmpl w:val="27BC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560CC1"/>
    <w:multiLevelType w:val="hybridMultilevel"/>
    <w:tmpl w:val="DF204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903124"/>
    <w:multiLevelType w:val="hybridMultilevel"/>
    <w:tmpl w:val="00AC3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FA70A5B"/>
    <w:multiLevelType w:val="hybridMultilevel"/>
    <w:tmpl w:val="D6505CA2"/>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0533E27"/>
    <w:multiLevelType w:val="hybridMultilevel"/>
    <w:tmpl w:val="72B29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6911A5"/>
    <w:multiLevelType w:val="hybridMultilevel"/>
    <w:tmpl w:val="24E857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D62FD5"/>
    <w:multiLevelType w:val="hybridMultilevel"/>
    <w:tmpl w:val="746CC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6936A9"/>
    <w:multiLevelType w:val="hybridMultilevel"/>
    <w:tmpl w:val="3E62B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93747D"/>
    <w:multiLevelType w:val="hybridMultilevel"/>
    <w:tmpl w:val="524A3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805737"/>
    <w:multiLevelType w:val="hybridMultilevel"/>
    <w:tmpl w:val="59466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1" w15:restartNumberingAfterBreak="0">
    <w:nsid w:val="487F6EC6"/>
    <w:multiLevelType w:val="hybridMultilevel"/>
    <w:tmpl w:val="C74E8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26F028F"/>
    <w:multiLevelType w:val="hybridMultilevel"/>
    <w:tmpl w:val="D4346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00F2DA5"/>
    <w:multiLevelType w:val="hybridMultilevel"/>
    <w:tmpl w:val="782809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7"/>
  </w:num>
  <w:num w:numId="6">
    <w:abstractNumId w:val="23"/>
  </w:num>
  <w:num w:numId="7">
    <w:abstractNumId w:val="6"/>
  </w:num>
  <w:num w:numId="8">
    <w:abstractNumId w:val="39"/>
  </w:num>
  <w:num w:numId="9">
    <w:abstractNumId w:val="20"/>
  </w:num>
  <w:num w:numId="10">
    <w:abstractNumId w:val="35"/>
  </w:num>
  <w:num w:numId="11">
    <w:abstractNumId w:val="29"/>
  </w:num>
  <w:num w:numId="12">
    <w:abstractNumId w:val="12"/>
  </w:num>
  <w:num w:numId="13">
    <w:abstractNumId w:val="36"/>
  </w:num>
  <w:num w:numId="14">
    <w:abstractNumId w:val="21"/>
  </w:num>
  <w:num w:numId="15">
    <w:abstractNumId w:val="9"/>
  </w:num>
  <w:num w:numId="16">
    <w:abstractNumId w:val="8"/>
  </w:num>
  <w:num w:numId="17">
    <w:abstractNumId w:val="10"/>
  </w:num>
  <w:num w:numId="18">
    <w:abstractNumId w:val="32"/>
  </w:num>
  <w:num w:numId="19">
    <w:abstractNumId w:val="22"/>
  </w:num>
  <w:num w:numId="20">
    <w:abstractNumId w:val="15"/>
  </w:num>
  <w:num w:numId="21">
    <w:abstractNumId w:val="5"/>
  </w:num>
  <w:num w:numId="22">
    <w:abstractNumId w:val="17"/>
  </w:num>
  <w:num w:numId="23">
    <w:abstractNumId w:val="37"/>
  </w:num>
  <w:num w:numId="24">
    <w:abstractNumId w:val="34"/>
  </w:num>
  <w:num w:numId="25">
    <w:abstractNumId w:val="24"/>
  </w:num>
  <w:num w:numId="26">
    <w:abstractNumId w:val="13"/>
  </w:num>
  <w:num w:numId="27">
    <w:abstractNumId w:val="26"/>
  </w:num>
  <w:num w:numId="28">
    <w:abstractNumId w:val="41"/>
  </w:num>
  <w:num w:numId="29">
    <w:abstractNumId w:val="31"/>
  </w:num>
  <w:num w:numId="30">
    <w:abstractNumId w:val="11"/>
  </w:num>
  <w:num w:numId="31">
    <w:abstractNumId w:val="38"/>
  </w:num>
  <w:num w:numId="32">
    <w:abstractNumId w:val="40"/>
  </w:num>
  <w:num w:numId="33">
    <w:abstractNumId w:val="27"/>
  </w:num>
  <w:num w:numId="34">
    <w:abstractNumId w:val="28"/>
  </w:num>
  <w:num w:numId="35">
    <w:abstractNumId w:val="1"/>
  </w:num>
  <w:num w:numId="36">
    <w:abstractNumId w:val="4"/>
  </w:num>
  <w:num w:numId="37">
    <w:abstractNumId w:val="25"/>
  </w:num>
  <w:num w:numId="38">
    <w:abstractNumId w:val="2"/>
  </w:num>
  <w:num w:numId="39">
    <w:abstractNumId w:val="19"/>
  </w:num>
  <w:num w:numId="40">
    <w:abstractNumId w:val="16"/>
  </w:num>
  <w:num w:numId="41">
    <w:abstractNumId w:val="42"/>
  </w:num>
  <w:num w:numId="42">
    <w:abstractNumId w:val="33"/>
  </w:num>
  <w:num w:numId="43">
    <w:abstractNumId w:val="14"/>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AE"/>
    <w:rsid w:val="00011372"/>
    <w:rsid w:val="0001578B"/>
    <w:rsid w:val="00031A34"/>
    <w:rsid w:val="00036FE9"/>
    <w:rsid w:val="00046068"/>
    <w:rsid w:val="000514B5"/>
    <w:rsid w:val="00056939"/>
    <w:rsid w:val="000777C4"/>
    <w:rsid w:val="00081C2F"/>
    <w:rsid w:val="00085746"/>
    <w:rsid w:val="00097909"/>
    <w:rsid w:val="000A2136"/>
    <w:rsid w:val="000C0A02"/>
    <w:rsid w:val="000F1BF8"/>
    <w:rsid w:val="00100E90"/>
    <w:rsid w:val="00114B33"/>
    <w:rsid w:val="00137781"/>
    <w:rsid w:val="00165F51"/>
    <w:rsid w:val="001744D6"/>
    <w:rsid w:val="00180196"/>
    <w:rsid w:val="00187FC4"/>
    <w:rsid w:val="001B35CC"/>
    <w:rsid w:val="001E2A9D"/>
    <w:rsid w:val="001E381E"/>
    <w:rsid w:val="00213C3A"/>
    <w:rsid w:val="00216CB2"/>
    <w:rsid w:val="00226922"/>
    <w:rsid w:val="00240A03"/>
    <w:rsid w:val="00256512"/>
    <w:rsid w:val="00283756"/>
    <w:rsid w:val="00284EE9"/>
    <w:rsid w:val="002867AD"/>
    <w:rsid w:val="0029111E"/>
    <w:rsid w:val="002A292B"/>
    <w:rsid w:val="002A7326"/>
    <w:rsid w:val="002C3DAA"/>
    <w:rsid w:val="002D16F0"/>
    <w:rsid w:val="002F16FC"/>
    <w:rsid w:val="003003EB"/>
    <w:rsid w:val="00312BB1"/>
    <w:rsid w:val="00316ECD"/>
    <w:rsid w:val="00343765"/>
    <w:rsid w:val="0037370D"/>
    <w:rsid w:val="00392292"/>
    <w:rsid w:val="00396D1E"/>
    <w:rsid w:val="003A6EAD"/>
    <w:rsid w:val="003B4FC3"/>
    <w:rsid w:val="003C1E08"/>
    <w:rsid w:val="003D53DE"/>
    <w:rsid w:val="003E5F4A"/>
    <w:rsid w:val="003F664F"/>
    <w:rsid w:val="00412347"/>
    <w:rsid w:val="00413646"/>
    <w:rsid w:val="0044177E"/>
    <w:rsid w:val="004706FB"/>
    <w:rsid w:val="00471B21"/>
    <w:rsid w:val="004732C4"/>
    <w:rsid w:val="004835F8"/>
    <w:rsid w:val="00495EBA"/>
    <w:rsid w:val="004B6658"/>
    <w:rsid w:val="004B7FAD"/>
    <w:rsid w:val="004D55B8"/>
    <w:rsid w:val="00513C4A"/>
    <w:rsid w:val="00517131"/>
    <w:rsid w:val="00536CE3"/>
    <w:rsid w:val="005379C8"/>
    <w:rsid w:val="00555AD7"/>
    <w:rsid w:val="0057620A"/>
    <w:rsid w:val="00582B9D"/>
    <w:rsid w:val="005C611A"/>
    <w:rsid w:val="005D7B1A"/>
    <w:rsid w:val="005E1261"/>
    <w:rsid w:val="006012F4"/>
    <w:rsid w:val="00601A83"/>
    <w:rsid w:val="00607FE7"/>
    <w:rsid w:val="0061185A"/>
    <w:rsid w:val="00622D1E"/>
    <w:rsid w:val="006338F2"/>
    <w:rsid w:val="00685124"/>
    <w:rsid w:val="006901D0"/>
    <w:rsid w:val="00692FC7"/>
    <w:rsid w:val="006A449B"/>
    <w:rsid w:val="006C4829"/>
    <w:rsid w:val="006E2522"/>
    <w:rsid w:val="006E422C"/>
    <w:rsid w:val="006E4C80"/>
    <w:rsid w:val="006F08D2"/>
    <w:rsid w:val="0070729E"/>
    <w:rsid w:val="00717130"/>
    <w:rsid w:val="0076551F"/>
    <w:rsid w:val="007766E3"/>
    <w:rsid w:val="00786537"/>
    <w:rsid w:val="007C1308"/>
    <w:rsid w:val="007C62AC"/>
    <w:rsid w:val="00807B21"/>
    <w:rsid w:val="00810A0D"/>
    <w:rsid w:val="00815CEA"/>
    <w:rsid w:val="008328C7"/>
    <w:rsid w:val="0084266C"/>
    <w:rsid w:val="008617F1"/>
    <w:rsid w:val="0088489B"/>
    <w:rsid w:val="008C7382"/>
    <w:rsid w:val="008D3CF1"/>
    <w:rsid w:val="008E65B3"/>
    <w:rsid w:val="008F1F5A"/>
    <w:rsid w:val="009108A5"/>
    <w:rsid w:val="00930B92"/>
    <w:rsid w:val="00940F6F"/>
    <w:rsid w:val="009425A5"/>
    <w:rsid w:val="009500E7"/>
    <w:rsid w:val="009719DC"/>
    <w:rsid w:val="00982496"/>
    <w:rsid w:val="00982C23"/>
    <w:rsid w:val="00986FFF"/>
    <w:rsid w:val="009B7D0D"/>
    <w:rsid w:val="009E3034"/>
    <w:rsid w:val="009E7907"/>
    <w:rsid w:val="00A30145"/>
    <w:rsid w:val="00A325BF"/>
    <w:rsid w:val="00A517D8"/>
    <w:rsid w:val="00A57616"/>
    <w:rsid w:val="00A70C5A"/>
    <w:rsid w:val="00A76570"/>
    <w:rsid w:val="00A923BE"/>
    <w:rsid w:val="00A923E0"/>
    <w:rsid w:val="00AA2820"/>
    <w:rsid w:val="00AB2FCD"/>
    <w:rsid w:val="00AB523C"/>
    <w:rsid w:val="00AC1A03"/>
    <w:rsid w:val="00AC2CB4"/>
    <w:rsid w:val="00AC6DC1"/>
    <w:rsid w:val="00B03D52"/>
    <w:rsid w:val="00B129D9"/>
    <w:rsid w:val="00B16186"/>
    <w:rsid w:val="00B21C6D"/>
    <w:rsid w:val="00B3556D"/>
    <w:rsid w:val="00B5416C"/>
    <w:rsid w:val="00B64807"/>
    <w:rsid w:val="00B67C97"/>
    <w:rsid w:val="00B8794E"/>
    <w:rsid w:val="00BA1CBC"/>
    <w:rsid w:val="00BA2610"/>
    <w:rsid w:val="00BA399A"/>
    <w:rsid w:val="00BA6667"/>
    <w:rsid w:val="00BB0B6E"/>
    <w:rsid w:val="00BB2C5B"/>
    <w:rsid w:val="00BC3751"/>
    <w:rsid w:val="00BD4AA2"/>
    <w:rsid w:val="00BE1C1A"/>
    <w:rsid w:val="00C13C1E"/>
    <w:rsid w:val="00C17378"/>
    <w:rsid w:val="00C36BC2"/>
    <w:rsid w:val="00C40BF4"/>
    <w:rsid w:val="00C65D6E"/>
    <w:rsid w:val="00C71CED"/>
    <w:rsid w:val="00CA349D"/>
    <w:rsid w:val="00CB227B"/>
    <w:rsid w:val="00CB4FF6"/>
    <w:rsid w:val="00CC66F1"/>
    <w:rsid w:val="00CD060E"/>
    <w:rsid w:val="00CD6604"/>
    <w:rsid w:val="00CE277D"/>
    <w:rsid w:val="00CF0EE9"/>
    <w:rsid w:val="00CF3705"/>
    <w:rsid w:val="00D018E6"/>
    <w:rsid w:val="00D05DF8"/>
    <w:rsid w:val="00D060E9"/>
    <w:rsid w:val="00D16BA6"/>
    <w:rsid w:val="00D432AE"/>
    <w:rsid w:val="00D45DF0"/>
    <w:rsid w:val="00D62BF1"/>
    <w:rsid w:val="00D65344"/>
    <w:rsid w:val="00D82C44"/>
    <w:rsid w:val="00DC5378"/>
    <w:rsid w:val="00DF08E2"/>
    <w:rsid w:val="00E242E7"/>
    <w:rsid w:val="00E40687"/>
    <w:rsid w:val="00E54407"/>
    <w:rsid w:val="00E7190C"/>
    <w:rsid w:val="00E85B4F"/>
    <w:rsid w:val="00E94233"/>
    <w:rsid w:val="00EA387A"/>
    <w:rsid w:val="00EA3D41"/>
    <w:rsid w:val="00ED4285"/>
    <w:rsid w:val="00EF1173"/>
    <w:rsid w:val="00EF6DDB"/>
    <w:rsid w:val="00F0523A"/>
    <w:rsid w:val="00F17828"/>
    <w:rsid w:val="00F27F48"/>
    <w:rsid w:val="00F91C37"/>
    <w:rsid w:val="00F94EA7"/>
    <w:rsid w:val="00FB03AE"/>
    <w:rsid w:val="00FC49CB"/>
    <w:rsid w:val="00FE15A7"/>
    <w:rsid w:val="00FE61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E817"/>
  <w15:chartTrackingRefBased/>
  <w15:docId w15:val="{81757525-4611-4A48-84D9-9ED46A9E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F4"/>
  </w:style>
  <w:style w:type="paragraph" w:styleId="Heading1">
    <w:name w:val="heading 1"/>
    <w:basedOn w:val="Normal"/>
    <w:next w:val="Normal"/>
    <w:link w:val="Heading1Char"/>
    <w:qFormat/>
    <w:rsid w:val="00D432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16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2A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32AE"/>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D432AE"/>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D432AE"/>
    <w:pPr>
      <w:outlineLvl w:val="9"/>
    </w:pPr>
    <w:rPr>
      <w:lang w:val="en-US"/>
    </w:rPr>
  </w:style>
  <w:style w:type="paragraph" w:styleId="TOC1">
    <w:name w:val="toc 1"/>
    <w:basedOn w:val="Normal"/>
    <w:next w:val="Normal"/>
    <w:autoRedefine/>
    <w:uiPriority w:val="39"/>
    <w:unhideWhenUsed/>
    <w:rsid w:val="00D432AE"/>
    <w:pPr>
      <w:spacing w:after="100"/>
    </w:pPr>
  </w:style>
  <w:style w:type="character" w:styleId="Hyperlink">
    <w:name w:val="Hyperlink"/>
    <w:basedOn w:val="DefaultParagraphFont"/>
    <w:uiPriority w:val="99"/>
    <w:unhideWhenUsed/>
    <w:rsid w:val="00D432AE"/>
    <w:rPr>
      <w:color w:val="0563C1" w:themeColor="hyperlink"/>
      <w:u w:val="single"/>
    </w:rPr>
  </w:style>
  <w:style w:type="character" w:customStyle="1" w:styleId="Heading2Char">
    <w:name w:val="Heading 2 Char"/>
    <w:basedOn w:val="DefaultParagraphFont"/>
    <w:link w:val="Heading2"/>
    <w:uiPriority w:val="9"/>
    <w:rsid w:val="00D43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16FC"/>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2F16FC"/>
    <w:pPr>
      <w:spacing w:after="100"/>
      <w:ind w:left="220"/>
    </w:pPr>
  </w:style>
  <w:style w:type="paragraph" w:styleId="TOC3">
    <w:name w:val="toc 3"/>
    <w:basedOn w:val="Normal"/>
    <w:next w:val="Normal"/>
    <w:autoRedefine/>
    <w:uiPriority w:val="39"/>
    <w:unhideWhenUsed/>
    <w:rsid w:val="002F16FC"/>
    <w:pPr>
      <w:spacing w:after="100"/>
      <w:ind w:left="440"/>
    </w:pPr>
  </w:style>
  <w:style w:type="table" w:styleId="TableGrid">
    <w:name w:val="Table Grid"/>
    <w:basedOn w:val="TableNormal"/>
    <w:uiPriority w:val="39"/>
    <w:rsid w:val="007C1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7C1308"/>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173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97909"/>
    <w:pPr>
      <w:ind w:left="720"/>
      <w:contextualSpacing/>
    </w:pPr>
  </w:style>
  <w:style w:type="table" w:styleId="GridTable5Dark-Accent3">
    <w:name w:val="Grid Table 5 Dark Accent 3"/>
    <w:basedOn w:val="TableNormal"/>
    <w:uiPriority w:val="50"/>
    <w:rsid w:val="00940F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3E5F4A"/>
    <w:rPr>
      <w:sz w:val="16"/>
      <w:szCs w:val="16"/>
    </w:rPr>
  </w:style>
  <w:style w:type="paragraph" w:styleId="CommentText">
    <w:name w:val="annotation text"/>
    <w:basedOn w:val="Normal"/>
    <w:link w:val="CommentTextChar"/>
    <w:uiPriority w:val="99"/>
    <w:semiHidden/>
    <w:unhideWhenUsed/>
    <w:rsid w:val="003E5F4A"/>
    <w:pPr>
      <w:spacing w:line="240" w:lineRule="auto"/>
    </w:pPr>
    <w:rPr>
      <w:sz w:val="20"/>
      <w:szCs w:val="20"/>
    </w:rPr>
  </w:style>
  <w:style w:type="character" w:customStyle="1" w:styleId="CommentTextChar">
    <w:name w:val="Comment Text Char"/>
    <w:basedOn w:val="DefaultParagraphFont"/>
    <w:link w:val="CommentText"/>
    <w:uiPriority w:val="99"/>
    <w:semiHidden/>
    <w:rsid w:val="003E5F4A"/>
    <w:rPr>
      <w:sz w:val="20"/>
      <w:szCs w:val="20"/>
    </w:rPr>
  </w:style>
  <w:style w:type="paragraph" w:styleId="CommentSubject">
    <w:name w:val="annotation subject"/>
    <w:basedOn w:val="CommentText"/>
    <w:next w:val="CommentText"/>
    <w:link w:val="CommentSubjectChar"/>
    <w:uiPriority w:val="99"/>
    <w:semiHidden/>
    <w:unhideWhenUsed/>
    <w:rsid w:val="003E5F4A"/>
    <w:rPr>
      <w:b/>
      <w:bCs/>
    </w:rPr>
  </w:style>
  <w:style w:type="character" w:customStyle="1" w:styleId="CommentSubjectChar">
    <w:name w:val="Comment Subject Char"/>
    <w:basedOn w:val="CommentTextChar"/>
    <w:link w:val="CommentSubject"/>
    <w:uiPriority w:val="99"/>
    <w:semiHidden/>
    <w:rsid w:val="003E5F4A"/>
    <w:rPr>
      <w:b/>
      <w:bCs/>
      <w:sz w:val="20"/>
      <w:szCs w:val="20"/>
    </w:rPr>
  </w:style>
  <w:style w:type="paragraph" w:styleId="BalloonText">
    <w:name w:val="Balloon Text"/>
    <w:basedOn w:val="Normal"/>
    <w:link w:val="BalloonTextChar"/>
    <w:uiPriority w:val="99"/>
    <w:semiHidden/>
    <w:unhideWhenUsed/>
    <w:rsid w:val="003E5F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F4A"/>
    <w:rPr>
      <w:rFonts w:ascii="Segoe UI" w:hAnsi="Segoe UI" w:cs="Segoe UI"/>
      <w:sz w:val="18"/>
      <w:szCs w:val="18"/>
    </w:rPr>
  </w:style>
  <w:style w:type="paragraph" w:styleId="Subtitle">
    <w:name w:val="Subtitle"/>
    <w:basedOn w:val="Normal"/>
    <w:next w:val="Normal"/>
    <w:link w:val="SubtitleChar"/>
    <w:uiPriority w:val="11"/>
    <w:qFormat/>
    <w:rsid w:val="00D45D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D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61683">
      <w:bodyDiv w:val="1"/>
      <w:marLeft w:val="0"/>
      <w:marRight w:val="0"/>
      <w:marTop w:val="0"/>
      <w:marBottom w:val="0"/>
      <w:divBdr>
        <w:top w:val="none" w:sz="0" w:space="0" w:color="auto"/>
        <w:left w:val="none" w:sz="0" w:space="0" w:color="auto"/>
        <w:bottom w:val="none" w:sz="0" w:space="0" w:color="auto"/>
        <w:right w:val="none" w:sz="0" w:space="0" w:color="auto"/>
      </w:divBdr>
    </w:div>
    <w:div w:id="1558083924">
      <w:bodyDiv w:val="1"/>
      <w:marLeft w:val="0"/>
      <w:marRight w:val="0"/>
      <w:marTop w:val="0"/>
      <w:marBottom w:val="0"/>
      <w:divBdr>
        <w:top w:val="none" w:sz="0" w:space="0" w:color="auto"/>
        <w:left w:val="none" w:sz="0" w:space="0" w:color="auto"/>
        <w:bottom w:val="none" w:sz="0" w:space="0" w:color="auto"/>
        <w:right w:val="none" w:sz="0" w:space="0" w:color="auto"/>
      </w:divBdr>
    </w:div>
    <w:div w:id="201228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programming-guide/inside-a-program/coding-conventions%23naming-conven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B6ABB-8E5F-4BCA-924F-004886E1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18</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15</cp:revision>
  <dcterms:created xsi:type="dcterms:W3CDTF">2018-04-04T02:24:00Z</dcterms:created>
  <dcterms:modified xsi:type="dcterms:W3CDTF">2018-05-28T04:07:00Z</dcterms:modified>
</cp:coreProperties>
</file>